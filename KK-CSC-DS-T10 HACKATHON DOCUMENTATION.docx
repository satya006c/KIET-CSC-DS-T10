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EC5D0" w14:textId="44865458" w:rsidR="0075073F" w:rsidRPr="00BA2982" w:rsidRDefault="0075073F" w:rsidP="0075073F">
      <w:pPr>
        <w:jc w:val="center"/>
        <w:rPr>
          <w:sz w:val="20"/>
          <w:szCs w:val="20"/>
        </w:rPr>
      </w:pPr>
      <w:r w:rsidRPr="00BA2982">
        <w:rPr>
          <w:sz w:val="20"/>
          <w:szCs w:val="20"/>
        </w:rPr>
        <w:t>HACKATHON DOCUMENTATION</w:t>
      </w:r>
    </w:p>
    <w:p w14:paraId="0A4C502E" w14:textId="7992DD1B" w:rsidR="0075073F" w:rsidRPr="00BA2982" w:rsidRDefault="0075073F" w:rsidP="0075073F">
      <w:pPr>
        <w:jc w:val="center"/>
        <w:rPr>
          <w:sz w:val="20"/>
          <w:szCs w:val="20"/>
        </w:rPr>
      </w:pPr>
      <w:r w:rsidRPr="00BA2982">
        <w:rPr>
          <w:sz w:val="20"/>
          <w:szCs w:val="20"/>
        </w:rPr>
        <w:t>KIE</w:t>
      </w:r>
      <w:r w:rsidR="00007EFE">
        <w:rPr>
          <w:sz w:val="20"/>
          <w:szCs w:val="20"/>
        </w:rPr>
        <w:t>T</w:t>
      </w:r>
      <w:r w:rsidRPr="00BA2982">
        <w:rPr>
          <w:sz w:val="20"/>
          <w:szCs w:val="20"/>
        </w:rPr>
        <w:t>-CSC-TEAM-</w:t>
      </w:r>
      <w:r w:rsidR="00C2523D">
        <w:rPr>
          <w:sz w:val="20"/>
          <w:szCs w:val="20"/>
        </w:rPr>
        <w:t>10</w:t>
      </w:r>
    </w:p>
    <w:p w14:paraId="023E5CFD" w14:textId="693A2D99" w:rsidR="00F16E29" w:rsidRDefault="003F6025" w:rsidP="00F16E29">
      <w:pPr>
        <w:jc w:val="right"/>
        <w:rPr>
          <w:sz w:val="16"/>
          <w:szCs w:val="16"/>
        </w:rPr>
      </w:pPr>
      <w:r w:rsidRPr="003F6025">
        <w:rPr>
          <w:sz w:val="16"/>
          <w:szCs w:val="16"/>
        </w:rPr>
        <w:t>KURUPUDI SIVA DURGA NAGA GOVINDU</w:t>
      </w:r>
      <w:r>
        <w:rPr>
          <w:sz w:val="16"/>
          <w:szCs w:val="16"/>
        </w:rPr>
        <w:t xml:space="preserve"> [ </w:t>
      </w:r>
      <w:r w:rsidR="00E248A6" w:rsidRPr="00E248A6">
        <w:rPr>
          <w:sz w:val="16"/>
          <w:szCs w:val="16"/>
        </w:rPr>
        <w:t>246Q5A</w:t>
      </w:r>
      <w:proofErr w:type="gramStart"/>
      <w:r w:rsidR="00E248A6" w:rsidRPr="00E248A6">
        <w:rPr>
          <w:sz w:val="16"/>
          <w:szCs w:val="16"/>
        </w:rPr>
        <w:t>4602</w:t>
      </w:r>
      <w:r w:rsidR="00E248A6">
        <w:rPr>
          <w:sz w:val="16"/>
          <w:szCs w:val="16"/>
        </w:rPr>
        <w:t xml:space="preserve"> </w:t>
      </w:r>
      <w:r>
        <w:rPr>
          <w:sz w:val="16"/>
          <w:szCs w:val="16"/>
        </w:rPr>
        <w:t>]</w:t>
      </w:r>
      <w:proofErr w:type="gramEnd"/>
    </w:p>
    <w:p w14:paraId="07D26C26" w14:textId="3391FA5C" w:rsidR="00F16E29" w:rsidRPr="00454F24" w:rsidRDefault="00F2746F" w:rsidP="00F16E29">
      <w:pPr>
        <w:jc w:val="right"/>
        <w:rPr>
          <w:sz w:val="16"/>
          <w:szCs w:val="16"/>
        </w:rPr>
      </w:pPr>
      <w:r>
        <w:rPr>
          <w:sz w:val="16"/>
          <w:szCs w:val="16"/>
        </w:rPr>
        <w:t>MOLLETI SATYANARAYANA</w:t>
      </w:r>
      <w:r w:rsidR="00CE30CF">
        <w:rPr>
          <w:sz w:val="16"/>
          <w:szCs w:val="16"/>
        </w:rPr>
        <w:t xml:space="preserve"> [ 236Q1A</w:t>
      </w:r>
      <w:proofErr w:type="gramStart"/>
      <w:r w:rsidR="00CE30CF">
        <w:rPr>
          <w:sz w:val="16"/>
          <w:szCs w:val="16"/>
        </w:rPr>
        <w:t>4607 ]</w:t>
      </w:r>
      <w:proofErr w:type="gramEnd"/>
    </w:p>
    <w:p w14:paraId="7F1AFD50" w14:textId="0F3DB720" w:rsidR="00454F24" w:rsidRDefault="00651D59" w:rsidP="00454F24">
      <w:pPr>
        <w:jc w:val="right"/>
        <w:rPr>
          <w:sz w:val="16"/>
          <w:szCs w:val="16"/>
        </w:rPr>
      </w:pPr>
      <w:r w:rsidRPr="00454F24">
        <w:rPr>
          <w:sz w:val="16"/>
          <w:szCs w:val="16"/>
        </w:rPr>
        <w:t xml:space="preserve"> </w:t>
      </w:r>
      <w:r w:rsidR="00CE30CF">
        <w:rPr>
          <w:sz w:val="16"/>
          <w:szCs w:val="16"/>
        </w:rPr>
        <w:t>GARIKE SRIDEVI [ 236Q1A</w:t>
      </w:r>
      <w:proofErr w:type="gramStart"/>
      <w:r w:rsidR="00CE30CF">
        <w:rPr>
          <w:sz w:val="16"/>
          <w:szCs w:val="16"/>
        </w:rPr>
        <w:t>4604</w:t>
      </w:r>
      <w:r w:rsidR="00F20CEB">
        <w:rPr>
          <w:sz w:val="16"/>
          <w:szCs w:val="16"/>
        </w:rPr>
        <w:t xml:space="preserve"> </w:t>
      </w:r>
      <w:r w:rsidR="00CE30CF">
        <w:rPr>
          <w:sz w:val="16"/>
          <w:szCs w:val="16"/>
        </w:rPr>
        <w:t>]</w:t>
      </w:r>
      <w:proofErr w:type="gramEnd"/>
    </w:p>
    <w:p w14:paraId="7DBEEAEE" w14:textId="08C8825C" w:rsidR="000307A2" w:rsidRDefault="000307A2" w:rsidP="00454F24">
      <w:pPr>
        <w:jc w:val="right"/>
        <w:rPr>
          <w:sz w:val="16"/>
          <w:szCs w:val="16"/>
        </w:rPr>
      </w:pPr>
      <w:r>
        <w:rPr>
          <w:sz w:val="16"/>
          <w:szCs w:val="16"/>
        </w:rPr>
        <w:tab/>
      </w:r>
      <w:r w:rsidR="00F20CEB">
        <w:rPr>
          <w:sz w:val="16"/>
          <w:szCs w:val="16"/>
        </w:rPr>
        <w:t>NOKKI PRIYA DARSHINI [ 236Q1A</w:t>
      </w:r>
      <w:proofErr w:type="gramStart"/>
      <w:r w:rsidR="00F20CEB">
        <w:rPr>
          <w:sz w:val="16"/>
          <w:szCs w:val="16"/>
        </w:rPr>
        <w:t>4602 ]</w:t>
      </w:r>
      <w:proofErr w:type="gramEnd"/>
    </w:p>
    <w:p w14:paraId="4D935A60" w14:textId="200BEC59" w:rsidR="00F20CEB" w:rsidRDefault="006F04EB" w:rsidP="00454F24">
      <w:pPr>
        <w:jc w:val="right"/>
        <w:rPr>
          <w:sz w:val="16"/>
          <w:szCs w:val="16"/>
        </w:rPr>
      </w:pPr>
      <w:r w:rsidRPr="006F04EB">
        <w:rPr>
          <w:sz w:val="16"/>
          <w:szCs w:val="16"/>
        </w:rPr>
        <w:t>KUNCHE SURYA SRI VENKATA SAI</w:t>
      </w:r>
      <w:r w:rsidR="004E1F09">
        <w:rPr>
          <w:sz w:val="16"/>
          <w:szCs w:val="16"/>
        </w:rPr>
        <w:t xml:space="preserve"> [ 236Q1A4611]</w:t>
      </w:r>
    </w:p>
    <w:p w14:paraId="5DBA2EE9" w14:textId="16A66A46" w:rsidR="004E1F09" w:rsidRDefault="004E1F09" w:rsidP="00454F24">
      <w:pPr>
        <w:jc w:val="right"/>
        <w:rPr>
          <w:sz w:val="16"/>
          <w:szCs w:val="16"/>
        </w:rPr>
      </w:pPr>
      <w:r>
        <w:rPr>
          <w:sz w:val="16"/>
          <w:szCs w:val="16"/>
        </w:rPr>
        <w:t>DODDI DURGA PRASAD [ 236Q1A</w:t>
      </w:r>
      <w:proofErr w:type="gramStart"/>
      <w:r>
        <w:rPr>
          <w:sz w:val="16"/>
          <w:szCs w:val="16"/>
        </w:rPr>
        <w:t>4609 ]</w:t>
      </w:r>
      <w:proofErr w:type="gramEnd"/>
    </w:p>
    <w:p w14:paraId="111B387F" w14:textId="42835063" w:rsidR="0075073F" w:rsidRPr="00454F24" w:rsidRDefault="00C047AE" w:rsidP="0075073F">
      <w:pPr>
        <w:rPr>
          <w:sz w:val="16"/>
          <w:szCs w:val="16"/>
        </w:rPr>
      </w:pPr>
      <w:r w:rsidRPr="00454F24">
        <w:rPr>
          <w:sz w:val="16"/>
          <w:szCs w:val="16"/>
        </w:rPr>
        <w:t>DATE – 15/03/25</w:t>
      </w:r>
      <w:r w:rsidR="0075073F" w:rsidRPr="00454F24">
        <w:rPr>
          <w:sz w:val="16"/>
          <w:szCs w:val="16"/>
        </w:rPr>
        <w:t xml:space="preserve">                                                       </w:t>
      </w:r>
    </w:p>
    <w:p w14:paraId="7C7D04AD" w14:textId="61DFEEAF" w:rsidR="0075073F" w:rsidRPr="00454F24" w:rsidRDefault="0075073F" w:rsidP="0075073F">
      <w:pPr>
        <w:rPr>
          <w:sz w:val="16"/>
          <w:szCs w:val="16"/>
        </w:rPr>
      </w:pPr>
      <w:r w:rsidRPr="00454F24">
        <w:rPr>
          <w:sz w:val="16"/>
          <w:szCs w:val="16"/>
        </w:rPr>
        <w:t>ACTIVITY</w:t>
      </w:r>
    </w:p>
    <w:p w14:paraId="42D3C032" w14:textId="66D49E8A" w:rsidR="0075073F" w:rsidRDefault="0075073F" w:rsidP="0075073F">
      <w:pPr>
        <w:rPr>
          <w:sz w:val="16"/>
          <w:szCs w:val="16"/>
        </w:rPr>
      </w:pPr>
      <w:r w:rsidRPr="00454F24">
        <w:rPr>
          <w:sz w:val="16"/>
          <w:szCs w:val="16"/>
        </w:rPr>
        <w:t>09:00 AM TO 10:30 AM</w:t>
      </w:r>
    </w:p>
    <w:p w14:paraId="20AB9C13" w14:textId="77777777" w:rsidR="006161D6" w:rsidRDefault="006161D6" w:rsidP="0075073F">
      <w:pPr>
        <w:rPr>
          <w:sz w:val="16"/>
          <w:szCs w:val="16"/>
        </w:rPr>
      </w:pPr>
    </w:p>
    <w:p w14:paraId="7E0D94E7" w14:textId="77777777" w:rsidR="006161D6" w:rsidRPr="00454F24" w:rsidRDefault="006161D6" w:rsidP="0075073F">
      <w:pPr>
        <w:rPr>
          <w:sz w:val="16"/>
          <w:szCs w:val="16"/>
        </w:rPr>
      </w:pPr>
    </w:p>
    <w:p w14:paraId="0DCE5845" w14:textId="1C2BE977" w:rsidR="00BA2982" w:rsidRPr="006161D6" w:rsidRDefault="0075073F" w:rsidP="0075073F">
      <w:pPr>
        <w:rPr>
          <w:b/>
          <w:bCs/>
          <w:sz w:val="20"/>
          <w:szCs w:val="20"/>
          <w:u w:val="single"/>
        </w:rPr>
      </w:pPr>
      <w:r w:rsidRPr="006161D6">
        <w:rPr>
          <w:b/>
          <w:bCs/>
          <w:sz w:val="20"/>
          <w:szCs w:val="20"/>
          <w:u w:val="single"/>
        </w:rPr>
        <w:t>GIT &amp; GITHUB</w:t>
      </w:r>
    </w:p>
    <w:p w14:paraId="04F8B227" w14:textId="77777777" w:rsidR="00C047AE" w:rsidRPr="006161D6" w:rsidRDefault="00C047AE" w:rsidP="0075073F">
      <w:pPr>
        <w:rPr>
          <w:b/>
          <w:bCs/>
          <w:i/>
          <w:iCs/>
          <w:sz w:val="18"/>
          <w:szCs w:val="18"/>
        </w:rPr>
      </w:pPr>
      <w:r w:rsidRPr="006161D6">
        <w:rPr>
          <w:b/>
          <w:bCs/>
          <w:i/>
          <w:iCs/>
          <w:sz w:val="18"/>
          <w:szCs w:val="18"/>
        </w:rPr>
        <w:t xml:space="preserve">GIT- </w:t>
      </w:r>
    </w:p>
    <w:p w14:paraId="004D0B39" w14:textId="77777777" w:rsidR="003316B3" w:rsidRDefault="00C047AE" w:rsidP="003316B3">
      <w:pPr>
        <w:pStyle w:val="ListParagraph"/>
        <w:numPr>
          <w:ilvl w:val="0"/>
          <w:numId w:val="43"/>
        </w:numPr>
        <w:rPr>
          <w:sz w:val="16"/>
          <w:szCs w:val="16"/>
        </w:rPr>
      </w:pPr>
      <w:r w:rsidRPr="003316B3">
        <w:rPr>
          <w:sz w:val="16"/>
          <w:szCs w:val="16"/>
        </w:rPr>
        <w:t>Git is a free, open-source, and distributed version control system. </w:t>
      </w:r>
    </w:p>
    <w:p w14:paraId="02EA8886" w14:textId="26B4279B" w:rsidR="00C047AE" w:rsidRDefault="00C047AE" w:rsidP="003316B3">
      <w:pPr>
        <w:pStyle w:val="ListParagraph"/>
        <w:numPr>
          <w:ilvl w:val="0"/>
          <w:numId w:val="43"/>
        </w:numPr>
        <w:rPr>
          <w:sz w:val="16"/>
          <w:szCs w:val="16"/>
        </w:rPr>
      </w:pPr>
      <w:r w:rsidRPr="003316B3">
        <w:rPr>
          <w:sz w:val="16"/>
          <w:szCs w:val="16"/>
        </w:rPr>
        <w:t>It's used to track changes in files and collaborate with others on projects</w:t>
      </w:r>
      <w:r w:rsidR="003316B3">
        <w:rPr>
          <w:sz w:val="16"/>
          <w:szCs w:val="16"/>
        </w:rPr>
        <w:t>.</w:t>
      </w:r>
    </w:p>
    <w:p w14:paraId="4C5E37A7" w14:textId="633AE692" w:rsidR="003316B3" w:rsidRDefault="003316B3" w:rsidP="003316B3">
      <w:pPr>
        <w:pStyle w:val="ListParagraph"/>
        <w:numPr>
          <w:ilvl w:val="0"/>
          <w:numId w:val="43"/>
        </w:numPr>
        <w:rPr>
          <w:sz w:val="16"/>
          <w:szCs w:val="16"/>
        </w:rPr>
      </w:pPr>
      <w:r>
        <w:rPr>
          <w:sz w:val="16"/>
          <w:szCs w:val="16"/>
        </w:rPr>
        <w:t xml:space="preserve">GIT is used in </w:t>
      </w:r>
      <w:proofErr w:type="spellStart"/>
      <w:proofErr w:type="gramStart"/>
      <w:r>
        <w:rPr>
          <w:sz w:val="16"/>
          <w:szCs w:val="16"/>
        </w:rPr>
        <w:t>a</w:t>
      </w:r>
      <w:proofErr w:type="spellEnd"/>
      <w:proofErr w:type="gramEnd"/>
      <w:r>
        <w:rPr>
          <w:sz w:val="16"/>
          <w:szCs w:val="16"/>
        </w:rPr>
        <w:t xml:space="preserve"> </w:t>
      </w:r>
      <w:r w:rsidR="00545B84">
        <w:rPr>
          <w:sz w:val="16"/>
          <w:szCs w:val="16"/>
        </w:rPr>
        <w:t>offline which means it is used in local system.</w:t>
      </w:r>
    </w:p>
    <w:p w14:paraId="3EA463DA" w14:textId="77777777" w:rsidR="00545B84" w:rsidRPr="00545B84" w:rsidRDefault="00545B84" w:rsidP="00545B84">
      <w:pPr>
        <w:rPr>
          <w:sz w:val="16"/>
          <w:szCs w:val="16"/>
        </w:rPr>
      </w:pPr>
    </w:p>
    <w:p w14:paraId="317071EA" w14:textId="0A234F09" w:rsidR="00C047AE" w:rsidRPr="006161D6" w:rsidRDefault="00C047AE" w:rsidP="0075073F">
      <w:pPr>
        <w:rPr>
          <w:b/>
          <w:bCs/>
          <w:i/>
          <w:iCs/>
          <w:sz w:val="18"/>
          <w:szCs w:val="18"/>
        </w:rPr>
      </w:pPr>
      <w:r w:rsidRPr="006161D6">
        <w:rPr>
          <w:b/>
          <w:bCs/>
          <w:i/>
          <w:iCs/>
          <w:sz w:val="18"/>
          <w:szCs w:val="18"/>
        </w:rPr>
        <w:t>GITHUB-</w:t>
      </w:r>
    </w:p>
    <w:p w14:paraId="05B3E7FC" w14:textId="77777777" w:rsidR="006161D6" w:rsidRPr="006161D6" w:rsidRDefault="00C047AE" w:rsidP="006161D6">
      <w:pPr>
        <w:pStyle w:val="ListParagraph"/>
        <w:numPr>
          <w:ilvl w:val="0"/>
          <w:numId w:val="43"/>
        </w:numPr>
        <w:rPr>
          <w:b/>
          <w:bCs/>
          <w:sz w:val="18"/>
          <w:szCs w:val="18"/>
        </w:rPr>
      </w:pPr>
      <w:r w:rsidRPr="006161D6">
        <w:rPr>
          <w:sz w:val="16"/>
          <w:szCs w:val="16"/>
        </w:rPr>
        <w:t>GitHub is a web-based platform that hosts Git repositories. </w:t>
      </w:r>
    </w:p>
    <w:p w14:paraId="7EB2E190" w14:textId="2BAC227D" w:rsidR="00C047AE" w:rsidRDefault="00C047AE" w:rsidP="006161D6">
      <w:pPr>
        <w:pStyle w:val="ListParagraph"/>
        <w:numPr>
          <w:ilvl w:val="0"/>
          <w:numId w:val="43"/>
        </w:numPr>
        <w:rPr>
          <w:b/>
          <w:bCs/>
          <w:sz w:val="18"/>
          <w:szCs w:val="18"/>
        </w:rPr>
      </w:pPr>
      <w:r w:rsidRPr="006161D6">
        <w:rPr>
          <w:sz w:val="16"/>
          <w:szCs w:val="16"/>
        </w:rPr>
        <w:t>It provides tools for collaboration, code sharing, and project management</w:t>
      </w:r>
      <w:r w:rsidRPr="006161D6">
        <w:rPr>
          <w:b/>
          <w:bCs/>
          <w:sz w:val="18"/>
          <w:szCs w:val="18"/>
        </w:rPr>
        <w:t>.</w:t>
      </w:r>
    </w:p>
    <w:p w14:paraId="1FCF86BB" w14:textId="6FF7C7F0" w:rsidR="006161D6" w:rsidRPr="00452995" w:rsidRDefault="00631F8F" w:rsidP="006161D6">
      <w:pPr>
        <w:pStyle w:val="ListParagraph"/>
        <w:numPr>
          <w:ilvl w:val="0"/>
          <w:numId w:val="43"/>
        </w:numPr>
        <w:rPr>
          <w:b/>
          <w:bCs/>
          <w:sz w:val="18"/>
          <w:szCs w:val="18"/>
        </w:rPr>
      </w:pPr>
      <w:r>
        <w:rPr>
          <w:sz w:val="18"/>
          <w:szCs w:val="18"/>
        </w:rPr>
        <w:t>GitHub needs an internet source to access</w:t>
      </w:r>
      <w:r w:rsidR="00452995">
        <w:rPr>
          <w:sz w:val="18"/>
          <w:szCs w:val="18"/>
        </w:rPr>
        <w:t>.</w:t>
      </w:r>
    </w:p>
    <w:p w14:paraId="110E67C4" w14:textId="77777777" w:rsidR="00452995" w:rsidRPr="00452995" w:rsidRDefault="00452995" w:rsidP="00452995">
      <w:pPr>
        <w:rPr>
          <w:b/>
          <w:bCs/>
          <w:sz w:val="18"/>
          <w:szCs w:val="18"/>
        </w:rPr>
      </w:pPr>
    </w:p>
    <w:p w14:paraId="488D6F4A" w14:textId="29117F66" w:rsidR="00C047AE" w:rsidRPr="00452995" w:rsidRDefault="00C047AE" w:rsidP="0075073F">
      <w:pPr>
        <w:rPr>
          <w:b/>
          <w:bCs/>
          <w:i/>
          <w:iCs/>
          <w:sz w:val="18"/>
          <w:szCs w:val="18"/>
        </w:rPr>
      </w:pPr>
      <w:r w:rsidRPr="00452995">
        <w:rPr>
          <w:b/>
          <w:bCs/>
          <w:i/>
          <w:iCs/>
          <w:sz w:val="18"/>
          <w:szCs w:val="18"/>
        </w:rPr>
        <w:t>DIFFERENCE BETWEEN GIT AND GITHUB</w:t>
      </w:r>
    </w:p>
    <w:p w14:paraId="44EC1DF3" w14:textId="543E48A5" w:rsidR="00007EFE" w:rsidRPr="00007EFE" w:rsidRDefault="00007EFE" w:rsidP="00007EFE">
      <w:pPr>
        <w:pStyle w:val="ListParagraph"/>
        <w:numPr>
          <w:ilvl w:val="0"/>
          <w:numId w:val="31"/>
        </w:numPr>
        <w:rPr>
          <w:sz w:val="16"/>
          <w:szCs w:val="16"/>
          <w:lang w:val="en-IN"/>
        </w:rPr>
      </w:pPr>
      <w:r w:rsidRPr="00007EFE">
        <w:rPr>
          <w:b/>
          <w:bCs/>
          <w:sz w:val="16"/>
          <w:szCs w:val="16"/>
          <w:lang w:val="en-IN"/>
        </w:rPr>
        <w:t>Git</w:t>
      </w:r>
      <w:r w:rsidRPr="00007EFE">
        <w:rPr>
          <w:sz w:val="16"/>
          <w:szCs w:val="16"/>
          <w:lang w:val="en-IN"/>
        </w:rPr>
        <w:t xml:space="preserve"> is a </w:t>
      </w:r>
      <w:r w:rsidRPr="00007EFE">
        <w:rPr>
          <w:b/>
          <w:bCs/>
          <w:sz w:val="16"/>
          <w:szCs w:val="16"/>
          <w:lang w:val="en-IN"/>
        </w:rPr>
        <w:t>version control system</w:t>
      </w:r>
      <w:r w:rsidRPr="00007EFE">
        <w:rPr>
          <w:sz w:val="16"/>
          <w:szCs w:val="16"/>
          <w:lang w:val="en-IN"/>
        </w:rPr>
        <w:t xml:space="preserve"> that helps track changes in code, allowing multiple developers to collaborate efficiently. It runs locally on your computer. </w:t>
      </w:r>
    </w:p>
    <w:p w14:paraId="1DA27B08" w14:textId="77777777" w:rsidR="00007EFE" w:rsidRPr="0036181D" w:rsidRDefault="00007EFE" w:rsidP="00007EFE">
      <w:pPr>
        <w:pStyle w:val="ListParagraph"/>
        <w:numPr>
          <w:ilvl w:val="0"/>
          <w:numId w:val="31"/>
        </w:numPr>
        <w:rPr>
          <w:sz w:val="18"/>
          <w:szCs w:val="18"/>
        </w:rPr>
      </w:pPr>
      <w:r w:rsidRPr="00007EFE">
        <w:rPr>
          <w:b/>
          <w:bCs/>
          <w:sz w:val="16"/>
          <w:szCs w:val="16"/>
          <w:lang w:val="en-IN"/>
        </w:rPr>
        <w:t>GitHub</w:t>
      </w:r>
      <w:r w:rsidRPr="00007EFE">
        <w:rPr>
          <w:sz w:val="16"/>
          <w:szCs w:val="16"/>
          <w:lang w:val="en-IN"/>
        </w:rPr>
        <w:t xml:space="preserve"> is a </w:t>
      </w:r>
      <w:r w:rsidRPr="00007EFE">
        <w:rPr>
          <w:b/>
          <w:bCs/>
          <w:sz w:val="16"/>
          <w:szCs w:val="16"/>
          <w:lang w:val="en-IN"/>
        </w:rPr>
        <w:t>cloud-based hosting service</w:t>
      </w:r>
      <w:r w:rsidRPr="00007EFE">
        <w:rPr>
          <w:sz w:val="16"/>
          <w:szCs w:val="16"/>
          <w:lang w:val="en-IN"/>
        </w:rPr>
        <w:t xml:space="preserve"> for Git repositories, making it easy to store, share, and collaborate on code online</w:t>
      </w:r>
      <w:r>
        <w:rPr>
          <w:sz w:val="16"/>
          <w:szCs w:val="16"/>
          <w:lang w:val="en-IN"/>
        </w:rPr>
        <w:t>.</w:t>
      </w:r>
    </w:p>
    <w:p w14:paraId="60D02964" w14:textId="77777777" w:rsidR="0036181D" w:rsidRPr="0036181D" w:rsidRDefault="0036181D" w:rsidP="0036181D">
      <w:pPr>
        <w:rPr>
          <w:sz w:val="18"/>
          <w:szCs w:val="18"/>
        </w:rPr>
      </w:pPr>
    </w:p>
    <w:p w14:paraId="585C17F4" w14:textId="01EF1143" w:rsidR="0075073F" w:rsidRDefault="0075073F" w:rsidP="00007EFE">
      <w:pPr>
        <w:rPr>
          <w:sz w:val="18"/>
          <w:szCs w:val="18"/>
        </w:rPr>
      </w:pPr>
      <w:r w:rsidRPr="00007EFE">
        <w:rPr>
          <w:sz w:val="18"/>
          <w:szCs w:val="18"/>
        </w:rPr>
        <w:t>10:30 AM TO 11:30 AM</w:t>
      </w:r>
      <w:r w:rsidR="00007EFE" w:rsidRPr="00007EFE">
        <w:rPr>
          <w:sz w:val="18"/>
          <w:szCs w:val="18"/>
        </w:rPr>
        <w:t xml:space="preserve">  </w:t>
      </w:r>
    </w:p>
    <w:p w14:paraId="53094E2C" w14:textId="77777777" w:rsidR="0036181D" w:rsidRPr="00007EFE" w:rsidRDefault="0036181D" w:rsidP="00007EFE">
      <w:pPr>
        <w:rPr>
          <w:sz w:val="18"/>
          <w:szCs w:val="18"/>
        </w:rPr>
      </w:pPr>
    </w:p>
    <w:p w14:paraId="600FCAB9" w14:textId="77777777" w:rsidR="0075073F" w:rsidRPr="0036181D" w:rsidRDefault="0075073F" w:rsidP="0075073F">
      <w:pPr>
        <w:rPr>
          <w:b/>
          <w:bCs/>
          <w:sz w:val="18"/>
          <w:szCs w:val="18"/>
          <w:u w:val="single"/>
        </w:rPr>
      </w:pPr>
      <w:r w:rsidRPr="0036181D">
        <w:rPr>
          <w:b/>
          <w:bCs/>
          <w:sz w:val="18"/>
          <w:szCs w:val="18"/>
          <w:u w:val="single"/>
        </w:rPr>
        <w:t>DATA COLLECTION &amp; DATA PREPROCESSING</w:t>
      </w:r>
    </w:p>
    <w:p w14:paraId="61AE60DD" w14:textId="77777777" w:rsidR="00651D59" w:rsidRPr="00651D59" w:rsidRDefault="00651D59" w:rsidP="0075073F">
      <w:pPr>
        <w:rPr>
          <w:sz w:val="18"/>
          <w:szCs w:val="18"/>
        </w:rPr>
      </w:pPr>
    </w:p>
    <w:p w14:paraId="58E1084D" w14:textId="3AE9C924" w:rsidR="0075073F" w:rsidRPr="00651D59" w:rsidRDefault="00651D59" w:rsidP="0075073F">
      <w:pPr>
        <w:rPr>
          <w:sz w:val="16"/>
          <w:szCs w:val="16"/>
        </w:rPr>
      </w:pPr>
      <w:r w:rsidRPr="00651D59">
        <w:rPr>
          <w:sz w:val="16"/>
          <w:szCs w:val="16"/>
        </w:rPr>
        <w:t>Data collection involves gathering raw data, while data preprocessing prepares that data for analysis by cleaning, transforming, and organizing it into a usable format</w:t>
      </w:r>
    </w:p>
    <w:p w14:paraId="2B300F42" w14:textId="77777777" w:rsidR="00651D59" w:rsidRPr="004C4EAB" w:rsidRDefault="00651D59" w:rsidP="00651D59">
      <w:pPr>
        <w:rPr>
          <w:i/>
          <w:iCs/>
          <w:sz w:val="16"/>
          <w:szCs w:val="16"/>
          <w:lang w:val="en-IN"/>
        </w:rPr>
      </w:pPr>
      <w:r w:rsidRPr="004C4EAB">
        <w:rPr>
          <w:b/>
          <w:bCs/>
          <w:i/>
          <w:iCs/>
          <w:sz w:val="16"/>
          <w:szCs w:val="16"/>
          <w:lang w:val="en-IN"/>
        </w:rPr>
        <w:t>Data Collection</w:t>
      </w:r>
      <w:r w:rsidRPr="004C4EAB">
        <w:rPr>
          <w:i/>
          <w:iCs/>
          <w:sz w:val="16"/>
          <w:szCs w:val="16"/>
          <w:lang w:val="en-IN"/>
        </w:rPr>
        <w:t>:</w:t>
      </w:r>
    </w:p>
    <w:p w14:paraId="6DC61E4E" w14:textId="77777777" w:rsidR="00651D59" w:rsidRPr="00651D59" w:rsidRDefault="00651D59" w:rsidP="004C4EAB">
      <w:pPr>
        <w:numPr>
          <w:ilvl w:val="0"/>
          <w:numId w:val="44"/>
        </w:numPr>
        <w:rPr>
          <w:sz w:val="16"/>
          <w:szCs w:val="16"/>
          <w:lang w:val="en-IN"/>
        </w:rPr>
      </w:pPr>
      <w:r w:rsidRPr="00651D59">
        <w:rPr>
          <w:b/>
          <w:bCs/>
          <w:sz w:val="16"/>
          <w:szCs w:val="16"/>
          <w:lang w:val="en-IN"/>
        </w:rPr>
        <w:t>Definition:</w:t>
      </w:r>
      <w:r w:rsidRPr="00651D59">
        <w:rPr>
          <w:sz w:val="16"/>
          <w:szCs w:val="16"/>
          <w:lang w:val="en-IN"/>
        </w:rPr>
        <w:t> Data collection is the process of gathering and compiling information from various sources. </w:t>
      </w:r>
    </w:p>
    <w:p w14:paraId="6485938A" w14:textId="77777777" w:rsidR="00651D59" w:rsidRPr="00651D59" w:rsidRDefault="00651D59" w:rsidP="004C4EAB">
      <w:pPr>
        <w:numPr>
          <w:ilvl w:val="0"/>
          <w:numId w:val="44"/>
        </w:numPr>
        <w:rPr>
          <w:sz w:val="16"/>
          <w:szCs w:val="16"/>
          <w:lang w:val="en-IN"/>
        </w:rPr>
      </w:pPr>
      <w:r w:rsidRPr="00651D59">
        <w:rPr>
          <w:b/>
          <w:bCs/>
          <w:sz w:val="16"/>
          <w:szCs w:val="16"/>
          <w:lang w:val="en-IN"/>
        </w:rPr>
        <w:t>Purpose:</w:t>
      </w:r>
      <w:r w:rsidRPr="00651D59">
        <w:rPr>
          <w:sz w:val="16"/>
          <w:szCs w:val="16"/>
          <w:lang w:val="en-IN"/>
        </w:rPr>
        <w:t xml:space="preserve"> To acquire the raw data needed for analysis, </w:t>
      </w:r>
      <w:proofErr w:type="spellStart"/>
      <w:r w:rsidRPr="00651D59">
        <w:rPr>
          <w:sz w:val="16"/>
          <w:szCs w:val="16"/>
          <w:lang w:val="en-IN"/>
        </w:rPr>
        <w:t>modeling</w:t>
      </w:r>
      <w:proofErr w:type="spellEnd"/>
      <w:r w:rsidRPr="00651D59">
        <w:rPr>
          <w:sz w:val="16"/>
          <w:szCs w:val="16"/>
          <w:lang w:val="en-IN"/>
        </w:rPr>
        <w:t>, or machine learning. </w:t>
      </w:r>
    </w:p>
    <w:p w14:paraId="737A030D" w14:textId="77777777" w:rsidR="00651D59" w:rsidRPr="00651D59" w:rsidRDefault="00651D59" w:rsidP="004C4EAB">
      <w:pPr>
        <w:numPr>
          <w:ilvl w:val="0"/>
          <w:numId w:val="44"/>
        </w:numPr>
        <w:rPr>
          <w:sz w:val="16"/>
          <w:szCs w:val="16"/>
          <w:lang w:val="en-IN"/>
        </w:rPr>
      </w:pPr>
      <w:r w:rsidRPr="00651D59">
        <w:rPr>
          <w:b/>
          <w:bCs/>
          <w:sz w:val="16"/>
          <w:szCs w:val="16"/>
          <w:lang w:val="en-IN"/>
        </w:rPr>
        <w:t>Methods:</w:t>
      </w:r>
      <w:r w:rsidRPr="00651D59">
        <w:rPr>
          <w:sz w:val="16"/>
          <w:szCs w:val="16"/>
          <w:lang w:val="en-IN"/>
        </w:rPr>
        <w:t> Surveys, experiments, observations, databases, web scraping, and APIs. </w:t>
      </w:r>
    </w:p>
    <w:p w14:paraId="2AD3F579" w14:textId="77777777" w:rsidR="00651D59" w:rsidRPr="004C4EAB" w:rsidRDefault="00651D59" w:rsidP="00651D59">
      <w:pPr>
        <w:rPr>
          <w:i/>
          <w:iCs/>
          <w:sz w:val="16"/>
          <w:szCs w:val="16"/>
          <w:lang w:val="en-IN"/>
        </w:rPr>
      </w:pPr>
      <w:r w:rsidRPr="004C4EAB">
        <w:rPr>
          <w:b/>
          <w:bCs/>
          <w:i/>
          <w:iCs/>
          <w:sz w:val="16"/>
          <w:szCs w:val="16"/>
          <w:lang w:val="en-IN"/>
        </w:rPr>
        <w:t>Data Preprocessing</w:t>
      </w:r>
      <w:r w:rsidRPr="004C4EAB">
        <w:rPr>
          <w:i/>
          <w:iCs/>
          <w:sz w:val="16"/>
          <w:szCs w:val="16"/>
          <w:lang w:val="en-IN"/>
        </w:rPr>
        <w:t>:</w:t>
      </w:r>
    </w:p>
    <w:p w14:paraId="7166248B" w14:textId="503BE046" w:rsidR="00651D59" w:rsidRPr="00651D59" w:rsidRDefault="00651D59" w:rsidP="004C4EAB">
      <w:pPr>
        <w:numPr>
          <w:ilvl w:val="0"/>
          <w:numId w:val="45"/>
        </w:numPr>
        <w:rPr>
          <w:sz w:val="16"/>
          <w:szCs w:val="16"/>
          <w:lang w:val="en-IN"/>
        </w:rPr>
      </w:pPr>
      <w:r w:rsidRPr="00651D59">
        <w:rPr>
          <w:b/>
          <w:bCs/>
          <w:sz w:val="16"/>
          <w:szCs w:val="16"/>
          <w:lang w:val="en-IN"/>
        </w:rPr>
        <w:t>Definition:</w:t>
      </w:r>
      <w:r w:rsidR="009169A7">
        <w:rPr>
          <w:sz w:val="16"/>
          <w:szCs w:val="16"/>
          <w:lang w:val="en-IN"/>
        </w:rPr>
        <w:t xml:space="preserve"> </w:t>
      </w:r>
      <w:r w:rsidRPr="00651D59">
        <w:rPr>
          <w:sz w:val="16"/>
          <w:szCs w:val="16"/>
          <w:lang w:val="en-IN"/>
        </w:rPr>
        <w:t>Data preprocessing is the process of preparing raw data for analysis by cleaning, transforming, and organizing it into a usable format. </w:t>
      </w:r>
    </w:p>
    <w:p w14:paraId="48A1B8EE" w14:textId="0C3EAF39" w:rsidR="00651D59" w:rsidRPr="00651D59" w:rsidRDefault="00651D59" w:rsidP="004C4EAB">
      <w:pPr>
        <w:numPr>
          <w:ilvl w:val="0"/>
          <w:numId w:val="45"/>
        </w:numPr>
        <w:rPr>
          <w:sz w:val="16"/>
          <w:szCs w:val="16"/>
          <w:lang w:val="en-IN"/>
        </w:rPr>
      </w:pPr>
      <w:r w:rsidRPr="00651D59">
        <w:rPr>
          <w:b/>
          <w:bCs/>
          <w:sz w:val="16"/>
          <w:szCs w:val="16"/>
          <w:lang w:val="en-IN"/>
        </w:rPr>
        <w:t>Purpose:</w:t>
      </w:r>
      <w:r w:rsidR="009169A7">
        <w:rPr>
          <w:sz w:val="16"/>
          <w:szCs w:val="16"/>
          <w:lang w:val="en-IN"/>
        </w:rPr>
        <w:t xml:space="preserve"> </w:t>
      </w:r>
      <w:r w:rsidRPr="00651D59">
        <w:rPr>
          <w:sz w:val="16"/>
          <w:szCs w:val="16"/>
          <w:lang w:val="en-IN"/>
        </w:rPr>
        <w:t xml:space="preserve">To improve data quality, ensure consistency, and make the data more manageable for analysis and </w:t>
      </w:r>
      <w:proofErr w:type="spellStart"/>
      <w:r w:rsidRPr="00651D59">
        <w:rPr>
          <w:sz w:val="16"/>
          <w:szCs w:val="16"/>
          <w:lang w:val="en-IN"/>
        </w:rPr>
        <w:t>modeling</w:t>
      </w:r>
      <w:proofErr w:type="spellEnd"/>
      <w:r w:rsidRPr="00651D59">
        <w:rPr>
          <w:sz w:val="16"/>
          <w:szCs w:val="16"/>
          <w:lang w:val="en-IN"/>
        </w:rPr>
        <w:t>. </w:t>
      </w:r>
    </w:p>
    <w:p w14:paraId="7F4066A3" w14:textId="77777777" w:rsidR="00651D59" w:rsidRPr="00651D59" w:rsidRDefault="00651D59" w:rsidP="004C4EAB">
      <w:pPr>
        <w:numPr>
          <w:ilvl w:val="0"/>
          <w:numId w:val="45"/>
        </w:numPr>
        <w:rPr>
          <w:sz w:val="16"/>
          <w:szCs w:val="16"/>
          <w:lang w:val="en-IN"/>
        </w:rPr>
      </w:pPr>
      <w:r w:rsidRPr="00651D59">
        <w:rPr>
          <w:b/>
          <w:bCs/>
          <w:sz w:val="16"/>
          <w:szCs w:val="16"/>
          <w:lang w:val="en-IN"/>
        </w:rPr>
        <w:t>Key Steps:</w:t>
      </w:r>
    </w:p>
    <w:p w14:paraId="64AE75CC" w14:textId="77777777" w:rsidR="00651D59" w:rsidRPr="00651D59" w:rsidRDefault="00651D59" w:rsidP="00094493">
      <w:pPr>
        <w:numPr>
          <w:ilvl w:val="1"/>
          <w:numId w:val="4"/>
        </w:numPr>
        <w:rPr>
          <w:sz w:val="16"/>
          <w:szCs w:val="16"/>
          <w:lang w:val="en-IN"/>
        </w:rPr>
      </w:pPr>
      <w:r w:rsidRPr="00651D59">
        <w:rPr>
          <w:b/>
          <w:bCs/>
          <w:sz w:val="16"/>
          <w:szCs w:val="16"/>
          <w:lang w:val="en-IN"/>
        </w:rPr>
        <w:t>Data Cleaning:</w:t>
      </w:r>
      <w:r w:rsidRPr="00651D59">
        <w:rPr>
          <w:sz w:val="16"/>
          <w:szCs w:val="16"/>
          <w:lang w:val="en-IN"/>
        </w:rPr>
        <w:t> Addressing missing values, handling outliers, and correcting inconsistencies. </w:t>
      </w:r>
    </w:p>
    <w:p w14:paraId="13E9F33F" w14:textId="77777777" w:rsidR="00651D59" w:rsidRPr="00651D59" w:rsidRDefault="00651D59" w:rsidP="00094493">
      <w:pPr>
        <w:numPr>
          <w:ilvl w:val="1"/>
          <w:numId w:val="5"/>
        </w:numPr>
        <w:rPr>
          <w:sz w:val="16"/>
          <w:szCs w:val="16"/>
          <w:lang w:val="en-IN"/>
        </w:rPr>
      </w:pPr>
      <w:r w:rsidRPr="00651D59">
        <w:rPr>
          <w:b/>
          <w:bCs/>
          <w:sz w:val="16"/>
          <w:szCs w:val="16"/>
          <w:lang w:val="en-IN"/>
        </w:rPr>
        <w:t>Data Transformation:</w:t>
      </w:r>
      <w:r w:rsidRPr="00651D59">
        <w:rPr>
          <w:sz w:val="16"/>
          <w:szCs w:val="16"/>
          <w:lang w:val="en-IN"/>
        </w:rPr>
        <w:t> Converting data into a suitable format for analysis, such as scaling, normalization, or encoding categorical variables. </w:t>
      </w:r>
    </w:p>
    <w:p w14:paraId="11256D17" w14:textId="77777777" w:rsidR="00651D59" w:rsidRPr="00651D59" w:rsidRDefault="00651D59" w:rsidP="00094493">
      <w:pPr>
        <w:numPr>
          <w:ilvl w:val="1"/>
          <w:numId w:val="6"/>
        </w:numPr>
        <w:rPr>
          <w:sz w:val="16"/>
          <w:szCs w:val="16"/>
          <w:lang w:val="en-IN"/>
        </w:rPr>
      </w:pPr>
      <w:r w:rsidRPr="00651D59">
        <w:rPr>
          <w:b/>
          <w:bCs/>
          <w:sz w:val="16"/>
          <w:szCs w:val="16"/>
          <w:lang w:val="en-IN"/>
        </w:rPr>
        <w:t>Data Integration:</w:t>
      </w:r>
      <w:r w:rsidRPr="00651D59">
        <w:rPr>
          <w:sz w:val="16"/>
          <w:szCs w:val="16"/>
          <w:lang w:val="en-IN"/>
        </w:rPr>
        <w:t> Combining data from multiple sources. </w:t>
      </w:r>
    </w:p>
    <w:p w14:paraId="63D6BD7B" w14:textId="77777777" w:rsidR="00651D59" w:rsidRPr="00651D59" w:rsidRDefault="00651D59" w:rsidP="00094493">
      <w:pPr>
        <w:numPr>
          <w:ilvl w:val="1"/>
          <w:numId w:val="7"/>
        </w:numPr>
        <w:rPr>
          <w:sz w:val="16"/>
          <w:szCs w:val="16"/>
          <w:lang w:val="en-IN"/>
        </w:rPr>
      </w:pPr>
      <w:r w:rsidRPr="00651D59">
        <w:rPr>
          <w:b/>
          <w:bCs/>
          <w:sz w:val="16"/>
          <w:szCs w:val="16"/>
          <w:lang w:val="en-IN"/>
        </w:rPr>
        <w:t>Data Reduction:</w:t>
      </w:r>
      <w:r w:rsidRPr="00651D59">
        <w:rPr>
          <w:sz w:val="16"/>
          <w:szCs w:val="16"/>
          <w:lang w:val="en-IN"/>
        </w:rPr>
        <w:t> Reducing the volume of data while preserving important information. </w:t>
      </w:r>
    </w:p>
    <w:p w14:paraId="40300561" w14:textId="77777777" w:rsidR="00651D59" w:rsidRPr="00651D59" w:rsidRDefault="00651D59" w:rsidP="00094493">
      <w:pPr>
        <w:numPr>
          <w:ilvl w:val="1"/>
          <w:numId w:val="8"/>
        </w:numPr>
        <w:rPr>
          <w:sz w:val="16"/>
          <w:szCs w:val="16"/>
          <w:lang w:val="en-IN"/>
        </w:rPr>
      </w:pPr>
      <w:r w:rsidRPr="00651D59">
        <w:rPr>
          <w:b/>
          <w:bCs/>
          <w:sz w:val="16"/>
          <w:szCs w:val="16"/>
          <w:lang w:val="en-IN"/>
        </w:rPr>
        <w:t>Feature Engineering:</w:t>
      </w:r>
      <w:r w:rsidRPr="00651D59">
        <w:rPr>
          <w:sz w:val="16"/>
          <w:szCs w:val="16"/>
          <w:lang w:val="en-IN"/>
        </w:rPr>
        <w:t> Creating new features from existing ones. </w:t>
      </w:r>
    </w:p>
    <w:p w14:paraId="0D4B3115" w14:textId="77777777" w:rsidR="00651D59" w:rsidRPr="00651D59" w:rsidRDefault="00651D59" w:rsidP="00094493">
      <w:pPr>
        <w:numPr>
          <w:ilvl w:val="1"/>
          <w:numId w:val="9"/>
        </w:numPr>
        <w:rPr>
          <w:sz w:val="18"/>
          <w:szCs w:val="18"/>
          <w:lang w:val="en-IN"/>
        </w:rPr>
      </w:pPr>
      <w:r w:rsidRPr="00651D59">
        <w:rPr>
          <w:b/>
          <w:bCs/>
          <w:sz w:val="16"/>
          <w:szCs w:val="16"/>
          <w:lang w:val="en-IN"/>
        </w:rPr>
        <w:t>Data Splitting:</w:t>
      </w:r>
      <w:r w:rsidRPr="00651D59">
        <w:rPr>
          <w:sz w:val="16"/>
          <w:szCs w:val="16"/>
          <w:lang w:val="en-IN"/>
        </w:rPr>
        <w:t> Dividing the dataset into training, validation, and testing sets.</w:t>
      </w:r>
      <w:r w:rsidRPr="00651D59">
        <w:rPr>
          <w:sz w:val="18"/>
          <w:szCs w:val="18"/>
          <w:lang w:val="en-IN"/>
        </w:rPr>
        <w:t> </w:t>
      </w:r>
    </w:p>
    <w:p w14:paraId="3E0BA56B" w14:textId="77777777" w:rsidR="00BA2982" w:rsidRPr="00651D59" w:rsidRDefault="00BA2982" w:rsidP="0075073F">
      <w:pPr>
        <w:rPr>
          <w:sz w:val="18"/>
          <w:szCs w:val="18"/>
        </w:rPr>
      </w:pPr>
    </w:p>
    <w:p w14:paraId="78031D31" w14:textId="5FD5C313" w:rsidR="0075073F" w:rsidRDefault="0075073F" w:rsidP="0075073F">
      <w:pPr>
        <w:rPr>
          <w:sz w:val="18"/>
          <w:szCs w:val="18"/>
        </w:rPr>
      </w:pPr>
      <w:r w:rsidRPr="00651D59">
        <w:rPr>
          <w:sz w:val="18"/>
          <w:szCs w:val="18"/>
        </w:rPr>
        <w:t>11:30 AM TO 12:30 PM</w:t>
      </w:r>
    </w:p>
    <w:p w14:paraId="01C3F287" w14:textId="77777777" w:rsidR="004C4EAB" w:rsidRPr="00651D59" w:rsidRDefault="004C4EAB" w:rsidP="0075073F">
      <w:pPr>
        <w:rPr>
          <w:sz w:val="18"/>
          <w:szCs w:val="18"/>
        </w:rPr>
      </w:pPr>
    </w:p>
    <w:p w14:paraId="2A83E8F2" w14:textId="77777777" w:rsidR="0075073F" w:rsidRPr="004C4EAB" w:rsidRDefault="0075073F" w:rsidP="0075073F">
      <w:pPr>
        <w:rPr>
          <w:b/>
          <w:bCs/>
          <w:sz w:val="18"/>
          <w:szCs w:val="18"/>
          <w:u w:val="single"/>
        </w:rPr>
      </w:pPr>
      <w:r w:rsidRPr="004C4EAB">
        <w:rPr>
          <w:b/>
          <w:bCs/>
          <w:sz w:val="18"/>
          <w:szCs w:val="18"/>
          <w:u w:val="single"/>
        </w:rPr>
        <w:t>LINEAR &amp; LOGISTIC REGRESSION</w:t>
      </w:r>
    </w:p>
    <w:p w14:paraId="57679386" w14:textId="77777777" w:rsidR="00651D59" w:rsidRPr="00651D59" w:rsidRDefault="00651D59" w:rsidP="0075073F">
      <w:pPr>
        <w:rPr>
          <w:sz w:val="18"/>
          <w:szCs w:val="18"/>
        </w:rPr>
      </w:pPr>
    </w:p>
    <w:p w14:paraId="4F4C7711" w14:textId="77777777" w:rsidR="00651D59" w:rsidRPr="00651D59" w:rsidRDefault="00651D59" w:rsidP="00651D59">
      <w:pPr>
        <w:rPr>
          <w:sz w:val="16"/>
          <w:szCs w:val="16"/>
          <w:lang w:val="en-IN"/>
        </w:rPr>
      </w:pPr>
      <w:r w:rsidRPr="00651D59">
        <w:rPr>
          <w:sz w:val="16"/>
          <w:szCs w:val="16"/>
          <w:lang w:val="en-IN"/>
        </w:rPr>
        <w:t>Linear and logistic regression are both regression analysis techniques used to model relationships between variables, but they differ in their output: linear regression predicts continuous values, while logistic regression predicts probabilities for categorical outcomes, often binary (yes/no, 0/1). </w:t>
      </w:r>
    </w:p>
    <w:p w14:paraId="438096D3" w14:textId="77777777" w:rsidR="00651D59" w:rsidRPr="00651D59" w:rsidRDefault="00651D59" w:rsidP="00651D59">
      <w:pPr>
        <w:rPr>
          <w:sz w:val="16"/>
          <w:szCs w:val="16"/>
          <w:lang w:val="en-IN"/>
        </w:rPr>
      </w:pPr>
      <w:r w:rsidRPr="00651D59">
        <w:rPr>
          <w:sz w:val="16"/>
          <w:szCs w:val="16"/>
          <w:lang w:val="en-IN"/>
        </w:rPr>
        <w:t>Here's a more detailed comparison:</w:t>
      </w:r>
    </w:p>
    <w:p w14:paraId="0C646107" w14:textId="77777777" w:rsidR="009169A7" w:rsidRDefault="009169A7" w:rsidP="00651D59">
      <w:pPr>
        <w:rPr>
          <w:b/>
          <w:bCs/>
          <w:sz w:val="16"/>
          <w:szCs w:val="16"/>
          <w:u w:val="single"/>
          <w:lang w:val="en-IN"/>
        </w:rPr>
      </w:pPr>
    </w:p>
    <w:p w14:paraId="3726F9B7" w14:textId="5BD4C3B2" w:rsidR="00651D59" w:rsidRPr="00651D59" w:rsidRDefault="00651D59" w:rsidP="00651D59">
      <w:pPr>
        <w:rPr>
          <w:sz w:val="16"/>
          <w:szCs w:val="16"/>
          <w:lang w:val="en-IN"/>
        </w:rPr>
      </w:pPr>
      <w:r w:rsidRPr="00651D59">
        <w:rPr>
          <w:b/>
          <w:bCs/>
          <w:sz w:val="16"/>
          <w:szCs w:val="16"/>
          <w:u w:val="single"/>
          <w:lang w:val="en-IN"/>
        </w:rPr>
        <w:t>Linear Regression</w:t>
      </w:r>
      <w:r w:rsidRPr="00651D59">
        <w:rPr>
          <w:sz w:val="16"/>
          <w:szCs w:val="16"/>
          <w:lang w:val="en-IN"/>
        </w:rPr>
        <w:t>:</w:t>
      </w:r>
    </w:p>
    <w:p w14:paraId="6D46ABE2" w14:textId="77777777" w:rsidR="00651D59" w:rsidRPr="00651D59" w:rsidRDefault="00651D59" w:rsidP="00094493">
      <w:pPr>
        <w:numPr>
          <w:ilvl w:val="0"/>
          <w:numId w:val="10"/>
        </w:numPr>
        <w:rPr>
          <w:sz w:val="16"/>
          <w:szCs w:val="16"/>
          <w:lang w:val="en-IN"/>
        </w:rPr>
      </w:pPr>
      <w:r w:rsidRPr="00651D59">
        <w:rPr>
          <w:b/>
          <w:bCs/>
          <w:sz w:val="16"/>
          <w:szCs w:val="16"/>
          <w:lang w:val="en-IN"/>
        </w:rPr>
        <w:t>Purpose:</w:t>
      </w:r>
      <w:r w:rsidRPr="00651D59">
        <w:rPr>
          <w:sz w:val="16"/>
          <w:szCs w:val="16"/>
          <w:lang w:val="en-IN"/>
        </w:rPr>
        <w:t> Predicts a continuous dependent variable based on one or more independent variables. </w:t>
      </w:r>
    </w:p>
    <w:p w14:paraId="4B3CE51A" w14:textId="77777777" w:rsidR="00651D59" w:rsidRPr="00651D59" w:rsidRDefault="00651D59" w:rsidP="00094493">
      <w:pPr>
        <w:numPr>
          <w:ilvl w:val="0"/>
          <w:numId w:val="10"/>
        </w:numPr>
        <w:rPr>
          <w:sz w:val="16"/>
          <w:szCs w:val="16"/>
          <w:lang w:val="en-IN"/>
        </w:rPr>
      </w:pPr>
      <w:r w:rsidRPr="00651D59">
        <w:rPr>
          <w:b/>
          <w:bCs/>
          <w:sz w:val="16"/>
          <w:szCs w:val="16"/>
          <w:lang w:val="en-IN"/>
        </w:rPr>
        <w:t>Output:</w:t>
      </w:r>
      <w:r w:rsidRPr="00651D59">
        <w:rPr>
          <w:sz w:val="16"/>
          <w:szCs w:val="16"/>
          <w:lang w:val="en-IN"/>
        </w:rPr>
        <w:t> A continuous value (e.g., house price, temperature, sales amount). </w:t>
      </w:r>
    </w:p>
    <w:p w14:paraId="7A2DF4C7" w14:textId="77777777" w:rsidR="00651D59" w:rsidRPr="00651D59" w:rsidRDefault="00651D59" w:rsidP="00094493">
      <w:pPr>
        <w:numPr>
          <w:ilvl w:val="0"/>
          <w:numId w:val="10"/>
        </w:numPr>
        <w:rPr>
          <w:sz w:val="16"/>
          <w:szCs w:val="16"/>
          <w:lang w:val="en-IN"/>
        </w:rPr>
      </w:pPr>
      <w:r w:rsidRPr="00651D59">
        <w:rPr>
          <w:b/>
          <w:bCs/>
          <w:sz w:val="16"/>
          <w:szCs w:val="16"/>
          <w:lang w:val="en-IN"/>
        </w:rPr>
        <w:t>Equation:</w:t>
      </w:r>
      <w:r w:rsidRPr="00651D59">
        <w:rPr>
          <w:sz w:val="16"/>
          <w:szCs w:val="16"/>
          <w:lang w:val="en-IN"/>
        </w:rPr>
        <w:t xml:space="preserve"> Uses a linear equation to model the relationship (Y = a + </w:t>
      </w:r>
      <w:proofErr w:type="spellStart"/>
      <w:r w:rsidRPr="00651D59">
        <w:rPr>
          <w:sz w:val="16"/>
          <w:szCs w:val="16"/>
          <w:lang w:val="en-IN"/>
        </w:rPr>
        <w:t>bX</w:t>
      </w:r>
      <w:proofErr w:type="spellEnd"/>
      <w:r w:rsidRPr="00651D59">
        <w:rPr>
          <w:sz w:val="16"/>
          <w:szCs w:val="16"/>
          <w:lang w:val="en-IN"/>
        </w:rPr>
        <w:t>). </w:t>
      </w:r>
    </w:p>
    <w:p w14:paraId="50146A6E" w14:textId="77777777" w:rsidR="00651D59" w:rsidRPr="00651D59" w:rsidRDefault="00651D59" w:rsidP="00094493">
      <w:pPr>
        <w:numPr>
          <w:ilvl w:val="0"/>
          <w:numId w:val="10"/>
        </w:numPr>
        <w:rPr>
          <w:sz w:val="16"/>
          <w:szCs w:val="16"/>
          <w:lang w:val="en-IN"/>
        </w:rPr>
      </w:pPr>
      <w:r w:rsidRPr="00651D59">
        <w:rPr>
          <w:b/>
          <w:bCs/>
          <w:sz w:val="16"/>
          <w:szCs w:val="16"/>
          <w:lang w:val="en-IN"/>
        </w:rPr>
        <w:t>Error Measurement:</w:t>
      </w:r>
      <w:r w:rsidRPr="00651D59">
        <w:rPr>
          <w:sz w:val="16"/>
          <w:szCs w:val="16"/>
          <w:lang w:val="en-IN"/>
        </w:rPr>
        <w:t> Uses the least squares method to minimize the sum of squared differences between actual and predicted values. </w:t>
      </w:r>
    </w:p>
    <w:p w14:paraId="3A43ECC8" w14:textId="77777777" w:rsidR="00651D59" w:rsidRPr="00651D59" w:rsidRDefault="00651D59" w:rsidP="00094493">
      <w:pPr>
        <w:numPr>
          <w:ilvl w:val="0"/>
          <w:numId w:val="10"/>
        </w:numPr>
        <w:rPr>
          <w:sz w:val="16"/>
          <w:szCs w:val="16"/>
          <w:lang w:val="en-IN"/>
        </w:rPr>
      </w:pPr>
      <w:r w:rsidRPr="00651D59">
        <w:rPr>
          <w:b/>
          <w:bCs/>
          <w:sz w:val="16"/>
          <w:szCs w:val="16"/>
          <w:lang w:val="en-IN"/>
        </w:rPr>
        <w:t>Example:</w:t>
      </w:r>
      <w:r w:rsidRPr="00651D59">
        <w:rPr>
          <w:sz w:val="16"/>
          <w:szCs w:val="16"/>
          <w:lang w:val="en-IN"/>
        </w:rPr>
        <w:t> Predicting a student's test score based on hours studied. </w:t>
      </w:r>
    </w:p>
    <w:p w14:paraId="30D6A505" w14:textId="77777777" w:rsidR="009169A7" w:rsidRDefault="009169A7" w:rsidP="00651D59">
      <w:pPr>
        <w:rPr>
          <w:b/>
          <w:bCs/>
          <w:sz w:val="16"/>
          <w:szCs w:val="16"/>
          <w:u w:val="single"/>
          <w:lang w:val="en-IN"/>
        </w:rPr>
      </w:pPr>
    </w:p>
    <w:p w14:paraId="5ADF80EF" w14:textId="01EB0976" w:rsidR="00651D59" w:rsidRPr="00651D59" w:rsidRDefault="00651D59" w:rsidP="00651D59">
      <w:pPr>
        <w:rPr>
          <w:sz w:val="16"/>
          <w:szCs w:val="16"/>
          <w:lang w:val="en-IN"/>
        </w:rPr>
      </w:pPr>
      <w:r w:rsidRPr="00651D59">
        <w:rPr>
          <w:b/>
          <w:bCs/>
          <w:sz w:val="16"/>
          <w:szCs w:val="16"/>
          <w:u w:val="single"/>
          <w:lang w:val="en-IN"/>
        </w:rPr>
        <w:t>Logistic Regression</w:t>
      </w:r>
      <w:r w:rsidRPr="00651D59">
        <w:rPr>
          <w:sz w:val="16"/>
          <w:szCs w:val="16"/>
          <w:lang w:val="en-IN"/>
        </w:rPr>
        <w:t>:</w:t>
      </w:r>
    </w:p>
    <w:p w14:paraId="0F875362" w14:textId="3E79BE66" w:rsidR="00651D59" w:rsidRPr="00651D59" w:rsidRDefault="00651D59" w:rsidP="00094493">
      <w:pPr>
        <w:numPr>
          <w:ilvl w:val="0"/>
          <w:numId w:val="11"/>
        </w:numPr>
        <w:rPr>
          <w:sz w:val="16"/>
          <w:szCs w:val="16"/>
          <w:lang w:val="en-IN"/>
        </w:rPr>
      </w:pPr>
      <w:r w:rsidRPr="00651D59">
        <w:rPr>
          <w:b/>
          <w:bCs/>
          <w:sz w:val="16"/>
          <w:szCs w:val="16"/>
          <w:lang w:val="en-IN"/>
        </w:rPr>
        <w:t>Purpose:</w:t>
      </w:r>
      <w:r w:rsidR="009169A7">
        <w:rPr>
          <w:sz w:val="16"/>
          <w:szCs w:val="16"/>
          <w:lang w:val="en-IN"/>
        </w:rPr>
        <w:t xml:space="preserve"> </w:t>
      </w:r>
      <w:r w:rsidRPr="00651D59">
        <w:rPr>
          <w:sz w:val="16"/>
          <w:szCs w:val="16"/>
          <w:lang w:val="en-IN"/>
        </w:rPr>
        <w:t>Predicts the probability of a categorical outcome (often binary) based on one or more independent variables. </w:t>
      </w:r>
    </w:p>
    <w:p w14:paraId="0AD47799" w14:textId="6810D3CF" w:rsidR="00651D59" w:rsidRPr="00651D59" w:rsidRDefault="00651D59" w:rsidP="00094493">
      <w:pPr>
        <w:numPr>
          <w:ilvl w:val="0"/>
          <w:numId w:val="11"/>
        </w:numPr>
        <w:rPr>
          <w:sz w:val="16"/>
          <w:szCs w:val="16"/>
          <w:lang w:val="en-IN"/>
        </w:rPr>
      </w:pPr>
      <w:r w:rsidRPr="00651D59">
        <w:rPr>
          <w:b/>
          <w:bCs/>
          <w:sz w:val="16"/>
          <w:szCs w:val="16"/>
          <w:lang w:val="en-IN"/>
        </w:rPr>
        <w:t>Output:</w:t>
      </w:r>
      <w:r w:rsidR="009169A7">
        <w:rPr>
          <w:sz w:val="16"/>
          <w:szCs w:val="16"/>
          <w:lang w:val="en-IN"/>
        </w:rPr>
        <w:t xml:space="preserve"> </w:t>
      </w:r>
      <w:r w:rsidRPr="00651D59">
        <w:rPr>
          <w:sz w:val="16"/>
          <w:szCs w:val="16"/>
          <w:lang w:val="en-IN"/>
        </w:rPr>
        <w:t>A probability (a value between 0 and 1) representing the likelihood of an event occurring. </w:t>
      </w:r>
    </w:p>
    <w:p w14:paraId="65BE46B0" w14:textId="292EACB1" w:rsidR="00651D59" w:rsidRPr="00651D59" w:rsidRDefault="00651D59" w:rsidP="00094493">
      <w:pPr>
        <w:numPr>
          <w:ilvl w:val="0"/>
          <w:numId w:val="11"/>
        </w:numPr>
        <w:rPr>
          <w:sz w:val="16"/>
          <w:szCs w:val="16"/>
          <w:lang w:val="en-IN"/>
        </w:rPr>
      </w:pPr>
      <w:r w:rsidRPr="00651D59">
        <w:rPr>
          <w:b/>
          <w:bCs/>
          <w:sz w:val="16"/>
          <w:szCs w:val="16"/>
          <w:lang w:val="en-IN"/>
        </w:rPr>
        <w:t>Equation:</w:t>
      </w:r>
      <w:r w:rsidR="009169A7">
        <w:rPr>
          <w:sz w:val="16"/>
          <w:szCs w:val="16"/>
          <w:lang w:val="en-IN"/>
        </w:rPr>
        <w:t xml:space="preserve"> </w:t>
      </w:r>
      <w:r w:rsidRPr="00651D59">
        <w:rPr>
          <w:sz w:val="16"/>
          <w:szCs w:val="16"/>
          <w:lang w:val="en-IN"/>
        </w:rPr>
        <w:t>Uses a logistic function (sigmoid function) to transform the output into probabilities. </w:t>
      </w:r>
    </w:p>
    <w:p w14:paraId="665710E3" w14:textId="22F38E6A" w:rsidR="00651D59" w:rsidRPr="00651D59" w:rsidRDefault="00651D59" w:rsidP="00094493">
      <w:pPr>
        <w:numPr>
          <w:ilvl w:val="0"/>
          <w:numId w:val="11"/>
        </w:numPr>
        <w:rPr>
          <w:sz w:val="16"/>
          <w:szCs w:val="16"/>
          <w:lang w:val="en-IN"/>
        </w:rPr>
      </w:pPr>
      <w:r w:rsidRPr="00651D59">
        <w:rPr>
          <w:b/>
          <w:bCs/>
          <w:sz w:val="16"/>
          <w:szCs w:val="16"/>
          <w:lang w:val="en-IN"/>
        </w:rPr>
        <w:t>Error Measurement:</w:t>
      </w:r>
      <w:r w:rsidR="009169A7">
        <w:rPr>
          <w:sz w:val="16"/>
          <w:szCs w:val="16"/>
          <w:lang w:val="en-IN"/>
        </w:rPr>
        <w:t xml:space="preserve"> </w:t>
      </w:r>
      <w:r w:rsidRPr="00651D59">
        <w:rPr>
          <w:sz w:val="16"/>
          <w:szCs w:val="16"/>
          <w:lang w:val="en-IN"/>
        </w:rPr>
        <w:t>Uses maximum likelihood estimation (MLE) to find the best model parameters. </w:t>
      </w:r>
    </w:p>
    <w:p w14:paraId="03B15BD2" w14:textId="24256F5F" w:rsidR="00651D59" w:rsidRPr="00651D59" w:rsidRDefault="00651D59" w:rsidP="00094493">
      <w:pPr>
        <w:numPr>
          <w:ilvl w:val="0"/>
          <w:numId w:val="11"/>
        </w:numPr>
        <w:rPr>
          <w:sz w:val="16"/>
          <w:szCs w:val="16"/>
          <w:lang w:val="en-IN"/>
        </w:rPr>
      </w:pPr>
      <w:r w:rsidRPr="00651D59">
        <w:rPr>
          <w:b/>
          <w:bCs/>
          <w:sz w:val="16"/>
          <w:szCs w:val="16"/>
          <w:lang w:val="en-IN"/>
        </w:rPr>
        <w:t>Example:</w:t>
      </w:r>
      <w:r w:rsidR="009169A7">
        <w:rPr>
          <w:sz w:val="16"/>
          <w:szCs w:val="16"/>
          <w:lang w:val="en-IN"/>
        </w:rPr>
        <w:t xml:space="preserve"> </w:t>
      </w:r>
      <w:r w:rsidRPr="00651D59">
        <w:rPr>
          <w:sz w:val="16"/>
          <w:szCs w:val="16"/>
          <w:lang w:val="en-IN"/>
        </w:rPr>
        <w:t>Predicting whether a customer will click on an ad or not. </w:t>
      </w:r>
    </w:p>
    <w:p w14:paraId="1D9828C0" w14:textId="77777777" w:rsidR="00651D59" w:rsidRDefault="00651D59" w:rsidP="0075073F">
      <w:pPr>
        <w:rPr>
          <w:sz w:val="18"/>
          <w:szCs w:val="18"/>
        </w:rPr>
      </w:pPr>
    </w:p>
    <w:p w14:paraId="1ED01F46" w14:textId="3B935106" w:rsidR="0075073F" w:rsidRDefault="0075073F" w:rsidP="0075073F">
      <w:pPr>
        <w:rPr>
          <w:sz w:val="18"/>
          <w:szCs w:val="18"/>
        </w:rPr>
      </w:pPr>
      <w:r w:rsidRPr="00651D59">
        <w:rPr>
          <w:sz w:val="18"/>
          <w:szCs w:val="18"/>
        </w:rPr>
        <w:t>1:30 PM TO 3: PM</w:t>
      </w:r>
    </w:p>
    <w:p w14:paraId="09B96D11" w14:textId="77777777" w:rsidR="00651D59" w:rsidRPr="00651D59" w:rsidRDefault="00651D59" w:rsidP="0075073F">
      <w:pPr>
        <w:rPr>
          <w:sz w:val="18"/>
          <w:szCs w:val="18"/>
        </w:rPr>
      </w:pPr>
    </w:p>
    <w:p w14:paraId="314C91F4" w14:textId="77777777" w:rsidR="0075073F" w:rsidRDefault="0075073F" w:rsidP="0075073F">
      <w:pPr>
        <w:rPr>
          <w:b/>
          <w:bCs/>
          <w:sz w:val="18"/>
          <w:szCs w:val="18"/>
          <w:u w:val="single"/>
        </w:rPr>
      </w:pPr>
      <w:r w:rsidRPr="001326D4">
        <w:rPr>
          <w:b/>
          <w:bCs/>
          <w:sz w:val="18"/>
          <w:szCs w:val="18"/>
          <w:u w:val="single"/>
        </w:rPr>
        <w:t>DECISION TREES &amp; RANDOM FOREST &amp; SVM</w:t>
      </w:r>
    </w:p>
    <w:p w14:paraId="22B61BC3" w14:textId="77777777" w:rsidR="001326D4" w:rsidRPr="001326D4" w:rsidRDefault="001326D4" w:rsidP="0075073F">
      <w:pPr>
        <w:rPr>
          <w:b/>
          <w:bCs/>
          <w:sz w:val="18"/>
          <w:szCs w:val="18"/>
          <w:u w:val="single"/>
        </w:rPr>
      </w:pPr>
    </w:p>
    <w:p w14:paraId="0F73087B" w14:textId="77777777" w:rsidR="001326D4" w:rsidRDefault="00651D59" w:rsidP="00651D59">
      <w:pPr>
        <w:rPr>
          <w:sz w:val="16"/>
          <w:szCs w:val="16"/>
          <w:lang w:val="en-IN"/>
        </w:rPr>
      </w:pPr>
      <w:r w:rsidRPr="00651D59">
        <w:rPr>
          <w:sz w:val="16"/>
          <w:szCs w:val="16"/>
          <w:lang w:val="en-IN"/>
        </w:rPr>
        <w:t>Decision trees and random forests are supervised machine learning algorithms used for classification and regression, while Support Vector Machines (SVMs) are another supervised learning model primarily used for classification, with each having distinct strengths and weaknesses.</w:t>
      </w:r>
    </w:p>
    <w:p w14:paraId="766A7E63" w14:textId="3F53DDDC" w:rsidR="00651D59" w:rsidRPr="00651D59" w:rsidRDefault="00651D59" w:rsidP="00651D59">
      <w:pPr>
        <w:rPr>
          <w:sz w:val="16"/>
          <w:szCs w:val="16"/>
          <w:lang w:val="en-IN"/>
        </w:rPr>
      </w:pPr>
      <w:r w:rsidRPr="00651D59">
        <w:rPr>
          <w:sz w:val="16"/>
          <w:szCs w:val="16"/>
          <w:lang w:val="en-IN"/>
        </w:rPr>
        <w:t> </w:t>
      </w:r>
    </w:p>
    <w:p w14:paraId="6E7F88FC" w14:textId="77777777" w:rsidR="00651D59" w:rsidRPr="00651D59" w:rsidRDefault="00651D59" w:rsidP="00651D59">
      <w:pPr>
        <w:rPr>
          <w:sz w:val="16"/>
          <w:szCs w:val="16"/>
          <w:lang w:val="en-IN"/>
        </w:rPr>
      </w:pPr>
      <w:r w:rsidRPr="00651D59">
        <w:rPr>
          <w:b/>
          <w:bCs/>
          <w:sz w:val="16"/>
          <w:szCs w:val="16"/>
          <w:u w:val="single"/>
          <w:lang w:val="en-IN"/>
        </w:rPr>
        <w:t>Decision Trees</w:t>
      </w:r>
      <w:r w:rsidRPr="00651D59">
        <w:rPr>
          <w:sz w:val="16"/>
          <w:szCs w:val="16"/>
          <w:lang w:val="en-IN"/>
        </w:rPr>
        <w:t>:</w:t>
      </w:r>
    </w:p>
    <w:p w14:paraId="62FFE592" w14:textId="4ED32CB4" w:rsidR="00651D59" w:rsidRPr="00651D59" w:rsidRDefault="00651D59" w:rsidP="00094493">
      <w:pPr>
        <w:numPr>
          <w:ilvl w:val="0"/>
          <w:numId w:val="12"/>
        </w:numPr>
        <w:rPr>
          <w:sz w:val="16"/>
          <w:szCs w:val="16"/>
          <w:lang w:val="en-IN"/>
        </w:rPr>
      </w:pPr>
      <w:r w:rsidRPr="00651D59">
        <w:rPr>
          <w:b/>
          <w:bCs/>
          <w:sz w:val="16"/>
          <w:szCs w:val="16"/>
          <w:lang w:val="en-IN"/>
        </w:rPr>
        <w:t>Concept:</w:t>
      </w:r>
      <w:r w:rsidR="009169A7">
        <w:rPr>
          <w:sz w:val="16"/>
          <w:szCs w:val="16"/>
          <w:lang w:val="en-IN"/>
        </w:rPr>
        <w:t xml:space="preserve"> </w:t>
      </w:r>
      <w:r w:rsidRPr="00651D59">
        <w:rPr>
          <w:sz w:val="16"/>
          <w:szCs w:val="16"/>
          <w:lang w:val="en-IN"/>
        </w:rPr>
        <w:t>Decision trees use a tree-like structure to represent decisions and their possible consequences, branching based on specific conditions or features to classify data. </w:t>
      </w:r>
    </w:p>
    <w:p w14:paraId="21F37670" w14:textId="7A29B4FF" w:rsidR="00651D59" w:rsidRPr="00651D59" w:rsidRDefault="00651D59" w:rsidP="00094493">
      <w:pPr>
        <w:numPr>
          <w:ilvl w:val="0"/>
          <w:numId w:val="12"/>
        </w:numPr>
        <w:rPr>
          <w:sz w:val="16"/>
          <w:szCs w:val="16"/>
          <w:lang w:val="en-IN"/>
        </w:rPr>
      </w:pPr>
      <w:r w:rsidRPr="00651D59">
        <w:rPr>
          <w:b/>
          <w:bCs/>
          <w:sz w:val="16"/>
          <w:szCs w:val="16"/>
          <w:lang w:val="en-IN"/>
        </w:rPr>
        <w:t>Pros:</w:t>
      </w:r>
      <w:r w:rsidR="009169A7">
        <w:rPr>
          <w:sz w:val="16"/>
          <w:szCs w:val="16"/>
          <w:lang w:val="en-IN"/>
        </w:rPr>
        <w:t xml:space="preserve"> </w:t>
      </w:r>
      <w:r w:rsidRPr="00651D59">
        <w:rPr>
          <w:sz w:val="16"/>
          <w:szCs w:val="16"/>
          <w:lang w:val="en-IN"/>
        </w:rPr>
        <w:t>Simple to understand and interpret, efficient for data with categorical features, and can handle non-linear data. </w:t>
      </w:r>
    </w:p>
    <w:p w14:paraId="45CA2B2E" w14:textId="5012F5BD" w:rsidR="00651D59" w:rsidRPr="00651D59" w:rsidRDefault="00651D59" w:rsidP="00094493">
      <w:pPr>
        <w:numPr>
          <w:ilvl w:val="0"/>
          <w:numId w:val="12"/>
        </w:numPr>
        <w:rPr>
          <w:sz w:val="16"/>
          <w:szCs w:val="16"/>
          <w:lang w:val="en-IN"/>
        </w:rPr>
      </w:pPr>
      <w:r w:rsidRPr="00651D59">
        <w:rPr>
          <w:b/>
          <w:bCs/>
          <w:sz w:val="16"/>
          <w:szCs w:val="16"/>
          <w:lang w:val="en-IN"/>
        </w:rPr>
        <w:t>Cons:</w:t>
      </w:r>
      <w:r w:rsidR="009169A7">
        <w:rPr>
          <w:sz w:val="16"/>
          <w:szCs w:val="16"/>
          <w:lang w:val="en-IN"/>
        </w:rPr>
        <w:t xml:space="preserve"> </w:t>
      </w:r>
      <w:r w:rsidRPr="00651D59">
        <w:rPr>
          <w:sz w:val="16"/>
          <w:szCs w:val="16"/>
          <w:lang w:val="en-IN"/>
        </w:rPr>
        <w:t>Prone to overfitting, and their accuracy might not be as high as other models like Random Forest or SVM. </w:t>
      </w:r>
    </w:p>
    <w:p w14:paraId="3E073D2E" w14:textId="77777777" w:rsidR="009169A7" w:rsidRDefault="009169A7" w:rsidP="00651D59">
      <w:pPr>
        <w:rPr>
          <w:b/>
          <w:bCs/>
          <w:sz w:val="16"/>
          <w:szCs w:val="16"/>
          <w:u w:val="single"/>
          <w:lang w:val="en-IN"/>
        </w:rPr>
      </w:pPr>
    </w:p>
    <w:p w14:paraId="77E758AD" w14:textId="026A2B2E" w:rsidR="00651D59" w:rsidRPr="00651D59" w:rsidRDefault="00651D59" w:rsidP="00651D59">
      <w:pPr>
        <w:rPr>
          <w:sz w:val="16"/>
          <w:szCs w:val="16"/>
          <w:lang w:val="en-IN"/>
        </w:rPr>
      </w:pPr>
      <w:r w:rsidRPr="00651D59">
        <w:rPr>
          <w:b/>
          <w:bCs/>
          <w:sz w:val="16"/>
          <w:szCs w:val="16"/>
          <w:u w:val="single"/>
          <w:lang w:val="en-IN"/>
        </w:rPr>
        <w:t>Random Forest</w:t>
      </w:r>
      <w:r w:rsidRPr="00651D59">
        <w:rPr>
          <w:sz w:val="16"/>
          <w:szCs w:val="16"/>
          <w:lang w:val="en-IN"/>
        </w:rPr>
        <w:t>:</w:t>
      </w:r>
    </w:p>
    <w:p w14:paraId="57E036C3" w14:textId="35F2CA52" w:rsidR="00651D59" w:rsidRPr="00651D59" w:rsidRDefault="00651D59" w:rsidP="00094493">
      <w:pPr>
        <w:numPr>
          <w:ilvl w:val="0"/>
          <w:numId w:val="13"/>
        </w:numPr>
        <w:rPr>
          <w:sz w:val="16"/>
          <w:szCs w:val="16"/>
          <w:lang w:val="en-IN"/>
        </w:rPr>
      </w:pPr>
      <w:r w:rsidRPr="00651D59">
        <w:rPr>
          <w:b/>
          <w:bCs/>
          <w:sz w:val="16"/>
          <w:szCs w:val="16"/>
          <w:lang w:val="en-IN"/>
        </w:rPr>
        <w:t>Concept:</w:t>
      </w:r>
      <w:r w:rsidR="009169A7">
        <w:rPr>
          <w:sz w:val="16"/>
          <w:szCs w:val="16"/>
          <w:lang w:val="en-IN"/>
        </w:rPr>
        <w:t xml:space="preserve"> </w:t>
      </w:r>
      <w:r w:rsidRPr="00651D59">
        <w:rPr>
          <w:sz w:val="16"/>
          <w:szCs w:val="16"/>
          <w:lang w:val="en-IN"/>
        </w:rPr>
        <w:t>Random forests are an ensemble of decision trees, where multiple trees are trained on different subsets of the data and features to make predictions, and the final prediction is determined by averaging or voting on the predictions of individual trees. </w:t>
      </w:r>
    </w:p>
    <w:p w14:paraId="0A6B302F" w14:textId="50F0C958" w:rsidR="00651D59" w:rsidRPr="00651D59" w:rsidRDefault="00651D59" w:rsidP="00094493">
      <w:pPr>
        <w:numPr>
          <w:ilvl w:val="0"/>
          <w:numId w:val="13"/>
        </w:numPr>
        <w:rPr>
          <w:sz w:val="16"/>
          <w:szCs w:val="16"/>
          <w:lang w:val="en-IN"/>
        </w:rPr>
      </w:pPr>
      <w:r w:rsidRPr="00651D59">
        <w:rPr>
          <w:b/>
          <w:bCs/>
          <w:sz w:val="16"/>
          <w:szCs w:val="16"/>
          <w:lang w:val="en-IN"/>
        </w:rPr>
        <w:t>Pros:</w:t>
      </w:r>
      <w:r w:rsidR="009169A7">
        <w:rPr>
          <w:sz w:val="16"/>
          <w:szCs w:val="16"/>
          <w:lang w:val="en-IN"/>
        </w:rPr>
        <w:t xml:space="preserve"> </w:t>
      </w:r>
      <w:r w:rsidRPr="00651D59">
        <w:rPr>
          <w:sz w:val="16"/>
          <w:szCs w:val="16"/>
          <w:lang w:val="en-IN"/>
        </w:rPr>
        <w:t>More robust to overfitting than a single decision tree, handles large datasets and feature spaces effectively, and can achieve high accuracy. </w:t>
      </w:r>
    </w:p>
    <w:p w14:paraId="0220119F" w14:textId="613D84C7" w:rsidR="00651D59" w:rsidRPr="00651D59" w:rsidRDefault="00651D59" w:rsidP="00094493">
      <w:pPr>
        <w:numPr>
          <w:ilvl w:val="0"/>
          <w:numId w:val="13"/>
        </w:numPr>
        <w:rPr>
          <w:sz w:val="16"/>
          <w:szCs w:val="16"/>
          <w:lang w:val="en-IN"/>
        </w:rPr>
      </w:pPr>
      <w:r w:rsidRPr="00651D59">
        <w:rPr>
          <w:b/>
          <w:bCs/>
          <w:sz w:val="16"/>
          <w:szCs w:val="16"/>
          <w:lang w:val="en-IN"/>
        </w:rPr>
        <w:t>Cons:</w:t>
      </w:r>
      <w:r w:rsidR="009169A7">
        <w:rPr>
          <w:sz w:val="16"/>
          <w:szCs w:val="16"/>
          <w:lang w:val="en-IN"/>
        </w:rPr>
        <w:t xml:space="preserve"> </w:t>
      </w:r>
      <w:r w:rsidRPr="00651D59">
        <w:rPr>
          <w:sz w:val="16"/>
          <w:szCs w:val="16"/>
          <w:lang w:val="en-IN"/>
        </w:rPr>
        <w:t>Can be less interpretable than single decision trees, and computationally intensive for very large datasets or complex trees. </w:t>
      </w:r>
    </w:p>
    <w:p w14:paraId="2350A6E7" w14:textId="77777777" w:rsidR="00651D59" w:rsidRPr="00651D59" w:rsidRDefault="00651D59" w:rsidP="00651D59">
      <w:pPr>
        <w:rPr>
          <w:b/>
          <w:bCs/>
          <w:sz w:val="16"/>
          <w:szCs w:val="16"/>
          <w:u w:val="single"/>
          <w:lang w:val="en-IN"/>
        </w:rPr>
      </w:pPr>
      <w:r w:rsidRPr="00651D59">
        <w:rPr>
          <w:b/>
          <w:bCs/>
          <w:sz w:val="16"/>
          <w:szCs w:val="16"/>
          <w:u w:val="single"/>
          <w:lang w:val="en-IN"/>
        </w:rPr>
        <w:t>Support Vector Machines (SVMs):</w:t>
      </w:r>
    </w:p>
    <w:p w14:paraId="22D0903C" w14:textId="25022633" w:rsidR="00651D59" w:rsidRPr="00651D59" w:rsidRDefault="00651D59" w:rsidP="00094493">
      <w:pPr>
        <w:numPr>
          <w:ilvl w:val="0"/>
          <w:numId w:val="14"/>
        </w:numPr>
        <w:rPr>
          <w:sz w:val="16"/>
          <w:szCs w:val="16"/>
          <w:lang w:val="en-IN"/>
        </w:rPr>
      </w:pPr>
      <w:r w:rsidRPr="00651D59">
        <w:rPr>
          <w:b/>
          <w:bCs/>
          <w:sz w:val="16"/>
          <w:szCs w:val="16"/>
          <w:lang w:val="en-IN"/>
        </w:rPr>
        <w:t>Concept:</w:t>
      </w:r>
      <w:r w:rsidR="009169A7">
        <w:rPr>
          <w:sz w:val="16"/>
          <w:szCs w:val="16"/>
          <w:lang w:val="en-IN"/>
        </w:rPr>
        <w:t xml:space="preserve"> </w:t>
      </w:r>
      <w:r w:rsidRPr="00651D59">
        <w:rPr>
          <w:sz w:val="16"/>
          <w:szCs w:val="16"/>
          <w:lang w:val="en-IN"/>
        </w:rPr>
        <w:t>SVMs find the optimal hyperplane that best separates different classes in a feature space, maximizing the margin between the hyperplane and the nearest data points from each class (support vectors). </w:t>
      </w:r>
    </w:p>
    <w:p w14:paraId="6E773C40" w14:textId="7983F769" w:rsidR="00651D59" w:rsidRPr="00651D59" w:rsidRDefault="00651D59" w:rsidP="00094493">
      <w:pPr>
        <w:numPr>
          <w:ilvl w:val="0"/>
          <w:numId w:val="14"/>
        </w:numPr>
        <w:rPr>
          <w:sz w:val="16"/>
          <w:szCs w:val="16"/>
          <w:lang w:val="en-IN"/>
        </w:rPr>
      </w:pPr>
      <w:r w:rsidRPr="00651D59">
        <w:rPr>
          <w:b/>
          <w:bCs/>
          <w:sz w:val="16"/>
          <w:szCs w:val="16"/>
          <w:lang w:val="en-IN"/>
        </w:rPr>
        <w:t>Pros:</w:t>
      </w:r>
      <w:r w:rsidR="009169A7">
        <w:rPr>
          <w:sz w:val="16"/>
          <w:szCs w:val="16"/>
          <w:lang w:val="en-IN"/>
        </w:rPr>
        <w:t xml:space="preserve"> </w:t>
      </w:r>
      <w:r w:rsidRPr="00651D59">
        <w:rPr>
          <w:sz w:val="16"/>
          <w:szCs w:val="16"/>
          <w:lang w:val="en-IN"/>
        </w:rPr>
        <w:t>Effective in high-dimensional spaces, can handle both linear and non-linear data using kernel tricks, and can be efficient for classification tasks. </w:t>
      </w:r>
    </w:p>
    <w:p w14:paraId="4F4BDD11" w14:textId="4F228D03" w:rsidR="00651D59" w:rsidRPr="00651D59" w:rsidRDefault="00651D59" w:rsidP="00094493">
      <w:pPr>
        <w:numPr>
          <w:ilvl w:val="0"/>
          <w:numId w:val="14"/>
        </w:numPr>
        <w:rPr>
          <w:sz w:val="16"/>
          <w:szCs w:val="16"/>
          <w:lang w:val="en-IN"/>
        </w:rPr>
      </w:pPr>
      <w:r w:rsidRPr="00651D59">
        <w:rPr>
          <w:b/>
          <w:bCs/>
          <w:sz w:val="16"/>
          <w:szCs w:val="16"/>
          <w:lang w:val="en-IN"/>
        </w:rPr>
        <w:t>Cons:</w:t>
      </w:r>
      <w:r w:rsidR="009169A7">
        <w:rPr>
          <w:sz w:val="16"/>
          <w:szCs w:val="16"/>
          <w:lang w:val="en-IN"/>
        </w:rPr>
        <w:t xml:space="preserve"> </w:t>
      </w:r>
      <w:r w:rsidRPr="00651D59">
        <w:rPr>
          <w:sz w:val="16"/>
          <w:szCs w:val="16"/>
          <w:lang w:val="en-IN"/>
        </w:rPr>
        <w:t>Can be computationally expensive for large datasets, and may not be as interpretable as decision trees. </w:t>
      </w:r>
    </w:p>
    <w:p w14:paraId="61880917" w14:textId="77777777" w:rsidR="0075073F" w:rsidRPr="00651D59" w:rsidRDefault="0075073F" w:rsidP="0075073F">
      <w:pPr>
        <w:rPr>
          <w:sz w:val="18"/>
          <w:szCs w:val="18"/>
        </w:rPr>
      </w:pPr>
    </w:p>
    <w:p w14:paraId="19FA6072" w14:textId="0A7E2A4D" w:rsidR="0075073F" w:rsidRDefault="0075073F" w:rsidP="0075073F">
      <w:pPr>
        <w:rPr>
          <w:sz w:val="18"/>
          <w:szCs w:val="18"/>
        </w:rPr>
      </w:pPr>
      <w:r w:rsidRPr="00651D59">
        <w:rPr>
          <w:sz w:val="18"/>
          <w:szCs w:val="18"/>
        </w:rPr>
        <w:t>3:00PM TO 4:30 PM</w:t>
      </w:r>
    </w:p>
    <w:p w14:paraId="7E357524" w14:textId="77777777" w:rsidR="00CE3A84" w:rsidRPr="00651D59" w:rsidRDefault="00CE3A84" w:rsidP="0075073F">
      <w:pPr>
        <w:rPr>
          <w:sz w:val="18"/>
          <w:szCs w:val="18"/>
        </w:rPr>
      </w:pPr>
    </w:p>
    <w:p w14:paraId="3552A213" w14:textId="77777777" w:rsidR="0075073F" w:rsidRDefault="0075073F" w:rsidP="0075073F">
      <w:pPr>
        <w:rPr>
          <w:b/>
          <w:bCs/>
          <w:sz w:val="18"/>
          <w:szCs w:val="18"/>
          <w:u w:val="single"/>
        </w:rPr>
      </w:pPr>
      <w:r w:rsidRPr="00CE3A84">
        <w:rPr>
          <w:b/>
          <w:bCs/>
          <w:sz w:val="18"/>
          <w:szCs w:val="18"/>
          <w:u w:val="single"/>
        </w:rPr>
        <w:t>NAIVE BAYES CLASSIFICATION &amp; KNN</w:t>
      </w:r>
    </w:p>
    <w:p w14:paraId="45E09F0F" w14:textId="77777777" w:rsidR="00CE3A84" w:rsidRPr="00CE3A84" w:rsidRDefault="00CE3A84" w:rsidP="0075073F">
      <w:pPr>
        <w:rPr>
          <w:b/>
          <w:bCs/>
          <w:sz w:val="18"/>
          <w:szCs w:val="18"/>
          <w:u w:val="single"/>
        </w:rPr>
      </w:pPr>
    </w:p>
    <w:p w14:paraId="14FF07B9" w14:textId="77777777" w:rsidR="00651D59" w:rsidRPr="00651D59" w:rsidRDefault="00651D59" w:rsidP="00651D59">
      <w:pPr>
        <w:rPr>
          <w:sz w:val="16"/>
          <w:szCs w:val="16"/>
          <w:lang w:val="en-IN"/>
        </w:rPr>
      </w:pPr>
      <w:r w:rsidRPr="00651D59">
        <w:rPr>
          <w:sz w:val="16"/>
          <w:szCs w:val="16"/>
          <w:lang w:val="en-IN"/>
        </w:rPr>
        <w:t xml:space="preserve">Naive Bayes and K-Nearest </w:t>
      </w:r>
      <w:proofErr w:type="spellStart"/>
      <w:r w:rsidRPr="00651D59">
        <w:rPr>
          <w:sz w:val="16"/>
          <w:szCs w:val="16"/>
          <w:lang w:val="en-IN"/>
        </w:rPr>
        <w:t>Neighbors</w:t>
      </w:r>
      <w:proofErr w:type="spellEnd"/>
      <w:r w:rsidRPr="00651D59">
        <w:rPr>
          <w:sz w:val="16"/>
          <w:szCs w:val="16"/>
          <w:lang w:val="en-IN"/>
        </w:rPr>
        <w:t xml:space="preserve"> (KNN) are both supervised machine learning algorithms used for classification, but they differ in their approach. Naive Bayes is a probabilistic classifier based on Bayes' theorem, while KNN classifies data points based on the majority class of their nearest </w:t>
      </w:r>
      <w:proofErr w:type="spellStart"/>
      <w:r w:rsidRPr="00651D59">
        <w:rPr>
          <w:sz w:val="16"/>
          <w:szCs w:val="16"/>
          <w:lang w:val="en-IN"/>
        </w:rPr>
        <w:t>neighbors</w:t>
      </w:r>
      <w:proofErr w:type="spellEnd"/>
      <w:r w:rsidRPr="00651D59">
        <w:rPr>
          <w:sz w:val="16"/>
          <w:szCs w:val="16"/>
          <w:lang w:val="en-IN"/>
        </w:rPr>
        <w:t>. </w:t>
      </w:r>
    </w:p>
    <w:p w14:paraId="16D7FA02" w14:textId="77777777" w:rsidR="00651D59" w:rsidRPr="00651D59" w:rsidRDefault="00651D59" w:rsidP="00651D59">
      <w:pPr>
        <w:rPr>
          <w:sz w:val="16"/>
          <w:szCs w:val="16"/>
          <w:lang w:val="en-IN"/>
        </w:rPr>
      </w:pPr>
      <w:r w:rsidRPr="00651D59">
        <w:rPr>
          <w:sz w:val="16"/>
          <w:szCs w:val="16"/>
          <w:lang w:val="en-IN"/>
        </w:rPr>
        <w:t>Here's a more detailed comparison:</w:t>
      </w:r>
    </w:p>
    <w:p w14:paraId="417DD680" w14:textId="77777777" w:rsidR="009169A7" w:rsidRDefault="009169A7" w:rsidP="00651D59">
      <w:pPr>
        <w:rPr>
          <w:sz w:val="16"/>
          <w:szCs w:val="16"/>
          <w:lang w:val="en-IN"/>
        </w:rPr>
      </w:pPr>
    </w:p>
    <w:p w14:paraId="769EE23C" w14:textId="7B88930A" w:rsidR="00651D59" w:rsidRPr="00651D59" w:rsidRDefault="00651D59" w:rsidP="00651D59">
      <w:pPr>
        <w:rPr>
          <w:sz w:val="16"/>
          <w:szCs w:val="16"/>
          <w:lang w:val="en-IN"/>
        </w:rPr>
      </w:pPr>
      <w:r w:rsidRPr="00651D59">
        <w:rPr>
          <w:sz w:val="16"/>
          <w:szCs w:val="16"/>
          <w:lang w:val="en-IN"/>
        </w:rPr>
        <w:t xml:space="preserve">1. </w:t>
      </w:r>
      <w:r w:rsidRPr="00651D59">
        <w:rPr>
          <w:b/>
          <w:bCs/>
          <w:sz w:val="16"/>
          <w:szCs w:val="16"/>
          <w:u w:val="single"/>
          <w:lang w:val="en-IN"/>
        </w:rPr>
        <w:t>Naive Bayes Classifier</w:t>
      </w:r>
      <w:r w:rsidRPr="00651D59">
        <w:rPr>
          <w:sz w:val="16"/>
          <w:szCs w:val="16"/>
          <w:lang w:val="en-IN"/>
        </w:rPr>
        <w:t>:</w:t>
      </w:r>
    </w:p>
    <w:p w14:paraId="485A0AE3" w14:textId="77777777" w:rsidR="00651D59" w:rsidRPr="00651D59" w:rsidRDefault="00651D59" w:rsidP="00094493">
      <w:pPr>
        <w:numPr>
          <w:ilvl w:val="0"/>
          <w:numId w:val="15"/>
        </w:numPr>
        <w:rPr>
          <w:sz w:val="16"/>
          <w:szCs w:val="16"/>
          <w:lang w:val="en-IN"/>
        </w:rPr>
      </w:pPr>
      <w:r w:rsidRPr="00651D59">
        <w:rPr>
          <w:b/>
          <w:bCs/>
          <w:sz w:val="16"/>
          <w:szCs w:val="16"/>
          <w:lang w:val="en-IN"/>
        </w:rPr>
        <w:t>Principle:</w:t>
      </w:r>
      <w:r w:rsidRPr="00651D59">
        <w:rPr>
          <w:sz w:val="16"/>
          <w:szCs w:val="16"/>
          <w:lang w:val="en-IN"/>
        </w:rPr>
        <w:t> Based on Bayes' theorem, it calculates the probability of a data point belonging to a specific class based on its features. </w:t>
      </w:r>
    </w:p>
    <w:p w14:paraId="4160804E" w14:textId="77777777" w:rsidR="00651D59" w:rsidRPr="00651D59" w:rsidRDefault="00651D59" w:rsidP="00094493">
      <w:pPr>
        <w:numPr>
          <w:ilvl w:val="0"/>
          <w:numId w:val="15"/>
        </w:numPr>
        <w:rPr>
          <w:sz w:val="16"/>
          <w:szCs w:val="16"/>
          <w:lang w:val="en-IN"/>
        </w:rPr>
      </w:pPr>
      <w:r w:rsidRPr="00651D59">
        <w:rPr>
          <w:b/>
          <w:bCs/>
          <w:sz w:val="16"/>
          <w:szCs w:val="16"/>
          <w:lang w:val="en-IN"/>
        </w:rPr>
        <w:t>Assumption:</w:t>
      </w:r>
      <w:r w:rsidRPr="00651D59">
        <w:rPr>
          <w:sz w:val="16"/>
          <w:szCs w:val="16"/>
          <w:lang w:val="en-IN"/>
        </w:rPr>
        <w:t> Assumes that the presence of one feature does not influence the presence of another feature (naive assumption). </w:t>
      </w:r>
    </w:p>
    <w:p w14:paraId="2E270202" w14:textId="77777777" w:rsidR="00651D59" w:rsidRPr="00651D59" w:rsidRDefault="00651D59" w:rsidP="00094493">
      <w:pPr>
        <w:numPr>
          <w:ilvl w:val="0"/>
          <w:numId w:val="15"/>
        </w:numPr>
        <w:rPr>
          <w:sz w:val="16"/>
          <w:szCs w:val="16"/>
          <w:lang w:val="en-IN"/>
        </w:rPr>
      </w:pPr>
      <w:r w:rsidRPr="00651D59">
        <w:rPr>
          <w:b/>
          <w:bCs/>
          <w:sz w:val="16"/>
          <w:szCs w:val="16"/>
          <w:lang w:val="en-IN"/>
        </w:rPr>
        <w:t>Training:</w:t>
      </w:r>
      <w:r w:rsidRPr="00651D59">
        <w:rPr>
          <w:sz w:val="16"/>
          <w:szCs w:val="16"/>
          <w:lang w:val="en-IN"/>
        </w:rPr>
        <w:t> Requires training data to learn the class probabilities and conditional probabilities of features. </w:t>
      </w:r>
    </w:p>
    <w:p w14:paraId="2984E01E" w14:textId="77777777" w:rsidR="00651D59" w:rsidRPr="00651D59" w:rsidRDefault="00651D59" w:rsidP="00094493">
      <w:pPr>
        <w:numPr>
          <w:ilvl w:val="0"/>
          <w:numId w:val="15"/>
        </w:numPr>
        <w:rPr>
          <w:sz w:val="16"/>
          <w:szCs w:val="16"/>
          <w:lang w:val="en-IN"/>
        </w:rPr>
      </w:pPr>
      <w:r w:rsidRPr="00651D59">
        <w:rPr>
          <w:b/>
          <w:bCs/>
          <w:sz w:val="16"/>
          <w:szCs w:val="16"/>
          <w:lang w:val="en-IN"/>
        </w:rPr>
        <w:t>Speed:</w:t>
      </w:r>
      <w:r w:rsidRPr="00651D59">
        <w:rPr>
          <w:sz w:val="16"/>
          <w:szCs w:val="16"/>
          <w:lang w:val="en-IN"/>
        </w:rPr>
        <w:t> Generally faster than KNN, especially for large datasets, because it doesn't require distance calculations for each new data point. </w:t>
      </w:r>
    </w:p>
    <w:p w14:paraId="6996AD1F" w14:textId="77777777" w:rsidR="00651D59" w:rsidRPr="00651D59" w:rsidRDefault="00651D59" w:rsidP="00094493">
      <w:pPr>
        <w:numPr>
          <w:ilvl w:val="0"/>
          <w:numId w:val="15"/>
        </w:numPr>
        <w:rPr>
          <w:sz w:val="16"/>
          <w:szCs w:val="16"/>
          <w:lang w:val="en-IN"/>
        </w:rPr>
      </w:pPr>
      <w:r w:rsidRPr="00651D59">
        <w:rPr>
          <w:b/>
          <w:bCs/>
          <w:sz w:val="16"/>
          <w:szCs w:val="16"/>
          <w:lang w:val="en-IN"/>
        </w:rPr>
        <w:t>Complexity:</w:t>
      </w:r>
      <w:r w:rsidRPr="00651D59">
        <w:rPr>
          <w:sz w:val="16"/>
          <w:szCs w:val="16"/>
          <w:lang w:val="en-IN"/>
        </w:rPr>
        <w:t> Relatively simple algorithm with a linear decision boundary. </w:t>
      </w:r>
    </w:p>
    <w:p w14:paraId="547C7060" w14:textId="77777777" w:rsidR="00651D59" w:rsidRPr="00651D59" w:rsidRDefault="00651D59" w:rsidP="00094493">
      <w:pPr>
        <w:numPr>
          <w:ilvl w:val="0"/>
          <w:numId w:val="15"/>
        </w:numPr>
        <w:rPr>
          <w:sz w:val="16"/>
          <w:szCs w:val="16"/>
          <w:lang w:val="en-IN"/>
        </w:rPr>
      </w:pPr>
      <w:r w:rsidRPr="00651D59">
        <w:rPr>
          <w:b/>
          <w:bCs/>
          <w:sz w:val="16"/>
          <w:szCs w:val="16"/>
          <w:lang w:val="en-IN"/>
        </w:rPr>
        <w:lastRenderedPageBreak/>
        <w:t>Applications:</w:t>
      </w:r>
      <w:r w:rsidRPr="00651D59">
        <w:rPr>
          <w:sz w:val="16"/>
          <w:szCs w:val="16"/>
          <w:lang w:val="en-IN"/>
        </w:rPr>
        <w:t> Text classification, spam filtering, and document categorization. </w:t>
      </w:r>
    </w:p>
    <w:p w14:paraId="44F00537" w14:textId="77777777" w:rsidR="00651D59" w:rsidRPr="00651D59" w:rsidRDefault="00651D59" w:rsidP="00651D59">
      <w:pPr>
        <w:rPr>
          <w:sz w:val="16"/>
          <w:szCs w:val="16"/>
          <w:lang w:val="en-IN"/>
        </w:rPr>
      </w:pPr>
      <w:r w:rsidRPr="00651D59">
        <w:rPr>
          <w:sz w:val="16"/>
          <w:szCs w:val="16"/>
          <w:lang w:val="en-IN"/>
        </w:rPr>
        <w:t xml:space="preserve">2. </w:t>
      </w:r>
      <w:r w:rsidRPr="00651D59">
        <w:rPr>
          <w:b/>
          <w:bCs/>
          <w:sz w:val="16"/>
          <w:szCs w:val="16"/>
          <w:u w:val="single"/>
          <w:lang w:val="en-IN"/>
        </w:rPr>
        <w:t xml:space="preserve">K-Nearest </w:t>
      </w:r>
      <w:proofErr w:type="spellStart"/>
      <w:r w:rsidRPr="00651D59">
        <w:rPr>
          <w:b/>
          <w:bCs/>
          <w:sz w:val="16"/>
          <w:szCs w:val="16"/>
          <w:u w:val="single"/>
          <w:lang w:val="en-IN"/>
        </w:rPr>
        <w:t>Neighbors</w:t>
      </w:r>
      <w:proofErr w:type="spellEnd"/>
      <w:r w:rsidRPr="00651D59">
        <w:rPr>
          <w:b/>
          <w:bCs/>
          <w:sz w:val="16"/>
          <w:szCs w:val="16"/>
          <w:u w:val="single"/>
          <w:lang w:val="en-IN"/>
        </w:rPr>
        <w:t xml:space="preserve"> (KNN) Classifier</w:t>
      </w:r>
      <w:r w:rsidRPr="00651D59">
        <w:rPr>
          <w:sz w:val="16"/>
          <w:szCs w:val="16"/>
          <w:lang w:val="en-IN"/>
        </w:rPr>
        <w:t>:</w:t>
      </w:r>
    </w:p>
    <w:p w14:paraId="4704EFDD" w14:textId="77777777" w:rsidR="00651D59" w:rsidRPr="00651D59" w:rsidRDefault="00651D59" w:rsidP="00094493">
      <w:pPr>
        <w:numPr>
          <w:ilvl w:val="0"/>
          <w:numId w:val="16"/>
        </w:numPr>
        <w:rPr>
          <w:sz w:val="16"/>
          <w:szCs w:val="16"/>
          <w:lang w:val="en-IN"/>
        </w:rPr>
      </w:pPr>
      <w:r w:rsidRPr="00651D59">
        <w:rPr>
          <w:b/>
          <w:bCs/>
          <w:sz w:val="16"/>
          <w:szCs w:val="16"/>
          <w:lang w:val="en-IN"/>
        </w:rPr>
        <w:t>Principle:</w:t>
      </w:r>
      <w:r w:rsidRPr="00651D59">
        <w:rPr>
          <w:sz w:val="16"/>
          <w:szCs w:val="16"/>
          <w:lang w:val="en-IN"/>
        </w:rPr>
        <w:t xml:space="preserve"> Classifies a new data point based on the majority class of its 'k' nearest </w:t>
      </w:r>
      <w:proofErr w:type="spellStart"/>
      <w:r w:rsidRPr="00651D59">
        <w:rPr>
          <w:sz w:val="16"/>
          <w:szCs w:val="16"/>
          <w:lang w:val="en-IN"/>
        </w:rPr>
        <w:t>neighbors</w:t>
      </w:r>
      <w:proofErr w:type="spellEnd"/>
      <w:r w:rsidRPr="00651D59">
        <w:rPr>
          <w:sz w:val="16"/>
          <w:szCs w:val="16"/>
          <w:lang w:val="en-IN"/>
        </w:rPr>
        <w:t xml:space="preserve"> in the training data. </w:t>
      </w:r>
    </w:p>
    <w:p w14:paraId="2372C5CE" w14:textId="77777777" w:rsidR="00651D59" w:rsidRPr="00651D59" w:rsidRDefault="00651D59" w:rsidP="00094493">
      <w:pPr>
        <w:numPr>
          <w:ilvl w:val="0"/>
          <w:numId w:val="16"/>
        </w:numPr>
        <w:rPr>
          <w:sz w:val="16"/>
          <w:szCs w:val="16"/>
          <w:lang w:val="en-IN"/>
        </w:rPr>
      </w:pPr>
      <w:r w:rsidRPr="00651D59">
        <w:rPr>
          <w:b/>
          <w:bCs/>
          <w:sz w:val="16"/>
          <w:szCs w:val="16"/>
          <w:lang w:val="en-IN"/>
        </w:rPr>
        <w:t>Training:</w:t>
      </w:r>
      <w:r w:rsidRPr="00651D59">
        <w:rPr>
          <w:sz w:val="16"/>
          <w:szCs w:val="16"/>
          <w:lang w:val="en-IN"/>
        </w:rPr>
        <w:t> Does not involve explicit training; it simply stores the training data. </w:t>
      </w:r>
    </w:p>
    <w:p w14:paraId="051B457C" w14:textId="77777777" w:rsidR="00651D59" w:rsidRPr="00651D59" w:rsidRDefault="00651D59" w:rsidP="00094493">
      <w:pPr>
        <w:numPr>
          <w:ilvl w:val="0"/>
          <w:numId w:val="16"/>
        </w:numPr>
        <w:rPr>
          <w:sz w:val="16"/>
          <w:szCs w:val="16"/>
          <w:lang w:val="en-IN"/>
        </w:rPr>
      </w:pPr>
      <w:r w:rsidRPr="00651D59">
        <w:rPr>
          <w:b/>
          <w:bCs/>
          <w:sz w:val="16"/>
          <w:szCs w:val="16"/>
          <w:lang w:val="en-IN"/>
        </w:rPr>
        <w:t>Speed:</w:t>
      </w:r>
      <w:r w:rsidRPr="00651D59">
        <w:rPr>
          <w:sz w:val="16"/>
          <w:szCs w:val="16"/>
          <w:lang w:val="en-IN"/>
        </w:rPr>
        <w:t> Slower than Naive Bayes, especially for large datasets, as it needs to calculate distances between the new data point and all training points. </w:t>
      </w:r>
    </w:p>
    <w:p w14:paraId="02454AC4" w14:textId="77777777" w:rsidR="00651D59" w:rsidRPr="00651D59" w:rsidRDefault="00651D59" w:rsidP="00094493">
      <w:pPr>
        <w:numPr>
          <w:ilvl w:val="0"/>
          <w:numId w:val="16"/>
        </w:numPr>
        <w:rPr>
          <w:sz w:val="16"/>
          <w:szCs w:val="16"/>
          <w:lang w:val="en-IN"/>
        </w:rPr>
      </w:pPr>
      <w:r w:rsidRPr="00651D59">
        <w:rPr>
          <w:b/>
          <w:bCs/>
          <w:sz w:val="16"/>
          <w:szCs w:val="16"/>
          <w:lang w:val="en-IN"/>
        </w:rPr>
        <w:t>Complexity:</w:t>
      </w:r>
      <w:r w:rsidRPr="00651D59">
        <w:rPr>
          <w:sz w:val="16"/>
          <w:szCs w:val="16"/>
          <w:lang w:val="en-IN"/>
        </w:rPr>
        <w:t> Can model complex, non-linear decision boundaries. </w:t>
      </w:r>
    </w:p>
    <w:p w14:paraId="29DC422D" w14:textId="6D4371AB" w:rsidR="00651D59" w:rsidRPr="00651D59" w:rsidRDefault="00651D59" w:rsidP="00094493">
      <w:pPr>
        <w:numPr>
          <w:ilvl w:val="0"/>
          <w:numId w:val="16"/>
        </w:numPr>
        <w:rPr>
          <w:sz w:val="16"/>
          <w:szCs w:val="16"/>
          <w:lang w:val="en-IN"/>
        </w:rPr>
      </w:pPr>
      <w:r w:rsidRPr="00651D59">
        <w:rPr>
          <w:b/>
          <w:bCs/>
          <w:sz w:val="16"/>
          <w:szCs w:val="16"/>
          <w:lang w:val="en-IN"/>
        </w:rPr>
        <w:t>Applications:</w:t>
      </w:r>
      <w:r w:rsidRPr="00651D59">
        <w:rPr>
          <w:sz w:val="16"/>
          <w:szCs w:val="16"/>
          <w:lang w:val="en-IN"/>
        </w:rPr>
        <w:t> Image recognition, recommendation systems, and fraud detection. </w:t>
      </w:r>
    </w:p>
    <w:p w14:paraId="3E207045" w14:textId="77777777" w:rsidR="0075073F" w:rsidRPr="00651D59" w:rsidRDefault="0075073F" w:rsidP="0075073F">
      <w:pPr>
        <w:rPr>
          <w:sz w:val="18"/>
          <w:szCs w:val="18"/>
        </w:rPr>
      </w:pPr>
    </w:p>
    <w:p w14:paraId="3B3CED5B" w14:textId="05D11287" w:rsidR="0075073F" w:rsidRDefault="00BA2982" w:rsidP="0075073F">
      <w:pPr>
        <w:rPr>
          <w:sz w:val="18"/>
          <w:szCs w:val="18"/>
        </w:rPr>
      </w:pPr>
      <w:r w:rsidRPr="00651D59">
        <w:rPr>
          <w:sz w:val="18"/>
          <w:szCs w:val="18"/>
        </w:rPr>
        <w:t>11.00</w:t>
      </w:r>
      <w:r w:rsidR="0075073F" w:rsidRPr="00651D59">
        <w:rPr>
          <w:sz w:val="18"/>
          <w:szCs w:val="18"/>
        </w:rPr>
        <w:t xml:space="preserve"> PM TO </w:t>
      </w:r>
      <w:r w:rsidRPr="00651D59">
        <w:rPr>
          <w:sz w:val="18"/>
          <w:szCs w:val="18"/>
        </w:rPr>
        <w:t>4.00 AM</w:t>
      </w:r>
    </w:p>
    <w:p w14:paraId="06746607" w14:textId="77777777" w:rsidR="00CE3A84" w:rsidRPr="00651D59" w:rsidRDefault="00CE3A84" w:rsidP="0075073F">
      <w:pPr>
        <w:rPr>
          <w:sz w:val="18"/>
          <w:szCs w:val="18"/>
        </w:rPr>
      </w:pPr>
    </w:p>
    <w:p w14:paraId="2B6A960D" w14:textId="77777777" w:rsidR="0075073F" w:rsidRPr="00CE3A84" w:rsidRDefault="0075073F" w:rsidP="0075073F">
      <w:pPr>
        <w:rPr>
          <w:b/>
          <w:bCs/>
          <w:sz w:val="18"/>
          <w:szCs w:val="18"/>
          <w:u w:val="single"/>
        </w:rPr>
      </w:pPr>
      <w:r w:rsidRPr="00CE3A84">
        <w:rPr>
          <w:b/>
          <w:bCs/>
          <w:sz w:val="18"/>
          <w:szCs w:val="18"/>
          <w:u w:val="single"/>
        </w:rPr>
        <w:t>MODEL SELECTION AND MODEL BUILDING</w:t>
      </w:r>
    </w:p>
    <w:p w14:paraId="27EC5217" w14:textId="77777777" w:rsidR="00651D59" w:rsidRPr="00651D59" w:rsidRDefault="00651D59" w:rsidP="0075073F">
      <w:pPr>
        <w:rPr>
          <w:sz w:val="18"/>
          <w:szCs w:val="18"/>
        </w:rPr>
      </w:pPr>
    </w:p>
    <w:p w14:paraId="55F39A60" w14:textId="77777777" w:rsidR="00651D59" w:rsidRPr="00651D59" w:rsidRDefault="00651D59" w:rsidP="00651D59">
      <w:pPr>
        <w:rPr>
          <w:sz w:val="16"/>
          <w:szCs w:val="16"/>
          <w:lang w:val="en-IN"/>
        </w:rPr>
      </w:pPr>
      <w:r w:rsidRPr="00651D59">
        <w:rPr>
          <w:sz w:val="16"/>
          <w:szCs w:val="16"/>
          <w:lang w:val="en-IN"/>
        </w:rPr>
        <w:t>Model selection and building involve choosing the best statistical model from a set of candidates based on performance criteria, aiming to find a model that accurately fits the data without overfitting. This process includes techniques like variable selection and evaluating model performance. </w:t>
      </w:r>
    </w:p>
    <w:p w14:paraId="7D76335B" w14:textId="77777777" w:rsidR="00651D59" w:rsidRDefault="00651D59" w:rsidP="00651D59">
      <w:pPr>
        <w:rPr>
          <w:sz w:val="16"/>
          <w:szCs w:val="16"/>
          <w:lang w:val="en-IN"/>
        </w:rPr>
      </w:pPr>
      <w:r w:rsidRPr="00651D59">
        <w:rPr>
          <w:sz w:val="16"/>
          <w:szCs w:val="16"/>
          <w:lang w:val="en-IN"/>
        </w:rPr>
        <w:t>Here's a more detailed explanation:</w:t>
      </w:r>
    </w:p>
    <w:p w14:paraId="43759DC3" w14:textId="77777777" w:rsidR="00D67C15" w:rsidRPr="00651D59" w:rsidRDefault="00D67C15" w:rsidP="00651D59">
      <w:pPr>
        <w:rPr>
          <w:sz w:val="16"/>
          <w:szCs w:val="16"/>
          <w:lang w:val="en-IN"/>
        </w:rPr>
      </w:pPr>
    </w:p>
    <w:p w14:paraId="3A9D2C22" w14:textId="77777777" w:rsidR="00651D59" w:rsidRPr="00651D59" w:rsidRDefault="00651D59" w:rsidP="00651D59">
      <w:pPr>
        <w:rPr>
          <w:b/>
          <w:bCs/>
          <w:sz w:val="16"/>
          <w:szCs w:val="16"/>
          <w:u w:val="single"/>
          <w:lang w:val="en-IN"/>
        </w:rPr>
      </w:pPr>
      <w:r w:rsidRPr="00651D59">
        <w:rPr>
          <w:b/>
          <w:bCs/>
          <w:sz w:val="16"/>
          <w:szCs w:val="16"/>
          <w:u w:val="single"/>
          <w:lang w:val="en-IN"/>
        </w:rPr>
        <w:t>What is Model Selection?</w:t>
      </w:r>
    </w:p>
    <w:p w14:paraId="3AB2FAC7" w14:textId="77777777" w:rsidR="00651D59" w:rsidRPr="00651D59" w:rsidRDefault="00651D59" w:rsidP="00094493">
      <w:pPr>
        <w:numPr>
          <w:ilvl w:val="0"/>
          <w:numId w:val="17"/>
        </w:numPr>
        <w:rPr>
          <w:sz w:val="16"/>
          <w:szCs w:val="16"/>
          <w:lang w:val="en-IN"/>
        </w:rPr>
      </w:pPr>
      <w:r w:rsidRPr="00651D59">
        <w:rPr>
          <w:sz w:val="16"/>
          <w:szCs w:val="16"/>
          <w:lang w:val="en-IN"/>
        </w:rPr>
        <w:t>Model selection is the process of choosing the most appropriate statistical model from a set of potential models. </w:t>
      </w:r>
    </w:p>
    <w:p w14:paraId="7F4B89BE" w14:textId="77777777" w:rsidR="00651D59" w:rsidRPr="00651D59" w:rsidRDefault="00651D59" w:rsidP="00094493">
      <w:pPr>
        <w:numPr>
          <w:ilvl w:val="0"/>
          <w:numId w:val="17"/>
        </w:numPr>
        <w:rPr>
          <w:sz w:val="16"/>
          <w:szCs w:val="16"/>
          <w:lang w:val="en-IN"/>
        </w:rPr>
      </w:pPr>
      <w:r w:rsidRPr="00651D59">
        <w:rPr>
          <w:sz w:val="16"/>
          <w:szCs w:val="16"/>
          <w:lang w:val="en-IN"/>
        </w:rPr>
        <w:t>In the context of machine learning and statistical analysis, it involves selecting a model that best fits the data and generalizes well to unseen data. </w:t>
      </w:r>
    </w:p>
    <w:p w14:paraId="0FF03BFB" w14:textId="77777777" w:rsidR="00651D59" w:rsidRPr="00651D59" w:rsidRDefault="00651D59" w:rsidP="00094493">
      <w:pPr>
        <w:numPr>
          <w:ilvl w:val="0"/>
          <w:numId w:val="17"/>
        </w:numPr>
        <w:rPr>
          <w:sz w:val="16"/>
          <w:szCs w:val="16"/>
          <w:lang w:val="en-IN"/>
        </w:rPr>
      </w:pPr>
      <w:r w:rsidRPr="00651D59">
        <w:rPr>
          <w:sz w:val="16"/>
          <w:szCs w:val="16"/>
          <w:lang w:val="en-IN"/>
        </w:rPr>
        <w:t>The goal is to find a balance between model complexity and predictive accuracy, avoiding overfitting (a model that performs well on the training data but poorly on new data). </w:t>
      </w:r>
    </w:p>
    <w:p w14:paraId="0E39CCB3" w14:textId="77777777" w:rsidR="00651D59" w:rsidRPr="00651D59" w:rsidRDefault="00651D59" w:rsidP="00094493">
      <w:pPr>
        <w:numPr>
          <w:ilvl w:val="0"/>
          <w:numId w:val="17"/>
        </w:numPr>
        <w:rPr>
          <w:sz w:val="16"/>
          <w:szCs w:val="16"/>
          <w:lang w:val="en-IN"/>
        </w:rPr>
      </w:pPr>
      <w:r w:rsidRPr="00651D59">
        <w:rPr>
          <w:sz w:val="16"/>
          <w:szCs w:val="16"/>
          <w:lang w:val="en-IN"/>
        </w:rPr>
        <w:t>Model selection can also involve designing experiments to collect data that is well-suited for the problem of model selection. </w:t>
      </w:r>
    </w:p>
    <w:p w14:paraId="5A6EB190" w14:textId="77777777" w:rsidR="00651D59" w:rsidRPr="00651D59" w:rsidRDefault="00651D59" w:rsidP="00651D59">
      <w:pPr>
        <w:rPr>
          <w:b/>
          <w:bCs/>
          <w:sz w:val="16"/>
          <w:szCs w:val="16"/>
          <w:u w:val="single"/>
          <w:lang w:val="en-IN"/>
        </w:rPr>
      </w:pPr>
      <w:r w:rsidRPr="00651D59">
        <w:rPr>
          <w:b/>
          <w:bCs/>
          <w:sz w:val="16"/>
          <w:szCs w:val="16"/>
          <w:u w:val="single"/>
          <w:lang w:val="en-IN"/>
        </w:rPr>
        <w:t>What is Model Building?</w:t>
      </w:r>
    </w:p>
    <w:p w14:paraId="639EC68A" w14:textId="77777777" w:rsidR="00651D59" w:rsidRPr="00651D59" w:rsidRDefault="00651D59" w:rsidP="00094493">
      <w:pPr>
        <w:numPr>
          <w:ilvl w:val="0"/>
          <w:numId w:val="18"/>
        </w:numPr>
        <w:rPr>
          <w:sz w:val="16"/>
          <w:szCs w:val="16"/>
          <w:lang w:val="en-IN"/>
        </w:rPr>
      </w:pPr>
      <w:r w:rsidRPr="00651D59">
        <w:rPr>
          <w:sz w:val="16"/>
          <w:szCs w:val="16"/>
          <w:lang w:val="en-IN"/>
        </w:rPr>
        <w:t>Model building is the process of developing a model that accurately describes the relationship between variables. </w:t>
      </w:r>
    </w:p>
    <w:p w14:paraId="5D33852E" w14:textId="77777777" w:rsidR="00651D59" w:rsidRPr="00651D59" w:rsidRDefault="00651D59" w:rsidP="00094493">
      <w:pPr>
        <w:numPr>
          <w:ilvl w:val="0"/>
          <w:numId w:val="18"/>
        </w:numPr>
        <w:rPr>
          <w:sz w:val="16"/>
          <w:szCs w:val="16"/>
          <w:lang w:val="en-IN"/>
        </w:rPr>
      </w:pPr>
      <w:r w:rsidRPr="00651D59">
        <w:rPr>
          <w:sz w:val="16"/>
          <w:szCs w:val="16"/>
          <w:lang w:val="en-IN"/>
        </w:rPr>
        <w:t>It involves identifying relevant variables, determining the form of the relationship (e.g., linear or non-linear), and selecting appropriate model parameters. </w:t>
      </w:r>
    </w:p>
    <w:p w14:paraId="1C8928E1" w14:textId="77777777" w:rsidR="00651D59" w:rsidRPr="00651D59" w:rsidRDefault="00651D59" w:rsidP="00094493">
      <w:pPr>
        <w:numPr>
          <w:ilvl w:val="0"/>
          <w:numId w:val="18"/>
        </w:numPr>
        <w:rPr>
          <w:sz w:val="16"/>
          <w:szCs w:val="16"/>
          <w:lang w:val="en-IN"/>
        </w:rPr>
      </w:pPr>
      <w:r w:rsidRPr="00651D59">
        <w:rPr>
          <w:sz w:val="16"/>
          <w:szCs w:val="16"/>
          <w:lang w:val="en-IN"/>
        </w:rPr>
        <w:t>In regression analysis, model building aims to create a model that can predict the value of a dependent variable based on the values of independent variables. </w:t>
      </w:r>
    </w:p>
    <w:p w14:paraId="54F1FA2E" w14:textId="77777777" w:rsidR="00651D59" w:rsidRPr="00651D59" w:rsidRDefault="00651D59" w:rsidP="00094493">
      <w:pPr>
        <w:numPr>
          <w:ilvl w:val="0"/>
          <w:numId w:val="18"/>
        </w:numPr>
        <w:rPr>
          <w:sz w:val="16"/>
          <w:szCs w:val="16"/>
          <w:lang w:val="en-IN"/>
        </w:rPr>
      </w:pPr>
      <w:r w:rsidRPr="00651D59">
        <w:rPr>
          <w:sz w:val="16"/>
          <w:szCs w:val="16"/>
          <w:lang w:val="en-IN"/>
        </w:rPr>
        <w:t>Model building is an iterative process, where the model is refined and improved based on data analysis and evaluation. </w:t>
      </w:r>
    </w:p>
    <w:p w14:paraId="0FE28245" w14:textId="77777777" w:rsidR="00A00495" w:rsidRDefault="00A00495" w:rsidP="00651D59">
      <w:pPr>
        <w:rPr>
          <w:sz w:val="16"/>
          <w:szCs w:val="16"/>
          <w:lang w:val="en-IN"/>
        </w:rPr>
      </w:pPr>
    </w:p>
    <w:p w14:paraId="6217AAA0" w14:textId="66777579" w:rsidR="00651D59" w:rsidRPr="00651D59" w:rsidRDefault="00651D59" w:rsidP="00651D59">
      <w:pPr>
        <w:rPr>
          <w:sz w:val="16"/>
          <w:szCs w:val="16"/>
          <w:lang w:val="en-IN"/>
        </w:rPr>
      </w:pPr>
      <w:r w:rsidRPr="00651D59">
        <w:rPr>
          <w:b/>
          <w:bCs/>
          <w:sz w:val="16"/>
          <w:szCs w:val="16"/>
          <w:u w:val="single"/>
          <w:lang w:val="en-IN"/>
        </w:rPr>
        <w:t>Key Concepts in Model Selection and Building</w:t>
      </w:r>
      <w:r w:rsidRPr="00651D59">
        <w:rPr>
          <w:sz w:val="16"/>
          <w:szCs w:val="16"/>
          <w:lang w:val="en-IN"/>
        </w:rPr>
        <w:t>:</w:t>
      </w:r>
    </w:p>
    <w:p w14:paraId="40F995E4" w14:textId="77777777" w:rsidR="00651D59" w:rsidRPr="00651D59" w:rsidRDefault="00651D59" w:rsidP="00094493">
      <w:pPr>
        <w:numPr>
          <w:ilvl w:val="0"/>
          <w:numId w:val="19"/>
        </w:numPr>
        <w:rPr>
          <w:sz w:val="16"/>
          <w:szCs w:val="16"/>
          <w:lang w:val="en-IN"/>
        </w:rPr>
      </w:pPr>
      <w:r w:rsidRPr="00651D59">
        <w:rPr>
          <w:b/>
          <w:bCs/>
          <w:sz w:val="16"/>
          <w:szCs w:val="16"/>
          <w:lang w:val="en-IN"/>
        </w:rPr>
        <w:t>Overfitting:</w:t>
      </w:r>
      <w:r w:rsidRPr="00651D59">
        <w:rPr>
          <w:sz w:val="16"/>
          <w:szCs w:val="16"/>
          <w:lang w:val="en-IN"/>
        </w:rPr>
        <w:t> A model that fits the training data too closely, including noise and irrelevant details, resulting in poor generalization to new data. </w:t>
      </w:r>
    </w:p>
    <w:p w14:paraId="41F81688" w14:textId="77777777" w:rsidR="00651D59" w:rsidRPr="00651D59" w:rsidRDefault="00651D59" w:rsidP="00094493">
      <w:pPr>
        <w:numPr>
          <w:ilvl w:val="0"/>
          <w:numId w:val="19"/>
        </w:numPr>
        <w:rPr>
          <w:sz w:val="16"/>
          <w:szCs w:val="16"/>
          <w:lang w:val="en-IN"/>
        </w:rPr>
      </w:pPr>
      <w:r w:rsidRPr="00651D59">
        <w:rPr>
          <w:b/>
          <w:bCs/>
          <w:sz w:val="16"/>
          <w:szCs w:val="16"/>
          <w:lang w:val="en-IN"/>
        </w:rPr>
        <w:t>Underfitting:</w:t>
      </w:r>
      <w:r w:rsidRPr="00651D59">
        <w:rPr>
          <w:sz w:val="16"/>
          <w:szCs w:val="16"/>
          <w:lang w:val="en-IN"/>
        </w:rPr>
        <w:t> A model that is too simple and fails to capture the underlying patterns in the data, resulting in poor performance on both training and new data. </w:t>
      </w:r>
    </w:p>
    <w:p w14:paraId="65853CEA" w14:textId="77777777" w:rsidR="00651D59" w:rsidRPr="00651D59" w:rsidRDefault="00651D59" w:rsidP="00094493">
      <w:pPr>
        <w:numPr>
          <w:ilvl w:val="0"/>
          <w:numId w:val="19"/>
        </w:numPr>
        <w:rPr>
          <w:sz w:val="16"/>
          <w:szCs w:val="16"/>
          <w:lang w:val="en-IN"/>
        </w:rPr>
      </w:pPr>
      <w:r w:rsidRPr="00651D59">
        <w:rPr>
          <w:b/>
          <w:bCs/>
          <w:sz w:val="16"/>
          <w:szCs w:val="16"/>
          <w:lang w:val="en-IN"/>
        </w:rPr>
        <w:t>Generalization:</w:t>
      </w:r>
      <w:r w:rsidRPr="00651D59">
        <w:rPr>
          <w:sz w:val="16"/>
          <w:szCs w:val="16"/>
          <w:lang w:val="en-IN"/>
        </w:rPr>
        <w:t> The ability of a model to perform well on new, unseen data. </w:t>
      </w:r>
    </w:p>
    <w:p w14:paraId="437ED139" w14:textId="77777777" w:rsidR="00651D59" w:rsidRPr="00651D59" w:rsidRDefault="00651D59" w:rsidP="00094493">
      <w:pPr>
        <w:numPr>
          <w:ilvl w:val="0"/>
          <w:numId w:val="19"/>
        </w:numPr>
        <w:rPr>
          <w:sz w:val="16"/>
          <w:szCs w:val="16"/>
          <w:lang w:val="en-IN"/>
        </w:rPr>
      </w:pPr>
      <w:r w:rsidRPr="00651D59">
        <w:rPr>
          <w:b/>
          <w:bCs/>
          <w:sz w:val="16"/>
          <w:szCs w:val="16"/>
          <w:lang w:val="en-IN"/>
        </w:rPr>
        <w:t>Model Complexity:</w:t>
      </w:r>
      <w:r w:rsidRPr="00651D59">
        <w:rPr>
          <w:sz w:val="16"/>
          <w:szCs w:val="16"/>
          <w:lang w:val="en-IN"/>
        </w:rPr>
        <w:t> The number of parameters or variables in a model. </w:t>
      </w:r>
    </w:p>
    <w:p w14:paraId="732D46FA" w14:textId="77777777" w:rsidR="00651D59" w:rsidRPr="00651D59" w:rsidRDefault="00651D59" w:rsidP="00094493">
      <w:pPr>
        <w:numPr>
          <w:ilvl w:val="0"/>
          <w:numId w:val="19"/>
        </w:numPr>
        <w:rPr>
          <w:sz w:val="16"/>
          <w:szCs w:val="16"/>
          <w:lang w:val="en-IN"/>
        </w:rPr>
      </w:pPr>
      <w:r w:rsidRPr="00651D59">
        <w:rPr>
          <w:b/>
          <w:bCs/>
          <w:sz w:val="16"/>
          <w:szCs w:val="16"/>
          <w:lang w:val="en-IN"/>
        </w:rPr>
        <w:t>Resampling Methods:</w:t>
      </w:r>
      <w:r w:rsidRPr="00651D59">
        <w:rPr>
          <w:sz w:val="16"/>
          <w:szCs w:val="16"/>
          <w:lang w:val="en-IN"/>
        </w:rPr>
        <w:t> Techniques like cross-validation and bootstrapping that are used to estimate the performance of a model on unseen data. </w:t>
      </w:r>
    </w:p>
    <w:p w14:paraId="2B08EBC5" w14:textId="77777777" w:rsidR="00651D59" w:rsidRPr="00651D59" w:rsidRDefault="00651D59" w:rsidP="00094493">
      <w:pPr>
        <w:numPr>
          <w:ilvl w:val="0"/>
          <w:numId w:val="19"/>
        </w:numPr>
        <w:rPr>
          <w:sz w:val="16"/>
          <w:szCs w:val="16"/>
          <w:lang w:val="en-IN"/>
        </w:rPr>
      </w:pPr>
      <w:r w:rsidRPr="00651D59">
        <w:rPr>
          <w:b/>
          <w:bCs/>
          <w:sz w:val="16"/>
          <w:szCs w:val="16"/>
          <w:lang w:val="en-IN"/>
        </w:rPr>
        <w:t>Variable Selection:</w:t>
      </w:r>
      <w:r w:rsidRPr="00651D59">
        <w:rPr>
          <w:sz w:val="16"/>
          <w:szCs w:val="16"/>
          <w:lang w:val="en-IN"/>
        </w:rPr>
        <w:t> The process of choosing the most relevant variables to include in a model. </w:t>
      </w:r>
    </w:p>
    <w:p w14:paraId="10499D4A" w14:textId="77777777" w:rsidR="00651D59" w:rsidRPr="00651D59" w:rsidRDefault="00651D59" w:rsidP="00094493">
      <w:pPr>
        <w:numPr>
          <w:ilvl w:val="0"/>
          <w:numId w:val="19"/>
        </w:numPr>
        <w:rPr>
          <w:sz w:val="16"/>
          <w:szCs w:val="16"/>
          <w:lang w:val="en-IN"/>
        </w:rPr>
      </w:pPr>
      <w:r w:rsidRPr="00651D59">
        <w:rPr>
          <w:b/>
          <w:bCs/>
          <w:sz w:val="16"/>
          <w:szCs w:val="16"/>
          <w:lang w:val="en-IN"/>
        </w:rPr>
        <w:t>Model Evaluation:</w:t>
      </w:r>
      <w:r w:rsidRPr="00651D59">
        <w:rPr>
          <w:sz w:val="16"/>
          <w:szCs w:val="16"/>
          <w:lang w:val="en-IN"/>
        </w:rPr>
        <w:t> Assessing the performance of a model using metrics like accuracy, precision, recall, or F1-score. </w:t>
      </w:r>
    </w:p>
    <w:p w14:paraId="3CC9C6DF" w14:textId="77777777" w:rsidR="009169A7" w:rsidRDefault="009169A7" w:rsidP="00651D59">
      <w:pPr>
        <w:rPr>
          <w:sz w:val="16"/>
          <w:szCs w:val="16"/>
          <w:lang w:val="en-IN"/>
        </w:rPr>
      </w:pPr>
    </w:p>
    <w:p w14:paraId="7323E69D" w14:textId="5F5E3951" w:rsidR="00651D59" w:rsidRPr="00651D59" w:rsidRDefault="00651D59" w:rsidP="00651D59">
      <w:pPr>
        <w:rPr>
          <w:sz w:val="16"/>
          <w:szCs w:val="16"/>
          <w:lang w:val="en-IN"/>
        </w:rPr>
      </w:pPr>
      <w:r w:rsidRPr="00651D59">
        <w:rPr>
          <w:b/>
          <w:bCs/>
          <w:sz w:val="16"/>
          <w:szCs w:val="16"/>
          <w:u w:val="single"/>
          <w:lang w:val="en-IN"/>
        </w:rPr>
        <w:t>Common Model Selection Techniques</w:t>
      </w:r>
      <w:r w:rsidRPr="00651D59">
        <w:rPr>
          <w:sz w:val="16"/>
          <w:szCs w:val="16"/>
          <w:lang w:val="en-IN"/>
        </w:rPr>
        <w:t>:</w:t>
      </w:r>
    </w:p>
    <w:p w14:paraId="6254BA15" w14:textId="58701839" w:rsidR="00651D59" w:rsidRPr="00651D59" w:rsidRDefault="00651D59" w:rsidP="00094493">
      <w:pPr>
        <w:numPr>
          <w:ilvl w:val="0"/>
          <w:numId w:val="20"/>
        </w:numPr>
        <w:rPr>
          <w:sz w:val="16"/>
          <w:szCs w:val="16"/>
          <w:lang w:val="en-IN"/>
        </w:rPr>
      </w:pPr>
      <w:r w:rsidRPr="00651D59">
        <w:rPr>
          <w:b/>
          <w:bCs/>
          <w:sz w:val="16"/>
          <w:szCs w:val="16"/>
          <w:lang w:val="en-IN"/>
        </w:rPr>
        <w:t>Train/Test Split:</w:t>
      </w:r>
      <w:r w:rsidR="009169A7">
        <w:rPr>
          <w:sz w:val="16"/>
          <w:szCs w:val="16"/>
          <w:lang w:val="en-IN"/>
        </w:rPr>
        <w:t xml:space="preserve"> </w:t>
      </w:r>
      <w:r w:rsidRPr="00651D59">
        <w:rPr>
          <w:sz w:val="16"/>
          <w:szCs w:val="16"/>
          <w:lang w:val="en-IN"/>
        </w:rPr>
        <w:t>Splitting the data into training and testing sets to evaluate the model's performance on unseen data. </w:t>
      </w:r>
    </w:p>
    <w:p w14:paraId="59DC8087" w14:textId="38BC1B98" w:rsidR="00651D59" w:rsidRPr="00651D59" w:rsidRDefault="00651D59" w:rsidP="00094493">
      <w:pPr>
        <w:numPr>
          <w:ilvl w:val="0"/>
          <w:numId w:val="20"/>
        </w:numPr>
        <w:rPr>
          <w:sz w:val="16"/>
          <w:szCs w:val="16"/>
          <w:lang w:val="en-IN"/>
        </w:rPr>
      </w:pPr>
      <w:r w:rsidRPr="00651D59">
        <w:rPr>
          <w:b/>
          <w:bCs/>
          <w:sz w:val="16"/>
          <w:szCs w:val="16"/>
          <w:lang w:val="en-IN"/>
        </w:rPr>
        <w:t>Cross-Validation:</w:t>
      </w:r>
      <w:r w:rsidR="009169A7">
        <w:rPr>
          <w:sz w:val="16"/>
          <w:szCs w:val="16"/>
          <w:lang w:val="en-IN"/>
        </w:rPr>
        <w:t xml:space="preserve"> </w:t>
      </w:r>
      <w:r w:rsidRPr="00651D59">
        <w:rPr>
          <w:sz w:val="16"/>
          <w:szCs w:val="16"/>
          <w:lang w:val="en-IN"/>
        </w:rPr>
        <w:t>A resampling technique that involves splitting the data into multiple folds and using different combinations of folds for training and testing. </w:t>
      </w:r>
    </w:p>
    <w:p w14:paraId="3B4F2B4C" w14:textId="33CC3C90" w:rsidR="00651D59" w:rsidRPr="00651D59" w:rsidRDefault="00651D59" w:rsidP="00094493">
      <w:pPr>
        <w:numPr>
          <w:ilvl w:val="0"/>
          <w:numId w:val="20"/>
        </w:numPr>
        <w:rPr>
          <w:sz w:val="16"/>
          <w:szCs w:val="16"/>
          <w:lang w:val="en-IN"/>
        </w:rPr>
      </w:pPr>
      <w:r w:rsidRPr="00651D59">
        <w:rPr>
          <w:b/>
          <w:bCs/>
          <w:sz w:val="16"/>
          <w:szCs w:val="16"/>
          <w:lang w:val="en-IN"/>
        </w:rPr>
        <w:t>Information Criteria (AIC, BIC):</w:t>
      </w:r>
      <w:r w:rsidR="009169A7">
        <w:rPr>
          <w:sz w:val="16"/>
          <w:szCs w:val="16"/>
          <w:lang w:val="en-IN"/>
        </w:rPr>
        <w:t xml:space="preserve"> </w:t>
      </w:r>
      <w:r w:rsidRPr="00651D59">
        <w:rPr>
          <w:sz w:val="16"/>
          <w:szCs w:val="16"/>
          <w:lang w:val="en-IN"/>
        </w:rPr>
        <w:t>Statistical measures that penalize model complexity, helping to choose the model that best balances fit and complexity. </w:t>
      </w:r>
    </w:p>
    <w:p w14:paraId="213EA35A" w14:textId="59362B2F" w:rsidR="00651D59" w:rsidRPr="00651D59" w:rsidRDefault="00651D59" w:rsidP="00094493">
      <w:pPr>
        <w:numPr>
          <w:ilvl w:val="0"/>
          <w:numId w:val="20"/>
        </w:numPr>
        <w:rPr>
          <w:sz w:val="16"/>
          <w:szCs w:val="16"/>
          <w:lang w:val="en-IN"/>
        </w:rPr>
      </w:pPr>
      <w:r w:rsidRPr="00651D59">
        <w:rPr>
          <w:b/>
          <w:bCs/>
          <w:sz w:val="16"/>
          <w:szCs w:val="16"/>
          <w:lang w:val="en-IN"/>
        </w:rPr>
        <w:t>Forward Selection/Backward Elimination:</w:t>
      </w:r>
      <w:r w:rsidR="009169A7">
        <w:rPr>
          <w:sz w:val="16"/>
          <w:szCs w:val="16"/>
          <w:lang w:val="en-IN"/>
        </w:rPr>
        <w:t xml:space="preserve"> </w:t>
      </w:r>
      <w:r w:rsidRPr="00651D59">
        <w:rPr>
          <w:sz w:val="16"/>
          <w:szCs w:val="16"/>
          <w:lang w:val="en-IN"/>
        </w:rPr>
        <w:t>Stepwise methods for adding or removing variables from a model based on their statistical significance. </w:t>
      </w:r>
    </w:p>
    <w:p w14:paraId="50CAE026" w14:textId="7F3BBCFC" w:rsidR="00651D59" w:rsidRPr="00651D59" w:rsidRDefault="00651D59" w:rsidP="00094493">
      <w:pPr>
        <w:numPr>
          <w:ilvl w:val="0"/>
          <w:numId w:val="20"/>
        </w:numPr>
        <w:rPr>
          <w:sz w:val="16"/>
          <w:szCs w:val="16"/>
          <w:lang w:val="en-IN"/>
        </w:rPr>
      </w:pPr>
      <w:r w:rsidRPr="00651D59">
        <w:rPr>
          <w:b/>
          <w:bCs/>
          <w:sz w:val="16"/>
          <w:szCs w:val="16"/>
          <w:lang w:val="en-IN"/>
        </w:rPr>
        <w:t>Regularization:</w:t>
      </w:r>
      <w:r w:rsidR="009169A7">
        <w:rPr>
          <w:sz w:val="16"/>
          <w:szCs w:val="16"/>
          <w:lang w:val="en-IN"/>
        </w:rPr>
        <w:t xml:space="preserve"> </w:t>
      </w:r>
      <w:r w:rsidRPr="00651D59">
        <w:rPr>
          <w:sz w:val="16"/>
          <w:szCs w:val="16"/>
          <w:lang w:val="en-IN"/>
        </w:rPr>
        <w:t>Techniques like L1 and L2 regularization that penalize complex models, helping to prevent overfitting. </w:t>
      </w:r>
    </w:p>
    <w:p w14:paraId="47DA9A88" w14:textId="77777777" w:rsidR="009169A7" w:rsidRDefault="009169A7" w:rsidP="00651D59">
      <w:pPr>
        <w:rPr>
          <w:sz w:val="16"/>
          <w:szCs w:val="16"/>
          <w:lang w:val="en-IN"/>
        </w:rPr>
      </w:pPr>
    </w:p>
    <w:p w14:paraId="1205FA08" w14:textId="31CE0676" w:rsidR="00651D59" w:rsidRPr="00651D59" w:rsidRDefault="00651D59" w:rsidP="00651D59">
      <w:pPr>
        <w:rPr>
          <w:sz w:val="16"/>
          <w:szCs w:val="16"/>
          <w:lang w:val="en-IN"/>
        </w:rPr>
      </w:pPr>
      <w:r w:rsidRPr="00651D59">
        <w:rPr>
          <w:b/>
          <w:bCs/>
          <w:sz w:val="16"/>
          <w:szCs w:val="16"/>
          <w:u w:val="single"/>
          <w:lang w:val="en-IN"/>
        </w:rPr>
        <w:t>Factors to Consider When Selecting a Model</w:t>
      </w:r>
      <w:r w:rsidRPr="00651D59">
        <w:rPr>
          <w:sz w:val="16"/>
          <w:szCs w:val="16"/>
          <w:lang w:val="en-IN"/>
        </w:rPr>
        <w:t>:</w:t>
      </w:r>
    </w:p>
    <w:p w14:paraId="0A55D1C9" w14:textId="77777777" w:rsidR="00651D59" w:rsidRPr="00651D59" w:rsidRDefault="00651D59" w:rsidP="00094493">
      <w:pPr>
        <w:numPr>
          <w:ilvl w:val="0"/>
          <w:numId w:val="21"/>
        </w:numPr>
        <w:rPr>
          <w:sz w:val="16"/>
          <w:szCs w:val="16"/>
          <w:lang w:val="en-IN"/>
        </w:rPr>
      </w:pPr>
      <w:r w:rsidRPr="00651D59">
        <w:rPr>
          <w:b/>
          <w:bCs/>
          <w:sz w:val="16"/>
          <w:szCs w:val="16"/>
          <w:lang w:val="en-IN"/>
        </w:rPr>
        <w:t>Data Characteristics:</w:t>
      </w:r>
      <w:r w:rsidRPr="00651D59">
        <w:rPr>
          <w:sz w:val="16"/>
          <w:szCs w:val="16"/>
          <w:lang w:val="en-IN"/>
        </w:rPr>
        <w:t> The type of data, the number of observations, and the presence of outliers.</w:t>
      </w:r>
    </w:p>
    <w:p w14:paraId="195DCD6F" w14:textId="77777777" w:rsidR="00651D59" w:rsidRPr="00651D59" w:rsidRDefault="00651D59" w:rsidP="00094493">
      <w:pPr>
        <w:numPr>
          <w:ilvl w:val="0"/>
          <w:numId w:val="21"/>
        </w:numPr>
        <w:rPr>
          <w:sz w:val="16"/>
          <w:szCs w:val="16"/>
          <w:lang w:val="en-IN"/>
        </w:rPr>
      </w:pPr>
      <w:r w:rsidRPr="00651D59">
        <w:rPr>
          <w:b/>
          <w:bCs/>
          <w:sz w:val="16"/>
          <w:szCs w:val="16"/>
          <w:lang w:val="en-IN"/>
        </w:rPr>
        <w:t>Problem Complexity:</w:t>
      </w:r>
      <w:r w:rsidRPr="00651D59">
        <w:rPr>
          <w:sz w:val="16"/>
          <w:szCs w:val="16"/>
          <w:lang w:val="en-IN"/>
        </w:rPr>
        <w:t> The complexity of the problem and the relationships between variables.</w:t>
      </w:r>
    </w:p>
    <w:p w14:paraId="3E9EE4C1" w14:textId="77777777" w:rsidR="00651D59" w:rsidRPr="00651D59" w:rsidRDefault="00651D59" w:rsidP="00094493">
      <w:pPr>
        <w:numPr>
          <w:ilvl w:val="0"/>
          <w:numId w:val="21"/>
        </w:numPr>
        <w:rPr>
          <w:sz w:val="16"/>
          <w:szCs w:val="16"/>
          <w:lang w:val="en-IN"/>
        </w:rPr>
      </w:pPr>
      <w:r w:rsidRPr="00651D59">
        <w:rPr>
          <w:b/>
          <w:bCs/>
          <w:sz w:val="16"/>
          <w:szCs w:val="16"/>
          <w:lang w:val="en-IN"/>
        </w:rPr>
        <w:lastRenderedPageBreak/>
        <w:t>Model Assumptions:</w:t>
      </w:r>
      <w:r w:rsidRPr="00651D59">
        <w:rPr>
          <w:sz w:val="16"/>
          <w:szCs w:val="16"/>
          <w:lang w:val="en-IN"/>
        </w:rPr>
        <w:t> The assumptions that the model makes about the data and the relationships between variables.</w:t>
      </w:r>
    </w:p>
    <w:p w14:paraId="70BA9A40" w14:textId="77777777" w:rsidR="00651D59" w:rsidRPr="00651D59" w:rsidRDefault="00651D59" w:rsidP="00094493">
      <w:pPr>
        <w:numPr>
          <w:ilvl w:val="0"/>
          <w:numId w:val="21"/>
        </w:numPr>
        <w:rPr>
          <w:sz w:val="16"/>
          <w:szCs w:val="16"/>
          <w:lang w:val="en-IN"/>
        </w:rPr>
      </w:pPr>
      <w:r w:rsidRPr="00651D59">
        <w:rPr>
          <w:b/>
          <w:bCs/>
          <w:sz w:val="16"/>
          <w:szCs w:val="16"/>
          <w:lang w:val="en-IN"/>
        </w:rPr>
        <w:t>Interpretability:</w:t>
      </w:r>
      <w:r w:rsidRPr="00651D59">
        <w:rPr>
          <w:sz w:val="16"/>
          <w:szCs w:val="16"/>
          <w:lang w:val="en-IN"/>
        </w:rPr>
        <w:t> The ease with which the model's results can be understood and explained.</w:t>
      </w:r>
    </w:p>
    <w:p w14:paraId="41BC76CC" w14:textId="77777777" w:rsidR="00651D59" w:rsidRPr="00651D59" w:rsidRDefault="00651D59" w:rsidP="00094493">
      <w:pPr>
        <w:numPr>
          <w:ilvl w:val="0"/>
          <w:numId w:val="21"/>
        </w:numPr>
        <w:rPr>
          <w:sz w:val="16"/>
          <w:szCs w:val="16"/>
          <w:lang w:val="en-IN"/>
        </w:rPr>
      </w:pPr>
      <w:r w:rsidRPr="00651D59">
        <w:rPr>
          <w:b/>
          <w:bCs/>
          <w:sz w:val="16"/>
          <w:szCs w:val="16"/>
          <w:lang w:val="en-IN"/>
        </w:rPr>
        <w:t>Computational Resources:</w:t>
      </w:r>
      <w:r w:rsidRPr="00651D59">
        <w:rPr>
          <w:sz w:val="16"/>
          <w:szCs w:val="16"/>
          <w:lang w:val="en-IN"/>
        </w:rPr>
        <w:t> The computational resources required to train and evaluate the model. </w:t>
      </w:r>
    </w:p>
    <w:p w14:paraId="330B356F" w14:textId="77777777" w:rsidR="0075073F" w:rsidRDefault="0075073F" w:rsidP="0075073F">
      <w:pPr>
        <w:rPr>
          <w:sz w:val="16"/>
          <w:szCs w:val="16"/>
        </w:rPr>
      </w:pPr>
    </w:p>
    <w:p w14:paraId="2B273B37" w14:textId="77777777" w:rsidR="00454F24" w:rsidRDefault="00454F24" w:rsidP="0075073F">
      <w:pPr>
        <w:rPr>
          <w:sz w:val="16"/>
          <w:szCs w:val="16"/>
        </w:rPr>
      </w:pPr>
    </w:p>
    <w:p w14:paraId="6FDE407E" w14:textId="392A9C16" w:rsidR="00454F24" w:rsidRPr="00454F24" w:rsidRDefault="00454F24" w:rsidP="0075073F">
      <w:pPr>
        <w:rPr>
          <w:b/>
          <w:bCs/>
          <w:sz w:val="16"/>
          <w:szCs w:val="16"/>
        </w:rPr>
      </w:pPr>
      <w:r w:rsidRPr="00454F24">
        <w:rPr>
          <w:b/>
          <w:bCs/>
          <w:sz w:val="16"/>
          <w:szCs w:val="16"/>
        </w:rPr>
        <w:t>16/03/25</w:t>
      </w:r>
    </w:p>
    <w:p w14:paraId="379DC2C5" w14:textId="40C065DD" w:rsidR="0075073F" w:rsidRPr="00454F24" w:rsidRDefault="0075073F" w:rsidP="0075073F">
      <w:pPr>
        <w:rPr>
          <w:sz w:val="16"/>
          <w:szCs w:val="16"/>
        </w:rPr>
      </w:pPr>
      <w:r w:rsidRPr="00454F24">
        <w:rPr>
          <w:sz w:val="16"/>
          <w:szCs w:val="16"/>
        </w:rPr>
        <w:t>12:30 AM TO 4:30 AM</w:t>
      </w:r>
    </w:p>
    <w:p w14:paraId="3A45D73C" w14:textId="787CC3BE" w:rsidR="0075073F" w:rsidRDefault="0075073F" w:rsidP="0075073F">
      <w:pPr>
        <w:rPr>
          <w:sz w:val="16"/>
          <w:szCs w:val="16"/>
        </w:rPr>
      </w:pPr>
      <w:r w:rsidRPr="00454F24">
        <w:rPr>
          <w:sz w:val="16"/>
          <w:szCs w:val="16"/>
        </w:rPr>
        <w:t xml:space="preserve">PHASE 1 PROJECT CODE </w:t>
      </w:r>
      <w:r w:rsidR="00454F24">
        <w:rPr>
          <w:sz w:val="16"/>
          <w:szCs w:val="16"/>
        </w:rPr>
        <w:t>IMPLEMENTATION</w:t>
      </w:r>
    </w:p>
    <w:p w14:paraId="45A59FF7" w14:textId="04AAA6B9" w:rsidR="00454F24" w:rsidRDefault="00454F24" w:rsidP="0075073F">
      <w:pPr>
        <w:rPr>
          <w:b/>
          <w:bCs/>
          <w:sz w:val="16"/>
          <w:szCs w:val="16"/>
        </w:rPr>
      </w:pPr>
      <w:r w:rsidRPr="00454F24">
        <w:rPr>
          <w:b/>
          <w:bCs/>
          <w:sz w:val="16"/>
          <w:szCs w:val="16"/>
        </w:rPr>
        <w:t>PROBLEM STATEMENT</w:t>
      </w:r>
      <w:r>
        <w:rPr>
          <w:b/>
          <w:bCs/>
          <w:sz w:val="16"/>
          <w:szCs w:val="16"/>
        </w:rPr>
        <w:t xml:space="preserve"> </w:t>
      </w:r>
      <w:proofErr w:type="gramStart"/>
      <w:r>
        <w:rPr>
          <w:b/>
          <w:bCs/>
          <w:sz w:val="16"/>
          <w:szCs w:val="16"/>
        </w:rPr>
        <w:t xml:space="preserve">– </w:t>
      </w:r>
      <w:r w:rsidR="005E4E62">
        <w:rPr>
          <w:b/>
          <w:bCs/>
          <w:sz w:val="16"/>
          <w:szCs w:val="16"/>
        </w:rPr>
        <w:t xml:space="preserve"> “</w:t>
      </w:r>
      <w:proofErr w:type="gramEnd"/>
      <w:r w:rsidR="005E4E62">
        <w:rPr>
          <w:b/>
          <w:bCs/>
          <w:sz w:val="16"/>
          <w:szCs w:val="16"/>
        </w:rPr>
        <w:t xml:space="preserve"> </w:t>
      </w:r>
      <w:r w:rsidR="00E34342">
        <w:rPr>
          <w:b/>
          <w:bCs/>
          <w:sz w:val="16"/>
          <w:szCs w:val="16"/>
        </w:rPr>
        <w:t xml:space="preserve">EMOTION DETECTION IN </w:t>
      </w:r>
      <w:proofErr w:type="gramStart"/>
      <w:r w:rsidR="00E34342">
        <w:rPr>
          <w:b/>
          <w:bCs/>
          <w:sz w:val="16"/>
          <w:szCs w:val="16"/>
        </w:rPr>
        <w:t>TEXT</w:t>
      </w:r>
      <w:r w:rsidR="005E4E62">
        <w:rPr>
          <w:b/>
          <w:bCs/>
          <w:sz w:val="16"/>
          <w:szCs w:val="16"/>
        </w:rPr>
        <w:t xml:space="preserve"> ”</w:t>
      </w:r>
      <w:proofErr w:type="gramEnd"/>
    </w:p>
    <w:p w14:paraId="232E54C4" w14:textId="77777777" w:rsidR="00087441" w:rsidRDefault="00087441" w:rsidP="0075073F">
      <w:pPr>
        <w:rPr>
          <w:b/>
          <w:bCs/>
          <w:sz w:val="16"/>
          <w:szCs w:val="16"/>
        </w:rPr>
      </w:pPr>
    </w:p>
    <w:p w14:paraId="6D4CB163" w14:textId="381D7BC5" w:rsidR="00454F24" w:rsidRDefault="00454F24" w:rsidP="0075073F">
      <w:pPr>
        <w:rPr>
          <w:b/>
          <w:bCs/>
          <w:sz w:val="16"/>
          <w:szCs w:val="16"/>
        </w:rPr>
      </w:pPr>
      <w:r>
        <w:rPr>
          <w:b/>
          <w:bCs/>
          <w:sz w:val="16"/>
          <w:szCs w:val="16"/>
        </w:rPr>
        <w:t xml:space="preserve">EXPLAINATION OF PROBLEM </w:t>
      </w:r>
      <w:proofErr w:type="gramStart"/>
      <w:r>
        <w:rPr>
          <w:b/>
          <w:bCs/>
          <w:sz w:val="16"/>
          <w:szCs w:val="16"/>
        </w:rPr>
        <w:t xml:space="preserve">STATEMENT </w:t>
      </w:r>
      <w:r w:rsidR="00087441">
        <w:rPr>
          <w:b/>
          <w:bCs/>
          <w:sz w:val="16"/>
          <w:szCs w:val="16"/>
        </w:rPr>
        <w:t xml:space="preserve"> :</w:t>
      </w:r>
      <w:proofErr w:type="gramEnd"/>
    </w:p>
    <w:p w14:paraId="1703DC26" w14:textId="77777777" w:rsidR="005E4E62" w:rsidRDefault="005E4E62" w:rsidP="0075073F">
      <w:pPr>
        <w:rPr>
          <w:b/>
          <w:bCs/>
          <w:sz w:val="16"/>
          <w:szCs w:val="16"/>
        </w:rPr>
      </w:pPr>
    </w:p>
    <w:p w14:paraId="28694548" w14:textId="4C3095B3" w:rsidR="004233AB" w:rsidRPr="00411756" w:rsidRDefault="005E4E62" w:rsidP="00411756">
      <w:pPr>
        <w:rPr>
          <w:b/>
          <w:bCs/>
          <w:i/>
          <w:iCs/>
          <w:sz w:val="18"/>
          <w:szCs w:val="18"/>
          <w:u w:val="single"/>
          <w:lang w:val="en-IN"/>
        </w:rPr>
      </w:pPr>
      <w:r w:rsidRPr="00411756">
        <w:rPr>
          <w:b/>
          <w:bCs/>
          <w:i/>
          <w:iCs/>
          <w:sz w:val="18"/>
          <w:szCs w:val="18"/>
          <w:u w:val="single"/>
          <w:lang w:val="en-IN"/>
        </w:rPr>
        <w:t>Introduction</w:t>
      </w:r>
    </w:p>
    <w:p w14:paraId="1A9EF62B" w14:textId="77777777" w:rsidR="004233AB" w:rsidRPr="004233AB" w:rsidRDefault="004233AB" w:rsidP="004233AB">
      <w:pPr>
        <w:rPr>
          <w:b/>
          <w:bCs/>
          <w:i/>
          <w:iCs/>
          <w:sz w:val="18"/>
          <w:szCs w:val="18"/>
          <w:lang w:val="en-IN"/>
        </w:rPr>
      </w:pPr>
    </w:p>
    <w:p w14:paraId="768A9566" w14:textId="77777777" w:rsidR="005E4E62" w:rsidRPr="005E4E62" w:rsidRDefault="005E4E62" w:rsidP="005E4E62">
      <w:pPr>
        <w:rPr>
          <w:sz w:val="16"/>
          <w:szCs w:val="16"/>
          <w:lang w:val="en-IN"/>
        </w:rPr>
      </w:pPr>
      <w:r w:rsidRPr="005E4E62">
        <w:rPr>
          <w:sz w:val="16"/>
          <w:szCs w:val="16"/>
          <w:lang w:val="en-IN"/>
        </w:rPr>
        <w:t xml:space="preserve">Emotion detection in text is a Natural Language Processing (NLP) task that involves classifying text into various emotional categories such as happiness, sadness, anger, surprise, etc. This project utilizes machine learning models to </w:t>
      </w:r>
      <w:proofErr w:type="spellStart"/>
      <w:r w:rsidRPr="005E4E62">
        <w:rPr>
          <w:sz w:val="16"/>
          <w:szCs w:val="16"/>
          <w:lang w:val="en-IN"/>
        </w:rPr>
        <w:t>analyze</w:t>
      </w:r>
      <w:proofErr w:type="spellEnd"/>
      <w:r w:rsidRPr="005E4E62">
        <w:rPr>
          <w:sz w:val="16"/>
          <w:szCs w:val="16"/>
          <w:lang w:val="en-IN"/>
        </w:rPr>
        <w:t xml:space="preserve"> textual data and predict emotions.</w:t>
      </w:r>
    </w:p>
    <w:p w14:paraId="3D926DA1" w14:textId="75BF9EDF" w:rsidR="005E4E62" w:rsidRPr="005E4E62" w:rsidRDefault="005E4E62" w:rsidP="005E4E62">
      <w:pPr>
        <w:rPr>
          <w:sz w:val="16"/>
          <w:szCs w:val="16"/>
          <w:lang w:val="en-IN"/>
        </w:rPr>
      </w:pPr>
    </w:p>
    <w:p w14:paraId="358491D4" w14:textId="3A19E2DC" w:rsidR="005E4E62" w:rsidRPr="00411756" w:rsidRDefault="005E4E62" w:rsidP="00411756">
      <w:pPr>
        <w:rPr>
          <w:b/>
          <w:bCs/>
          <w:i/>
          <w:iCs/>
          <w:sz w:val="18"/>
          <w:szCs w:val="18"/>
          <w:u w:val="single"/>
          <w:lang w:val="en-IN"/>
        </w:rPr>
      </w:pPr>
      <w:r w:rsidRPr="00411756">
        <w:rPr>
          <w:b/>
          <w:bCs/>
          <w:i/>
          <w:iCs/>
          <w:sz w:val="18"/>
          <w:szCs w:val="18"/>
          <w:u w:val="single"/>
          <w:lang w:val="en-IN"/>
        </w:rPr>
        <w:t>Project Workflow</w:t>
      </w:r>
    </w:p>
    <w:p w14:paraId="6597A9D5" w14:textId="77777777" w:rsidR="00411756" w:rsidRPr="00411756" w:rsidRDefault="00411756" w:rsidP="00411756">
      <w:pPr>
        <w:rPr>
          <w:b/>
          <w:bCs/>
          <w:i/>
          <w:iCs/>
          <w:sz w:val="18"/>
          <w:szCs w:val="18"/>
          <w:lang w:val="en-IN"/>
        </w:rPr>
      </w:pPr>
    </w:p>
    <w:p w14:paraId="39DB51C6" w14:textId="77777777" w:rsidR="005E4E62" w:rsidRDefault="005E4E62" w:rsidP="005E4E62">
      <w:pPr>
        <w:rPr>
          <w:sz w:val="16"/>
          <w:szCs w:val="16"/>
          <w:lang w:val="en-IN"/>
        </w:rPr>
      </w:pPr>
      <w:r w:rsidRPr="005E4E62">
        <w:rPr>
          <w:sz w:val="16"/>
          <w:szCs w:val="16"/>
          <w:lang w:val="en-IN"/>
        </w:rPr>
        <w:t>The project follows these key steps:</w:t>
      </w:r>
    </w:p>
    <w:p w14:paraId="755AD663" w14:textId="77777777" w:rsidR="00411756" w:rsidRPr="005E4E62" w:rsidRDefault="00411756" w:rsidP="005E4E62">
      <w:pPr>
        <w:rPr>
          <w:sz w:val="16"/>
          <w:szCs w:val="16"/>
          <w:lang w:val="en-IN"/>
        </w:rPr>
      </w:pPr>
    </w:p>
    <w:p w14:paraId="2DDCF804" w14:textId="77777777" w:rsidR="005E4E62" w:rsidRPr="005E4E62" w:rsidRDefault="005E4E62" w:rsidP="005E4E62">
      <w:pPr>
        <w:numPr>
          <w:ilvl w:val="0"/>
          <w:numId w:val="46"/>
        </w:numPr>
        <w:rPr>
          <w:sz w:val="16"/>
          <w:szCs w:val="16"/>
          <w:lang w:val="en-IN"/>
        </w:rPr>
      </w:pPr>
      <w:r w:rsidRPr="005E4E62">
        <w:rPr>
          <w:b/>
          <w:bCs/>
          <w:sz w:val="16"/>
          <w:szCs w:val="16"/>
          <w:lang w:val="en-IN"/>
        </w:rPr>
        <w:t>Data Collection</w:t>
      </w:r>
    </w:p>
    <w:p w14:paraId="11237830" w14:textId="38DC786C" w:rsidR="005E4E62" w:rsidRPr="005E4E62" w:rsidRDefault="005E4E62" w:rsidP="005E4E62">
      <w:pPr>
        <w:numPr>
          <w:ilvl w:val="1"/>
          <w:numId w:val="46"/>
        </w:numPr>
        <w:rPr>
          <w:sz w:val="16"/>
          <w:szCs w:val="16"/>
          <w:lang w:val="en-IN"/>
        </w:rPr>
      </w:pPr>
      <w:r w:rsidRPr="005E4E62">
        <w:rPr>
          <w:sz w:val="16"/>
          <w:szCs w:val="16"/>
          <w:lang w:val="en-IN"/>
        </w:rPr>
        <w:t xml:space="preserve">Gather datasets containing text </w:t>
      </w:r>
      <w:proofErr w:type="spellStart"/>
      <w:r w:rsidRPr="005E4E62">
        <w:rPr>
          <w:sz w:val="16"/>
          <w:szCs w:val="16"/>
          <w:lang w:val="en-IN"/>
        </w:rPr>
        <w:t>labeled</w:t>
      </w:r>
      <w:proofErr w:type="spellEnd"/>
      <w:r w:rsidRPr="005E4E62">
        <w:rPr>
          <w:sz w:val="16"/>
          <w:szCs w:val="16"/>
          <w:lang w:val="en-IN"/>
        </w:rPr>
        <w:t xml:space="preserve"> with emotions</w:t>
      </w:r>
      <w:r w:rsidR="00D10227">
        <w:rPr>
          <w:sz w:val="16"/>
          <w:szCs w:val="16"/>
          <w:lang w:val="en-IN"/>
        </w:rPr>
        <w:t>.</w:t>
      </w:r>
    </w:p>
    <w:p w14:paraId="18C68EE6" w14:textId="77777777" w:rsidR="005E4E62" w:rsidRPr="005E4E62" w:rsidRDefault="005E4E62" w:rsidP="005E4E62">
      <w:pPr>
        <w:numPr>
          <w:ilvl w:val="1"/>
          <w:numId w:val="46"/>
        </w:numPr>
        <w:rPr>
          <w:sz w:val="16"/>
          <w:szCs w:val="16"/>
          <w:lang w:val="en-IN"/>
        </w:rPr>
      </w:pPr>
      <w:r w:rsidRPr="005E4E62">
        <w:rPr>
          <w:sz w:val="16"/>
          <w:szCs w:val="16"/>
          <w:lang w:val="en-IN"/>
        </w:rPr>
        <w:t>Preprocess the data to remove noise.</w:t>
      </w:r>
    </w:p>
    <w:p w14:paraId="1464CFA5" w14:textId="77777777" w:rsidR="005E4E62" w:rsidRPr="005E4E62" w:rsidRDefault="005E4E62" w:rsidP="005E4E62">
      <w:pPr>
        <w:numPr>
          <w:ilvl w:val="0"/>
          <w:numId w:val="46"/>
        </w:numPr>
        <w:rPr>
          <w:sz w:val="16"/>
          <w:szCs w:val="16"/>
          <w:lang w:val="en-IN"/>
        </w:rPr>
      </w:pPr>
      <w:r w:rsidRPr="005E4E62">
        <w:rPr>
          <w:b/>
          <w:bCs/>
          <w:sz w:val="16"/>
          <w:szCs w:val="16"/>
          <w:lang w:val="en-IN"/>
        </w:rPr>
        <w:t>Data Preprocessing</w:t>
      </w:r>
    </w:p>
    <w:p w14:paraId="7A7EA85B" w14:textId="77777777" w:rsidR="005E4E62" w:rsidRPr="005E4E62" w:rsidRDefault="005E4E62" w:rsidP="005E4E62">
      <w:pPr>
        <w:numPr>
          <w:ilvl w:val="1"/>
          <w:numId w:val="46"/>
        </w:numPr>
        <w:rPr>
          <w:sz w:val="16"/>
          <w:szCs w:val="16"/>
          <w:lang w:val="en-IN"/>
        </w:rPr>
      </w:pPr>
      <w:r w:rsidRPr="005E4E62">
        <w:rPr>
          <w:sz w:val="16"/>
          <w:szCs w:val="16"/>
          <w:lang w:val="en-IN"/>
        </w:rPr>
        <w:t>Tokenization (splitting text into words)</w:t>
      </w:r>
    </w:p>
    <w:p w14:paraId="680DACD5" w14:textId="77777777" w:rsidR="005E4E62" w:rsidRPr="005E4E62" w:rsidRDefault="005E4E62" w:rsidP="005E4E62">
      <w:pPr>
        <w:numPr>
          <w:ilvl w:val="1"/>
          <w:numId w:val="46"/>
        </w:numPr>
        <w:rPr>
          <w:sz w:val="16"/>
          <w:szCs w:val="16"/>
          <w:lang w:val="en-IN"/>
        </w:rPr>
      </w:pPr>
      <w:proofErr w:type="spellStart"/>
      <w:r w:rsidRPr="005E4E62">
        <w:rPr>
          <w:sz w:val="16"/>
          <w:szCs w:val="16"/>
          <w:lang w:val="en-IN"/>
        </w:rPr>
        <w:t>Stopword</w:t>
      </w:r>
      <w:proofErr w:type="spellEnd"/>
      <w:r w:rsidRPr="005E4E62">
        <w:rPr>
          <w:sz w:val="16"/>
          <w:szCs w:val="16"/>
          <w:lang w:val="en-IN"/>
        </w:rPr>
        <w:t xml:space="preserve"> removal</w:t>
      </w:r>
    </w:p>
    <w:p w14:paraId="6FAC584B" w14:textId="77777777" w:rsidR="005E4E62" w:rsidRPr="005E4E62" w:rsidRDefault="005E4E62" w:rsidP="005E4E62">
      <w:pPr>
        <w:numPr>
          <w:ilvl w:val="1"/>
          <w:numId w:val="46"/>
        </w:numPr>
        <w:rPr>
          <w:sz w:val="16"/>
          <w:szCs w:val="16"/>
          <w:lang w:val="en-IN"/>
        </w:rPr>
      </w:pPr>
      <w:r w:rsidRPr="005E4E62">
        <w:rPr>
          <w:sz w:val="16"/>
          <w:szCs w:val="16"/>
          <w:lang w:val="en-IN"/>
        </w:rPr>
        <w:t>Lemmatization/Stemming</w:t>
      </w:r>
    </w:p>
    <w:p w14:paraId="41C42B2F" w14:textId="77777777" w:rsidR="005E4E62" w:rsidRPr="005E4E62" w:rsidRDefault="005E4E62" w:rsidP="005E4E62">
      <w:pPr>
        <w:numPr>
          <w:ilvl w:val="1"/>
          <w:numId w:val="46"/>
        </w:numPr>
        <w:rPr>
          <w:sz w:val="16"/>
          <w:szCs w:val="16"/>
          <w:lang w:val="en-IN"/>
        </w:rPr>
      </w:pPr>
      <w:r w:rsidRPr="005E4E62">
        <w:rPr>
          <w:sz w:val="16"/>
          <w:szCs w:val="16"/>
          <w:lang w:val="en-IN"/>
        </w:rPr>
        <w:t>Handling special characters and punctuation</w:t>
      </w:r>
    </w:p>
    <w:p w14:paraId="707C7FE2" w14:textId="77777777" w:rsidR="005E4E62" w:rsidRPr="005E4E62" w:rsidRDefault="005E4E62" w:rsidP="005E4E62">
      <w:pPr>
        <w:numPr>
          <w:ilvl w:val="0"/>
          <w:numId w:val="46"/>
        </w:numPr>
        <w:rPr>
          <w:sz w:val="16"/>
          <w:szCs w:val="16"/>
          <w:lang w:val="en-IN"/>
        </w:rPr>
      </w:pPr>
      <w:r w:rsidRPr="005E4E62">
        <w:rPr>
          <w:b/>
          <w:bCs/>
          <w:sz w:val="16"/>
          <w:szCs w:val="16"/>
          <w:lang w:val="en-IN"/>
        </w:rPr>
        <w:t>Model Selection</w:t>
      </w:r>
    </w:p>
    <w:p w14:paraId="734306D9" w14:textId="77777777" w:rsidR="005E4E62" w:rsidRPr="005E4E62" w:rsidRDefault="005E4E62" w:rsidP="005E4E62">
      <w:pPr>
        <w:numPr>
          <w:ilvl w:val="1"/>
          <w:numId w:val="46"/>
        </w:numPr>
        <w:rPr>
          <w:sz w:val="16"/>
          <w:szCs w:val="16"/>
          <w:lang w:val="en-IN"/>
        </w:rPr>
      </w:pPr>
      <w:r w:rsidRPr="005E4E62">
        <w:rPr>
          <w:sz w:val="16"/>
          <w:szCs w:val="16"/>
          <w:lang w:val="en-IN"/>
        </w:rPr>
        <w:t>Choose a machine learning model:</w:t>
      </w:r>
    </w:p>
    <w:p w14:paraId="2CF6A4F9" w14:textId="2F875606" w:rsidR="005E4E62" w:rsidRPr="005E4E62" w:rsidRDefault="005E4E62" w:rsidP="00FA4FB8">
      <w:pPr>
        <w:numPr>
          <w:ilvl w:val="2"/>
          <w:numId w:val="46"/>
        </w:numPr>
        <w:rPr>
          <w:sz w:val="16"/>
          <w:szCs w:val="16"/>
          <w:lang w:val="en-IN"/>
        </w:rPr>
      </w:pPr>
      <w:r w:rsidRPr="005E4E62">
        <w:rPr>
          <w:sz w:val="16"/>
          <w:szCs w:val="16"/>
          <w:lang w:val="en-IN"/>
        </w:rPr>
        <w:t>Traditional models: Naïve Bayes, SVM, Random Forest</w:t>
      </w:r>
    </w:p>
    <w:p w14:paraId="0D23AAF8" w14:textId="77777777" w:rsidR="005E4E62" w:rsidRPr="005E4E62" w:rsidRDefault="005E4E62" w:rsidP="005E4E62">
      <w:pPr>
        <w:numPr>
          <w:ilvl w:val="1"/>
          <w:numId w:val="46"/>
        </w:numPr>
        <w:rPr>
          <w:sz w:val="16"/>
          <w:szCs w:val="16"/>
          <w:lang w:val="en-IN"/>
        </w:rPr>
      </w:pPr>
      <w:r w:rsidRPr="005E4E62">
        <w:rPr>
          <w:sz w:val="16"/>
          <w:szCs w:val="16"/>
          <w:lang w:val="en-IN"/>
        </w:rPr>
        <w:t xml:space="preserve">Train the model using a </w:t>
      </w:r>
      <w:proofErr w:type="spellStart"/>
      <w:r w:rsidRPr="005E4E62">
        <w:rPr>
          <w:sz w:val="16"/>
          <w:szCs w:val="16"/>
          <w:lang w:val="en-IN"/>
        </w:rPr>
        <w:t>labeled</w:t>
      </w:r>
      <w:proofErr w:type="spellEnd"/>
      <w:r w:rsidRPr="005E4E62">
        <w:rPr>
          <w:sz w:val="16"/>
          <w:szCs w:val="16"/>
          <w:lang w:val="en-IN"/>
        </w:rPr>
        <w:t xml:space="preserve"> dataset.</w:t>
      </w:r>
    </w:p>
    <w:p w14:paraId="2C629CA6" w14:textId="77777777" w:rsidR="005E4E62" w:rsidRPr="005E4E62" w:rsidRDefault="005E4E62" w:rsidP="005E4E62">
      <w:pPr>
        <w:numPr>
          <w:ilvl w:val="0"/>
          <w:numId w:val="46"/>
        </w:numPr>
        <w:rPr>
          <w:sz w:val="16"/>
          <w:szCs w:val="16"/>
          <w:lang w:val="en-IN"/>
        </w:rPr>
      </w:pPr>
      <w:r w:rsidRPr="005E4E62">
        <w:rPr>
          <w:b/>
          <w:bCs/>
          <w:sz w:val="16"/>
          <w:szCs w:val="16"/>
          <w:lang w:val="en-IN"/>
        </w:rPr>
        <w:t>Model Evaluation</w:t>
      </w:r>
    </w:p>
    <w:p w14:paraId="5E205AC1" w14:textId="77777777" w:rsidR="005E4E62" w:rsidRPr="005E4E62" w:rsidRDefault="005E4E62" w:rsidP="005E4E62">
      <w:pPr>
        <w:numPr>
          <w:ilvl w:val="1"/>
          <w:numId w:val="46"/>
        </w:numPr>
        <w:rPr>
          <w:sz w:val="16"/>
          <w:szCs w:val="16"/>
          <w:lang w:val="en-IN"/>
        </w:rPr>
      </w:pPr>
      <w:r w:rsidRPr="005E4E62">
        <w:rPr>
          <w:sz w:val="16"/>
          <w:szCs w:val="16"/>
          <w:lang w:val="en-IN"/>
        </w:rPr>
        <w:t>Use evaluation metrics like:</w:t>
      </w:r>
    </w:p>
    <w:p w14:paraId="1A467EC6" w14:textId="77777777" w:rsidR="005E4E62" w:rsidRPr="005E4E62" w:rsidRDefault="005E4E62" w:rsidP="005E4E62">
      <w:pPr>
        <w:numPr>
          <w:ilvl w:val="2"/>
          <w:numId w:val="46"/>
        </w:numPr>
        <w:rPr>
          <w:sz w:val="16"/>
          <w:szCs w:val="16"/>
          <w:lang w:val="en-IN"/>
        </w:rPr>
      </w:pPr>
      <w:r w:rsidRPr="005E4E62">
        <w:rPr>
          <w:sz w:val="16"/>
          <w:szCs w:val="16"/>
          <w:lang w:val="en-IN"/>
        </w:rPr>
        <w:t>Accuracy</w:t>
      </w:r>
    </w:p>
    <w:p w14:paraId="1D7A318C" w14:textId="77777777" w:rsidR="005E4E62" w:rsidRPr="005E4E62" w:rsidRDefault="005E4E62" w:rsidP="005E4E62">
      <w:pPr>
        <w:numPr>
          <w:ilvl w:val="2"/>
          <w:numId w:val="46"/>
        </w:numPr>
        <w:rPr>
          <w:sz w:val="16"/>
          <w:szCs w:val="16"/>
          <w:lang w:val="en-IN"/>
        </w:rPr>
      </w:pPr>
      <w:r w:rsidRPr="005E4E62">
        <w:rPr>
          <w:sz w:val="16"/>
          <w:szCs w:val="16"/>
          <w:lang w:val="en-IN"/>
        </w:rPr>
        <w:t>Precision, Recall, F1-score</w:t>
      </w:r>
    </w:p>
    <w:p w14:paraId="73CB8380" w14:textId="77777777" w:rsidR="005E4E62" w:rsidRPr="005E4E62" w:rsidRDefault="005E4E62" w:rsidP="005E4E62">
      <w:pPr>
        <w:numPr>
          <w:ilvl w:val="2"/>
          <w:numId w:val="46"/>
        </w:numPr>
        <w:rPr>
          <w:sz w:val="16"/>
          <w:szCs w:val="16"/>
          <w:lang w:val="en-IN"/>
        </w:rPr>
      </w:pPr>
      <w:r w:rsidRPr="005E4E62">
        <w:rPr>
          <w:sz w:val="16"/>
          <w:szCs w:val="16"/>
          <w:lang w:val="en-IN"/>
        </w:rPr>
        <w:t>Confusion matrix</w:t>
      </w:r>
    </w:p>
    <w:p w14:paraId="6180B5D1" w14:textId="77777777" w:rsidR="005E4E62" w:rsidRPr="005E4E62" w:rsidRDefault="005E4E62" w:rsidP="005E4E62">
      <w:pPr>
        <w:numPr>
          <w:ilvl w:val="0"/>
          <w:numId w:val="46"/>
        </w:numPr>
        <w:rPr>
          <w:sz w:val="16"/>
          <w:szCs w:val="16"/>
          <w:lang w:val="en-IN"/>
        </w:rPr>
      </w:pPr>
      <w:r w:rsidRPr="005E4E62">
        <w:rPr>
          <w:b/>
          <w:bCs/>
          <w:sz w:val="16"/>
          <w:szCs w:val="16"/>
          <w:lang w:val="en-IN"/>
        </w:rPr>
        <w:t>Deployment</w:t>
      </w:r>
    </w:p>
    <w:p w14:paraId="21CBF78F" w14:textId="77777777" w:rsidR="005E4E62" w:rsidRPr="005E4E62" w:rsidRDefault="005E4E62" w:rsidP="005E4E62">
      <w:pPr>
        <w:numPr>
          <w:ilvl w:val="1"/>
          <w:numId w:val="46"/>
        </w:numPr>
        <w:rPr>
          <w:sz w:val="16"/>
          <w:szCs w:val="16"/>
          <w:lang w:val="en-IN"/>
        </w:rPr>
      </w:pPr>
      <w:r w:rsidRPr="005E4E62">
        <w:rPr>
          <w:sz w:val="16"/>
          <w:szCs w:val="16"/>
          <w:lang w:val="en-IN"/>
        </w:rPr>
        <w:t>Create a web-based interface using HTML, CSS, and JavaScript.</w:t>
      </w:r>
    </w:p>
    <w:p w14:paraId="28E4DA41" w14:textId="77777777" w:rsidR="005E4E62" w:rsidRPr="005E4E62" w:rsidRDefault="005E4E62" w:rsidP="005E4E62">
      <w:pPr>
        <w:numPr>
          <w:ilvl w:val="1"/>
          <w:numId w:val="46"/>
        </w:numPr>
        <w:rPr>
          <w:sz w:val="16"/>
          <w:szCs w:val="16"/>
          <w:lang w:val="en-IN"/>
        </w:rPr>
      </w:pPr>
      <w:r w:rsidRPr="005E4E62">
        <w:rPr>
          <w:sz w:val="16"/>
          <w:szCs w:val="16"/>
          <w:lang w:val="en-IN"/>
        </w:rPr>
        <w:t>Use Flask/Django to integrate the trained model into the frontend.</w:t>
      </w:r>
    </w:p>
    <w:p w14:paraId="6E95B704" w14:textId="512E3F5D" w:rsidR="005E4E62" w:rsidRPr="005E4E62" w:rsidRDefault="005E4E62" w:rsidP="005E4E62">
      <w:pPr>
        <w:numPr>
          <w:ilvl w:val="1"/>
          <w:numId w:val="46"/>
        </w:numPr>
        <w:rPr>
          <w:sz w:val="16"/>
          <w:szCs w:val="16"/>
          <w:lang w:val="en-IN"/>
        </w:rPr>
      </w:pPr>
      <w:r w:rsidRPr="005E4E62">
        <w:rPr>
          <w:sz w:val="16"/>
          <w:szCs w:val="16"/>
          <w:lang w:val="en-IN"/>
        </w:rPr>
        <w:t>Deploy on a cloud platform (</w:t>
      </w:r>
      <w:r w:rsidR="001436CF">
        <w:rPr>
          <w:sz w:val="16"/>
          <w:szCs w:val="16"/>
          <w:lang w:val="en-IN"/>
        </w:rPr>
        <w:t xml:space="preserve">Google </w:t>
      </w:r>
      <w:proofErr w:type="spellStart"/>
      <w:r w:rsidR="001436CF">
        <w:rPr>
          <w:sz w:val="16"/>
          <w:szCs w:val="16"/>
          <w:lang w:val="en-IN"/>
        </w:rPr>
        <w:t>Colab</w:t>
      </w:r>
      <w:proofErr w:type="spellEnd"/>
      <w:r w:rsidRPr="005E4E62">
        <w:rPr>
          <w:sz w:val="16"/>
          <w:szCs w:val="16"/>
          <w:lang w:val="en-IN"/>
        </w:rPr>
        <w:t>).</w:t>
      </w:r>
    </w:p>
    <w:p w14:paraId="009B18A1" w14:textId="7641B709" w:rsidR="005E4E62" w:rsidRPr="005E4E62" w:rsidRDefault="005E4E62" w:rsidP="005E4E62">
      <w:pPr>
        <w:rPr>
          <w:sz w:val="16"/>
          <w:szCs w:val="16"/>
          <w:lang w:val="en-IN"/>
        </w:rPr>
      </w:pPr>
    </w:p>
    <w:p w14:paraId="590C9BD9" w14:textId="06A506C9" w:rsidR="005E4E62" w:rsidRDefault="005E4E62" w:rsidP="005E4E62">
      <w:pPr>
        <w:rPr>
          <w:b/>
          <w:bCs/>
          <w:i/>
          <w:iCs/>
          <w:sz w:val="18"/>
          <w:szCs w:val="18"/>
          <w:u w:val="single"/>
          <w:lang w:val="en-IN"/>
        </w:rPr>
      </w:pPr>
      <w:r w:rsidRPr="005E4E62">
        <w:rPr>
          <w:b/>
          <w:bCs/>
          <w:i/>
          <w:iCs/>
          <w:sz w:val="18"/>
          <w:szCs w:val="18"/>
          <w:u w:val="single"/>
          <w:lang w:val="en-IN"/>
        </w:rPr>
        <w:t>Implementation</w:t>
      </w:r>
    </w:p>
    <w:p w14:paraId="6C4545C8" w14:textId="77777777" w:rsidR="00C917A0" w:rsidRPr="005E4E62" w:rsidRDefault="00C917A0" w:rsidP="005E4E62">
      <w:pPr>
        <w:rPr>
          <w:b/>
          <w:bCs/>
          <w:i/>
          <w:iCs/>
          <w:sz w:val="18"/>
          <w:szCs w:val="18"/>
          <w:u w:val="single"/>
          <w:lang w:val="en-IN"/>
        </w:rPr>
      </w:pPr>
    </w:p>
    <w:p w14:paraId="169C8918" w14:textId="34652AA1" w:rsidR="005E4E62" w:rsidRDefault="005E4E62" w:rsidP="005E4E62">
      <w:pPr>
        <w:rPr>
          <w:b/>
          <w:bCs/>
          <w:sz w:val="16"/>
          <w:szCs w:val="16"/>
          <w:lang w:val="en-IN"/>
        </w:rPr>
      </w:pPr>
      <w:r w:rsidRPr="005E4E62">
        <w:rPr>
          <w:b/>
          <w:bCs/>
          <w:sz w:val="16"/>
          <w:szCs w:val="16"/>
          <w:lang w:val="en-IN"/>
        </w:rPr>
        <w:t>Step 1: Install Required Libraries</w:t>
      </w:r>
    </w:p>
    <w:p w14:paraId="1BB88F59" w14:textId="6CF228BB" w:rsidR="00C917A0" w:rsidRPr="005E4E62" w:rsidRDefault="00A20786" w:rsidP="005E4E62">
      <w:pPr>
        <w:rPr>
          <w:sz w:val="16"/>
          <w:szCs w:val="16"/>
          <w:lang w:val="en-IN"/>
        </w:rPr>
      </w:pPr>
      <w:r w:rsidRPr="00B6105E">
        <w:rPr>
          <w:sz w:val="16"/>
          <w:szCs w:val="16"/>
          <w:lang w:val="en-IN"/>
        </w:rPr>
        <w:t>#bash</w:t>
      </w:r>
    </w:p>
    <w:p w14:paraId="678A97D9" w14:textId="2518C897" w:rsidR="005E4E62" w:rsidRDefault="005E4E62" w:rsidP="005E4E62">
      <w:pPr>
        <w:rPr>
          <w:sz w:val="16"/>
          <w:szCs w:val="16"/>
          <w:lang w:val="en-IN"/>
        </w:rPr>
      </w:pPr>
      <w:r w:rsidRPr="005E4E62">
        <w:rPr>
          <w:sz w:val="16"/>
          <w:szCs w:val="16"/>
          <w:lang w:val="en-IN"/>
        </w:rPr>
        <w:t xml:space="preserve">pip install </w:t>
      </w:r>
      <w:proofErr w:type="spellStart"/>
      <w:r w:rsidRPr="005E4E62">
        <w:rPr>
          <w:sz w:val="16"/>
          <w:szCs w:val="16"/>
          <w:lang w:val="en-IN"/>
        </w:rPr>
        <w:t>numpy</w:t>
      </w:r>
      <w:proofErr w:type="spellEnd"/>
      <w:r w:rsidRPr="005E4E62">
        <w:rPr>
          <w:sz w:val="16"/>
          <w:szCs w:val="16"/>
          <w:lang w:val="en-IN"/>
        </w:rPr>
        <w:t xml:space="preserve"> pandas </w:t>
      </w:r>
      <w:proofErr w:type="spellStart"/>
      <w:r w:rsidRPr="005E4E62">
        <w:rPr>
          <w:sz w:val="16"/>
          <w:szCs w:val="16"/>
          <w:lang w:val="en-IN"/>
        </w:rPr>
        <w:t>sklearn</w:t>
      </w:r>
      <w:proofErr w:type="spellEnd"/>
      <w:r w:rsidRPr="005E4E62">
        <w:rPr>
          <w:sz w:val="16"/>
          <w:szCs w:val="16"/>
          <w:lang w:val="en-IN"/>
        </w:rPr>
        <w:t xml:space="preserve"> </w:t>
      </w:r>
      <w:proofErr w:type="spellStart"/>
      <w:r w:rsidR="00B6105E">
        <w:rPr>
          <w:sz w:val="16"/>
          <w:szCs w:val="16"/>
          <w:lang w:val="en-IN"/>
        </w:rPr>
        <w:t>neattext</w:t>
      </w:r>
      <w:proofErr w:type="spellEnd"/>
      <w:r w:rsidR="00B6105E">
        <w:rPr>
          <w:sz w:val="16"/>
          <w:szCs w:val="16"/>
          <w:lang w:val="en-IN"/>
        </w:rPr>
        <w:t xml:space="preserve"> seaborn</w:t>
      </w:r>
      <w:r w:rsidRPr="005E4E62">
        <w:rPr>
          <w:sz w:val="16"/>
          <w:szCs w:val="16"/>
          <w:lang w:val="en-IN"/>
        </w:rPr>
        <w:t xml:space="preserve"> transformers flask</w:t>
      </w:r>
      <w:r w:rsidR="00A20786">
        <w:rPr>
          <w:sz w:val="16"/>
          <w:szCs w:val="16"/>
          <w:lang w:val="en-IN"/>
        </w:rPr>
        <w:t>.</w:t>
      </w:r>
    </w:p>
    <w:p w14:paraId="43B55475" w14:textId="77777777" w:rsidR="00A20786" w:rsidRPr="005E4E62" w:rsidRDefault="00A20786" w:rsidP="005E4E62">
      <w:pPr>
        <w:rPr>
          <w:sz w:val="16"/>
          <w:szCs w:val="16"/>
          <w:lang w:val="en-IN"/>
        </w:rPr>
      </w:pPr>
    </w:p>
    <w:p w14:paraId="5D110223" w14:textId="77777777" w:rsidR="00850816" w:rsidRDefault="00850816" w:rsidP="005E4E62">
      <w:pPr>
        <w:rPr>
          <w:b/>
          <w:bCs/>
          <w:sz w:val="16"/>
          <w:szCs w:val="16"/>
          <w:lang w:val="en-IN"/>
        </w:rPr>
      </w:pPr>
    </w:p>
    <w:p w14:paraId="4AF043DC" w14:textId="7912B0AE" w:rsidR="005E4E62" w:rsidRPr="005E4E62" w:rsidRDefault="005E4E62" w:rsidP="005E4E62">
      <w:pPr>
        <w:rPr>
          <w:b/>
          <w:bCs/>
          <w:sz w:val="16"/>
          <w:szCs w:val="16"/>
          <w:lang w:val="en-IN"/>
        </w:rPr>
      </w:pPr>
      <w:r w:rsidRPr="005E4E62">
        <w:rPr>
          <w:b/>
          <w:bCs/>
          <w:sz w:val="16"/>
          <w:szCs w:val="16"/>
          <w:lang w:val="en-IN"/>
        </w:rPr>
        <w:t>Step 2: Load and Preprocess Data</w:t>
      </w:r>
    </w:p>
    <w:p w14:paraId="432434B3" w14:textId="77777777" w:rsidR="00850816" w:rsidRDefault="00850816" w:rsidP="005E4E62">
      <w:pPr>
        <w:rPr>
          <w:b/>
          <w:bCs/>
          <w:sz w:val="16"/>
          <w:szCs w:val="16"/>
          <w:lang w:val="en-IN"/>
        </w:rPr>
      </w:pPr>
    </w:p>
    <w:p w14:paraId="770CDDAD" w14:textId="77777777" w:rsidR="00C121C1" w:rsidRPr="00C121C1" w:rsidRDefault="00C121C1" w:rsidP="00C121C1">
      <w:pPr>
        <w:rPr>
          <w:sz w:val="16"/>
          <w:szCs w:val="16"/>
          <w:lang w:val="en-IN"/>
        </w:rPr>
      </w:pPr>
      <w:r w:rsidRPr="00C121C1">
        <w:rPr>
          <w:sz w:val="16"/>
          <w:szCs w:val="16"/>
          <w:lang w:val="en-IN"/>
        </w:rPr>
        <w:t>import pandas as pd</w:t>
      </w:r>
    </w:p>
    <w:p w14:paraId="43A136B9" w14:textId="77777777" w:rsidR="00C121C1" w:rsidRPr="00C121C1" w:rsidRDefault="00C121C1" w:rsidP="00C121C1">
      <w:pPr>
        <w:rPr>
          <w:sz w:val="16"/>
          <w:szCs w:val="16"/>
          <w:lang w:val="en-IN"/>
        </w:rPr>
      </w:pPr>
      <w:r w:rsidRPr="00C121C1">
        <w:rPr>
          <w:sz w:val="16"/>
          <w:szCs w:val="16"/>
          <w:lang w:val="en-IN"/>
        </w:rPr>
        <w:t xml:space="preserve">import </w:t>
      </w:r>
      <w:proofErr w:type="spellStart"/>
      <w:r w:rsidRPr="00C121C1">
        <w:rPr>
          <w:sz w:val="16"/>
          <w:szCs w:val="16"/>
          <w:lang w:val="en-IN"/>
        </w:rPr>
        <w:t>numpy</w:t>
      </w:r>
      <w:proofErr w:type="spellEnd"/>
      <w:r w:rsidRPr="00C121C1">
        <w:rPr>
          <w:sz w:val="16"/>
          <w:szCs w:val="16"/>
          <w:lang w:val="en-IN"/>
        </w:rPr>
        <w:t xml:space="preserve"> as np</w:t>
      </w:r>
    </w:p>
    <w:p w14:paraId="1ABD413C" w14:textId="77777777" w:rsidR="00C121C1" w:rsidRDefault="00C121C1" w:rsidP="00C121C1">
      <w:pPr>
        <w:rPr>
          <w:sz w:val="16"/>
          <w:szCs w:val="16"/>
          <w:lang w:val="en-IN"/>
        </w:rPr>
      </w:pPr>
      <w:r w:rsidRPr="00C121C1">
        <w:rPr>
          <w:sz w:val="16"/>
          <w:szCs w:val="16"/>
          <w:lang w:val="en-IN"/>
        </w:rPr>
        <w:t xml:space="preserve">import seaborn as </w:t>
      </w:r>
      <w:proofErr w:type="spellStart"/>
      <w:r w:rsidRPr="00C121C1">
        <w:rPr>
          <w:sz w:val="16"/>
          <w:szCs w:val="16"/>
          <w:lang w:val="en-IN"/>
        </w:rPr>
        <w:t>sns</w:t>
      </w:r>
      <w:proofErr w:type="spellEnd"/>
    </w:p>
    <w:p w14:paraId="68D6B228" w14:textId="77777777" w:rsidR="00F8118B" w:rsidRPr="00F8118B" w:rsidRDefault="00F8118B" w:rsidP="00F8118B">
      <w:pPr>
        <w:rPr>
          <w:sz w:val="16"/>
          <w:szCs w:val="16"/>
          <w:lang w:val="en-IN"/>
        </w:rPr>
      </w:pPr>
      <w:r w:rsidRPr="00F8118B">
        <w:rPr>
          <w:sz w:val="16"/>
          <w:szCs w:val="16"/>
          <w:lang w:val="en-IN"/>
        </w:rPr>
        <w:t xml:space="preserve">import </w:t>
      </w:r>
      <w:proofErr w:type="spellStart"/>
      <w:proofErr w:type="gramStart"/>
      <w:r w:rsidRPr="00F8118B">
        <w:rPr>
          <w:sz w:val="16"/>
          <w:szCs w:val="16"/>
          <w:lang w:val="en-IN"/>
        </w:rPr>
        <w:t>neattext.functions</w:t>
      </w:r>
      <w:proofErr w:type="spellEnd"/>
      <w:proofErr w:type="gramEnd"/>
      <w:r w:rsidRPr="00F8118B">
        <w:rPr>
          <w:sz w:val="16"/>
          <w:szCs w:val="16"/>
          <w:lang w:val="en-IN"/>
        </w:rPr>
        <w:t xml:space="preserve"> as </w:t>
      </w:r>
      <w:proofErr w:type="spellStart"/>
      <w:r w:rsidRPr="00F8118B">
        <w:rPr>
          <w:sz w:val="16"/>
          <w:szCs w:val="16"/>
          <w:lang w:val="en-IN"/>
        </w:rPr>
        <w:t>nfx</w:t>
      </w:r>
      <w:proofErr w:type="spellEnd"/>
    </w:p>
    <w:p w14:paraId="185D0446" w14:textId="77777777" w:rsidR="00F8118B" w:rsidRPr="00C121C1" w:rsidRDefault="00F8118B" w:rsidP="00C121C1">
      <w:pPr>
        <w:rPr>
          <w:sz w:val="16"/>
          <w:szCs w:val="16"/>
          <w:lang w:val="en-IN"/>
        </w:rPr>
      </w:pPr>
    </w:p>
    <w:p w14:paraId="57B72A73" w14:textId="77777777" w:rsidR="0048532F" w:rsidRDefault="0048532F" w:rsidP="005E4E62">
      <w:pPr>
        <w:rPr>
          <w:sz w:val="16"/>
          <w:szCs w:val="16"/>
          <w:lang w:val="en-IN"/>
        </w:rPr>
      </w:pPr>
    </w:p>
    <w:p w14:paraId="2AC24A3B" w14:textId="77777777" w:rsidR="00C121C1" w:rsidRPr="00C121C1" w:rsidRDefault="00C121C1" w:rsidP="00C121C1">
      <w:pPr>
        <w:rPr>
          <w:sz w:val="16"/>
          <w:szCs w:val="16"/>
          <w:lang w:val="en-IN"/>
        </w:rPr>
      </w:pPr>
      <w:proofErr w:type="spellStart"/>
      <w:r w:rsidRPr="00C121C1">
        <w:rPr>
          <w:sz w:val="16"/>
          <w:szCs w:val="16"/>
          <w:lang w:val="en-IN"/>
        </w:rPr>
        <w:t>df</w:t>
      </w:r>
      <w:proofErr w:type="spellEnd"/>
      <w:r w:rsidRPr="00C121C1">
        <w:rPr>
          <w:sz w:val="16"/>
          <w:szCs w:val="16"/>
          <w:lang w:val="en-IN"/>
        </w:rPr>
        <w:t xml:space="preserve"> = </w:t>
      </w:r>
      <w:proofErr w:type="spellStart"/>
      <w:proofErr w:type="gramStart"/>
      <w:r w:rsidRPr="00C121C1">
        <w:rPr>
          <w:sz w:val="16"/>
          <w:szCs w:val="16"/>
          <w:lang w:val="en-IN"/>
        </w:rPr>
        <w:t>pd.read</w:t>
      </w:r>
      <w:proofErr w:type="gramEnd"/>
      <w:r w:rsidRPr="00C121C1">
        <w:rPr>
          <w:sz w:val="16"/>
          <w:szCs w:val="16"/>
          <w:lang w:val="en-IN"/>
        </w:rPr>
        <w:t>_csv</w:t>
      </w:r>
      <w:proofErr w:type="spellEnd"/>
      <w:r w:rsidRPr="00C121C1">
        <w:rPr>
          <w:sz w:val="16"/>
          <w:szCs w:val="16"/>
          <w:lang w:val="en-IN"/>
        </w:rPr>
        <w:t>("/content/emotion_dataset_raw.csv")</w:t>
      </w:r>
    </w:p>
    <w:p w14:paraId="1CF47725" w14:textId="77777777" w:rsidR="00C121C1" w:rsidRPr="00C121C1" w:rsidRDefault="00C121C1" w:rsidP="00C121C1">
      <w:pPr>
        <w:rPr>
          <w:sz w:val="16"/>
          <w:szCs w:val="16"/>
          <w:lang w:val="en-IN"/>
        </w:rPr>
      </w:pPr>
      <w:proofErr w:type="spellStart"/>
      <w:proofErr w:type="gramStart"/>
      <w:r w:rsidRPr="00C121C1">
        <w:rPr>
          <w:sz w:val="16"/>
          <w:szCs w:val="16"/>
          <w:lang w:val="en-IN"/>
        </w:rPr>
        <w:t>df.head</w:t>
      </w:r>
      <w:proofErr w:type="spellEnd"/>
      <w:proofErr w:type="gramEnd"/>
      <w:r w:rsidRPr="00C121C1">
        <w:rPr>
          <w:sz w:val="16"/>
          <w:szCs w:val="16"/>
          <w:lang w:val="en-IN"/>
        </w:rPr>
        <w:t>()</w:t>
      </w:r>
    </w:p>
    <w:p w14:paraId="08C22D96" w14:textId="77777777" w:rsidR="005D1248" w:rsidRPr="005D1248" w:rsidRDefault="005D1248" w:rsidP="005D1248">
      <w:pPr>
        <w:rPr>
          <w:sz w:val="16"/>
          <w:szCs w:val="16"/>
          <w:lang w:val="en-IN"/>
        </w:rPr>
      </w:pPr>
      <w:proofErr w:type="spellStart"/>
      <w:r w:rsidRPr="005D1248">
        <w:rPr>
          <w:sz w:val="16"/>
          <w:szCs w:val="16"/>
          <w:lang w:val="en-IN"/>
        </w:rPr>
        <w:t>df</w:t>
      </w:r>
      <w:proofErr w:type="spellEnd"/>
      <w:r w:rsidRPr="005D1248">
        <w:rPr>
          <w:sz w:val="16"/>
          <w:szCs w:val="16"/>
          <w:lang w:val="en-IN"/>
        </w:rPr>
        <w:t>['Emotion'].</w:t>
      </w:r>
      <w:proofErr w:type="spellStart"/>
      <w:r w:rsidRPr="005D1248">
        <w:rPr>
          <w:sz w:val="16"/>
          <w:szCs w:val="16"/>
          <w:lang w:val="en-IN"/>
        </w:rPr>
        <w:t>value_</w:t>
      </w:r>
      <w:proofErr w:type="gramStart"/>
      <w:r w:rsidRPr="005D1248">
        <w:rPr>
          <w:sz w:val="16"/>
          <w:szCs w:val="16"/>
          <w:lang w:val="en-IN"/>
        </w:rPr>
        <w:t>counts</w:t>
      </w:r>
      <w:proofErr w:type="spellEnd"/>
      <w:r w:rsidRPr="005D1248">
        <w:rPr>
          <w:sz w:val="16"/>
          <w:szCs w:val="16"/>
          <w:lang w:val="en-IN"/>
        </w:rPr>
        <w:t>(</w:t>
      </w:r>
      <w:proofErr w:type="gramEnd"/>
      <w:r w:rsidRPr="005D1248">
        <w:rPr>
          <w:sz w:val="16"/>
          <w:szCs w:val="16"/>
          <w:lang w:val="en-IN"/>
        </w:rPr>
        <w:t>)</w:t>
      </w:r>
    </w:p>
    <w:p w14:paraId="1394D522" w14:textId="77777777" w:rsidR="005D1248" w:rsidRPr="005D1248" w:rsidRDefault="005D1248" w:rsidP="005D1248">
      <w:pPr>
        <w:rPr>
          <w:sz w:val="16"/>
          <w:szCs w:val="16"/>
          <w:lang w:val="en-IN"/>
        </w:rPr>
      </w:pPr>
      <w:proofErr w:type="spellStart"/>
      <w:proofErr w:type="gramStart"/>
      <w:r w:rsidRPr="005D1248">
        <w:rPr>
          <w:sz w:val="16"/>
          <w:szCs w:val="16"/>
          <w:lang w:val="en-IN"/>
        </w:rPr>
        <w:t>sns.countplot</w:t>
      </w:r>
      <w:proofErr w:type="spellEnd"/>
      <w:proofErr w:type="gramEnd"/>
      <w:r w:rsidRPr="005D1248">
        <w:rPr>
          <w:sz w:val="16"/>
          <w:szCs w:val="16"/>
          <w:lang w:val="en-IN"/>
        </w:rPr>
        <w:t>(x='</w:t>
      </w:r>
      <w:proofErr w:type="spellStart"/>
      <w:r w:rsidRPr="005D1248">
        <w:rPr>
          <w:sz w:val="16"/>
          <w:szCs w:val="16"/>
          <w:lang w:val="en-IN"/>
        </w:rPr>
        <w:t>Emotion</w:t>
      </w:r>
      <w:proofErr w:type="gramStart"/>
      <w:r w:rsidRPr="005D1248">
        <w:rPr>
          <w:sz w:val="16"/>
          <w:szCs w:val="16"/>
          <w:lang w:val="en-IN"/>
        </w:rPr>
        <w:t>',data</w:t>
      </w:r>
      <w:proofErr w:type="spellEnd"/>
      <w:proofErr w:type="gramEnd"/>
      <w:r w:rsidRPr="005D1248">
        <w:rPr>
          <w:sz w:val="16"/>
          <w:szCs w:val="16"/>
          <w:lang w:val="en-IN"/>
        </w:rPr>
        <w:t>=</w:t>
      </w:r>
      <w:proofErr w:type="spellStart"/>
      <w:r w:rsidRPr="005D1248">
        <w:rPr>
          <w:sz w:val="16"/>
          <w:szCs w:val="16"/>
          <w:lang w:val="en-IN"/>
        </w:rPr>
        <w:t>df</w:t>
      </w:r>
      <w:proofErr w:type="spellEnd"/>
      <w:r w:rsidRPr="005D1248">
        <w:rPr>
          <w:sz w:val="16"/>
          <w:szCs w:val="16"/>
          <w:lang w:val="en-IN"/>
        </w:rPr>
        <w:t>)</w:t>
      </w:r>
    </w:p>
    <w:p w14:paraId="5423EA35" w14:textId="57D53045" w:rsidR="00C121C1" w:rsidRDefault="00F8118B" w:rsidP="005E4E62">
      <w:pPr>
        <w:rPr>
          <w:sz w:val="16"/>
          <w:szCs w:val="16"/>
          <w:lang w:val="en-IN"/>
        </w:rPr>
      </w:pPr>
      <w:proofErr w:type="spellStart"/>
      <w:r w:rsidRPr="00F8118B">
        <w:rPr>
          <w:sz w:val="16"/>
          <w:szCs w:val="16"/>
          <w:lang w:val="en-IN"/>
        </w:rPr>
        <w:t>df</w:t>
      </w:r>
      <w:proofErr w:type="spellEnd"/>
      <w:r w:rsidRPr="00F8118B">
        <w:rPr>
          <w:sz w:val="16"/>
          <w:szCs w:val="16"/>
          <w:lang w:val="en-IN"/>
        </w:rPr>
        <w:t>['</w:t>
      </w:r>
      <w:proofErr w:type="spellStart"/>
      <w:r w:rsidRPr="00F8118B">
        <w:rPr>
          <w:sz w:val="16"/>
          <w:szCs w:val="16"/>
          <w:lang w:val="en-IN"/>
        </w:rPr>
        <w:t>Clean_Text</w:t>
      </w:r>
      <w:proofErr w:type="spellEnd"/>
      <w:r w:rsidRPr="00F8118B">
        <w:rPr>
          <w:sz w:val="16"/>
          <w:szCs w:val="16"/>
          <w:lang w:val="en-IN"/>
        </w:rPr>
        <w:t xml:space="preserve">'] = </w:t>
      </w:r>
      <w:proofErr w:type="spellStart"/>
      <w:r w:rsidRPr="00F8118B">
        <w:rPr>
          <w:sz w:val="16"/>
          <w:szCs w:val="16"/>
          <w:lang w:val="en-IN"/>
        </w:rPr>
        <w:t>df</w:t>
      </w:r>
      <w:proofErr w:type="spellEnd"/>
      <w:r w:rsidRPr="00F8118B">
        <w:rPr>
          <w:sz w:val="16"/>
          <w:szCs w:val="16"/>
          <w:lang w:val="en-IN"/>
        </w:rPr>
        <w:t>['Text'</w:t>
      </w:r>
      <w:proofErr w:type="gramStart"/>
      <w:r w:rsidRPr="00F8118B">
        <w:rPr>
          <w:sz w:val="16"/>
          <w:szCs w:val="16"/>
          <w:lang w:val="en-IN"/>
        </w:rPr>
        <w:t>].apply</w:t>
      </w:r>
      <w:proofErr w:type="gramEnd"/>
      <w:r w:rsidRPr="00F8118B">
        <w:rPr>
          <w:sz w:val="16"/>
          <w:szCs w:val="16"/>
          <w:lang w:val="en-IN"/>
        </w:rPr>
        <w:t>(</w:t>
      </w:r>
      <w:proofErr w:type="spellStart"/>
      <w:proofErr w:type="gramStart"/>
      <w:r w:rsidRPr="00F8118B">
        <w:rPr>
          <w:sz w:val="16"/>
          <w:szCs w:val="16"/>
          <w:lang w:val="en-IN"/>
        </w:rPr>
        <w:t>nfx.remove</w:t>
      </w:r>
      <w:proofErr w:type="gramEnd"/>
      <w:r w:rsidRPr="00F8118B">
        <w:rPr>
          <w:sz w:val="16"/>
          <w:szCs w:val="16"/>
          <w:lang w:val="en-IN"/>
        </w:rPr>
        <w:t>_userhandles</w:t>
      </w:r>
      <w:proofErr w:type="spellEnd"/>
    </w:p>
    <w:p w14:paraId="76039678" w14:textId="77777777" w:rsidR="00106FBE" w:rsidRPr="00106FBE" w:rsidRDefault="00106FBE" w:rsidP="00106FBE">
      <w:pPr>
        <w:rPr>
          <w:sz w:val="16"/>
          <w:szCs w:val="16"/>
          <w:lang w:val="en-IN"/>
        </w:rPr>
      </w:pPr>
      <w:proofErr w:type="spellStart"/>
      <w:r w:rsidRPr="00106FBE">
        <w:rPr>
          <w:sz w:val="16"/>
          <w:szCs w:val="16"/>
          <w:lang w:val="en-IN"/>
        </w:rPr>
        <w:lastRenderedPageBreak/>
        <w:t>dir</w:t>
      </w:r>
      <w:proofErr w:type="spellEnd"/>
      <w:r w:rsidRPr="00106FBE">
        <w:rPr>
          <w:sz w:val="16"/>
          <w:szCs w:val="16"/>
          <w:lang w:val="en-IN"/>
        </w:rPr>
        <w:t>(</w:t>
      </w:r>
      <w:proofErr w:type="spellStart"/>
      <w:r w:rsidRPr="00106FBE">
        <w:rPr>
          <w:sz w:val="16"/>
          <w:szCs w:val="16"/>
          <w:lang w:val="en-IN"/>
        </w:rPr>
        <w:t>nfx</w:t>
      </w:r>
      <w:proofErr w:type="spellEnd"/>
      <w:r w:rsidRPr="00106FBE">
        <w:rPr>
          <w:sz w:val="16"/>
          <w:szCs w:val="16"/>
          <w:lang w:val="en-IN"/>
        </w:rPr>
        <w:t>)</w:t>
      </w:r>
    </w:p>
    <w:p w14:paraId="2AD8F7CD" w14:textId="77777777" w:rsidR="00164F5A" w:rsidRPr="00164F5A" w:rsidRDefault="00164F5A" w:rsidP="00164F5A">
      <w:pPr>
        <w:rPr>
          <w:sz w:val="16"/>
          <w:szCs w:val="16"/>
          <w:lang w:val="en-IN"/>
        </w:rPr>
      </w:pPr>
      <w:proofErr w:type="spellStart"/>
      <w:r w:rsidRPr="00164F5A">
        <w:rPr>
          <w:sz w:val="16"/>
          <w:szCs w:val="16"/>
          <w:lang w:val="en-IN"/>
        </w:rPr>
        <w:t>df</w:t>
      </w:r>
      <w:proofErr w:type="spellEnd"/>
      <w:r w:rsidRPr="00164F5A">
        <w:rPr>
          <w:sz w:val="16"/>
          <w:szCs w:val="16"/>
          <w:lang w:val="en-IN"/>
        </w:rPr>
        <w:t>['</w:t>
      </w:r>
      <w:proofErr w:type="spellStart"/>
      <w:r w:rsidRPr="00164F5A">
        <w:rPr>
          <w:sz w:val="16"/>
          <w:szCs w:val="16"/>
          <w:lang w:val="en-IN"/>
        </w:rPr>
        <w:t>Clean_Text</w:t>
      </w:r>
      <w:proofErr w:type="spellEnd"/>
      <w:r w:rsidRPr="00164F5A">
        <w:rPr>
          <w:sz w:val="16"/>
          <w:szCs w:val="16"/>
          <w:lang w:val="en-IN"/>
        </w:rPr>
        <w:t xml:space="preserve">'] = </w:t>
      </w:r>
      <w:proofErr w:type="spellStart"/>
      <w:r w:rsidRPr="00164F5A">
        <w:rPr>
          <w:sz w:val="16"/>
          <w:szCs w:val="16"/>
          <w:lang w:val="en-IN"/>
        </w:rPr>
        <w:t>df</w:t>
      </w:r>
      <w:proofErr w:type="spellEnd"/>
      <w:r w:rsidRPr="00164F5A">
        <w:rPr>
          <w:sz w:val="16"/>
          <w:szCs w:val="16"/>
          <w:lang w:val="en-IN"/>
        </w:rPr>
        <w:t>['</w:t>
      </w:r>
      <w:proofErr w:type="spellStart"/>
      <w:r w:rsidRPr="00164F5A">
        <w:rPr>
          <w:sz w:val="16"/>
          <w:szCs w:val="16"/>
          <w:lang w:val="en-IN"/>
        </w:rPr>
        <w:t>Clean_Text</w:t>
      </w:r>
      <w:proofErr w:type="spellEnd"/>
      <w:r w:rsidRPr="00164F5A">
        <w:rPr>
          <w:sz w:val="16"/>
          <w:szCs w:val="16"/>
          <w:lang w:val="en-IN"/>
        </w:rPr>
        <w:t>'</w:t>
      </w:r>
      <w:proofErr w:type="gramStart"/>
      <w:r w:rsidRPr="00164F5A">
        <w:rPr>
          <w:sz w:val="16"/>
          <w:szCs w:val="16"/>
          <w:lang w:val="en-IN"/>
        </w:rPr>
        <w:t>].apply</w:t>
      </w:r>
      <w:proofErr w:type="gramEnd"/>
      <w:r w:rsidRPr="00164F5A">
        <w:rPr>
          <w:sz w:val="16"/>
          <w:szCs w:val="16"/>
          <w:lang w:val="en-IN"/>
        </w:rPr>
        <w:t>(</w:t>
      </w:r>
      <w:proofErr w:type="spellStart"/>
      <w:proofErr w:type="gramStart"/>
      <w:r w:rsidRPr="00164F5A">
        <w:rPr>
          <w:sz w:val="16"/>
          <w:szCs w:val="16"/>
          <w:lang w:val="en-IN"/>
        </w:rPr>
        <w:t>nfx.remove</w:t>
      </w:r>
      <w:proofErr w:type="gramEnd"/>
      <w:r w:rsidRPr="00164F5A">
        <w:rPr>
          <w:sz w:val="16"/>
          <w:szCs w:val="16"/>
          <w:lang w:val="en-IN"/>
        </w:rPr>
        <w:t>_stopwords</w:t>
      </w:r>
      <w:proofErr w:type="spellEnd"/>
      <w:r w:rsidRPr="00164F5A">
        <w:rPr>
          <w:sz w:val="16"/>
          <w:szCs w:val="16"/>
          <w:lang w:val="en-IN"/>
        </w:rPr>
        <w:t>)</w:t>
      </w:r>
    </w:p>
    <w:p w14:paraId="105018D2" w14:textId="77777777" w:rsidR="00164F5A" w:rsidRPr="00164F5A" w:rsidRDefault="00164F5A" w:rsidP="00164F5A">
      <w:pPr>
        <w:rPr>
          <w:sz w:val="16"/>
          <w:szCs w:val="16"/>
          <w:lang w:val="en-IN"/>
        </w:rPr>
      </w:pPr>
      <w:proofErr w:type="spellStart"/>
      <w:r w:rsidRPr="00164F5A">
        <w:rPr>
          <w:sz w:val="16"/>
          <w:szCs w:val="16"/>
          <w:lang w:val="en-IN"/>
        </w:rPr>
        <w:t>df</w:t>
      </w:r>
      <w:proofErr w:type="spellEnd"/>
    </w:p>
    <w:p w14:paraId="0DB43FC9" w14:textId="77777777" w:rsidR="00106FBE" w:rsidRDefault="00106FBE" w:rsidP="005E4E62">
      <w:pPr>
        <w:rPr>
          <w:sz w:val="16"/>
          <w:szCs w:val="16"/>
          <w:lang w:val="en-IN"/>
        </w:rPr>
      </w:pPr>
    </w:p>
    <w:p w14:paraId="5FDE46AB" w14:textId="77777777" w:rsidR="00C121C1" w:rsidRPr="00C121C1" w:rsidRDefault="00C121C1" w:rsidP="005E4E62">
      <w:pPr>
        <w:rPr>
          <w:sz w:val="16"/>
          <w:szCs w:val="16"/>
          <w:lang w:val="en-IN"/>
        </w:rPr>
      </w:pPr>
    </w:p>
    <w:p w14:paraId="1BC7D11D" w14:textId="77777777" w:rsidR="00850816" w:rsidRDefault="00850816" w:rsidP="005E4E62">
      <w:pPr>
        <w:rPr>
          <w:b/>
          <w:bCs/>
          <w:sz w:val="16"/>
          <w:szCs w:val="16"/>
          <w:lang w:val="en-IN"/>
        </w:rPr>
      </w:pPr>
    </w:p>
    <w:p w14:paraId="2F915120" w14:textId="3B20B096" w:rsidR="005E4E62" w:rsidRDefault="005E4E62" w:rsidP="005E4E62">
      <w:pPr>
        <w:rPr>
          <w:b/>
          <w:bCs/>
          <w:sz w:val="16"/>
          <w:szCs w:val="16"/>
          <w:lang w:val="en-IN"/>
        </w:rPr>
      </w:pPr>
      <w:r w:rsidRPr="005E4E62">
        <w:rPr>
          <w:b/>
          <w:bCs/>
          <w:sz w:val="16"/>
          <w:szCs w:val="16"/>
          <w:lang w:val="en-IN"/>
        </w:rPr>
        <w:t xml:space="preserve">Step 3: </w:t>
      </w:r>
      <w:r w:rsidR="00020359">
        <w:rPr>
          <w:b/>
          <w:bCs/>
          <w:sz w:val="16"/>
          <w:szCs w:val="16"/>
          <w:lang w:val="en-IN"/>
        </w:rPr>
        <w:t xml:space="preserve">Splitting the data </w:t>
      </w:r>
      <w:r w:rsidR="002F4680">
        <w:rPr>
          <w:b/>
          <w:bCs/>
          <w:sz w:val="16"/>
          <w:szCs w:val="16"/>
          <w:lang w:val="en-IN"/>
        </w:rPr>
        <w:t xml:space="preserve">into </w:t>
      </w:r>
      <w:r w:rsidRPr="005E4E62">
        <w:rPr>
          <w:b/>
          <w:bCs/>
          <w:sz w:val="16"/>
          <w:szCs w:val="16"/>
          <w:lang w:val="en-IN"/>
        </w:rPr>
        <w:t>Train a</w:t>
      </w:r>
      <w:r w:rsidR="002F4680">
        <w:rPr>
          <w:b/>
          <w:bCs/>
          <w:sz w:val="16"/>
          <w:szCs w:val="16"/>
          <w:lang w:val="en-IN"/>
        </w:rPr>
        <w:t>nd test set</w:t>
      </w:r>
      <w:r w:rsidRPr="005E4E62">
        <w:rPr>
          <w:b/>
          <w:bCs/>
          <w:sz w:val="16"/>
          <w:szCs w:val="16"/>
          <w:lang w:val="en-IN"/>
        </w:rPr>
        <w:t xml:space="preserve"> Model</w:t>
      </w:r>
    </w:p>
    <w:p w14:paraId="117D5F86" w14:textId="77777777" w:rsidR="002F4680" w:rsidRDefault="002F4680" w:rsidP="005E4E62">
      <w:pPr>
        <w:rPr>
          <w:b/>
          <w:bCs/>
          <w:sz w:val="16"/>
          <w:szCs w:val="16"/>
          <w:lang w:val="en-IN"/>
        </w:rPr>
      </w:pPr>
    </w:p>
    <w:p w14:paraId="1815F5F1" w14:textId="77777777" w:rsidR="00C730CD" w:rsidRPr="00C730CD" w:rsidRDefault="00C730CD" w:rsidP="00C730CD">
      <w:pPr>
        <w:rPr>
          <w:sz w:val="16"/>
          <w:szCs w:val="16"/>
          <w:lang w:val="en-IN"/>
        </w:rPr>
      </w:pPr>
      <w:r w:rsidRPr="00C730CD">
        <w:rPr>
          <w:sz w:val="16"/>
          <w:szCs w:val="16"/>
          <w:lang w:val="en-IN"/>
        </w:rPr>
        <w:t xml:space="preserve">x = </w:t>
      </w:r>
      <w:proofErr w:type="spellStart"/>
      <w:r w:rsidRPr="00C730CD">
        <w:rPr>
          <w:sz w:val="16"/>
          <w:szCs w:val="16"/>
          <w:lang w:val="en-IN"/>
        </w:rPr>
        <w:t>df</w:t>
      </w:r>
      <w:proofErr w:type="spellEnd"/>
      <w:r w:rsidRPr="00C730CD">
        <w:rPr>
          <w:sz w:val="16"/>
          <w:szCs w:val="16"/>
          <w:lang w:val="en-IN"/>
        </w:rPr>
        <w:t>['</w:t>
      </w:r>
      <w:proofErr w:type="spellStart"/>
      <w:r w:rsidRPr="00C730CD">
        <w:rPr>
          <w:sz w:val="16"/>
          <w:szCs w:val="16"/>
          <w:lang w:val="en-IN"/>
        </w:rPr>
        <w:t>Clean_Text</w:t>
      </w:r>
      <w:proofErr w:type="spellEnd"/>
      <w:r w:rsidRPr="00C730CD">
        <w:rPr>
          <w:sz w:val="16"/>
          <w:szCs w:val="16"/>
          <w:lang w:val="en-IN"/>
        </w:rPr>
        <w:t>']</w:t>
      </w:r>
    </w:p>
    <w:p w14:paraId="1D88D626" w14:textId="77777777" w:rsidR="00C730CD" w:rsidRPr="00C730CD" w:rsidRDefault="00C730CD" w:rsidP="00C730CD">
      <w:pPr>
        <w:rPr>
          <w:sz w:val="16"/>
          <w:szCs w:val="16"/>
          <w:lang w:val="en-IN"/>
        </w:rPr>
      </w:pPr>
      <w:r w:rsidRPr="00C730CD">
        <w:rPr>
          <w:sz w:val="16"/>
          <w:szCs w:val="16"/>
          <w:lang w:val="en-IN"/>
        </w:rPr>
        <w:t xml:space="preserve">y = </w:t>
      </w:r>
      <w:proofErr w:type="spellStart"/>
      <w:r w:rsidRPr="00C730CD">
        <w:rPr>
          <w:sz w:val="16"/>
          <w:szCs w:val="16"/>
          <w:lang w:val="en-IN"/>
        </w:rPr>
        <w:t>df</w:t>
      </w:r>
      <w:proofErr w:type="spellEnd"/>
      <w:r w:rsidRPr="00C730CD">
        <w:rPr>
          <w:sz w:val="16"/>
          <w:szCs w:val="16"/>
          <w:lang w:val="en-IN"/>
        </w:rPr>
        <w:t>['Emotion']</w:t>
      </w:r>
    </w:p>
    <w:p w14:paraId="6B51FE8F" w14:textId="77777777" w:rsidR="002F4680" w:rsidRDefault="002F4680" w:rsidP="005E4E62">
      <w:pPr>
        <w:rPr>
          <w:sz w:val="16"/>
          <w:szCs w:val="16"/>
          <w:lang w:val="en-IN"/>
        </w:rPr>
      </w:pPr>
    </w:p>
    <w:p w14:paraId="747F3D1D" w14:textId="77777777" w:rsidR="00952D55" w:rsidRPr="00952D55" w:rsidRDefault="00952D55" w:rsidP="00952D55">
      <w:pPr>
        <w:rPr>
          <w:sz w:val="16"/>
          <w:szCs w:val="16"/>
          <w:lang w:val="en-IN"/>
        </w:rPr>
      </w:pPr>
      <w:r w:rsidRPr="00952D55">
        <w:rPr>
          <w:sz w:val="16"/>
          <w:szCs w:val="16"/>
          <w:lang w:val="en-IN"/>
        </w:rPr>
        <w:t xml:space="preserve">from </w:t>
      </w:r>
      <w:proofErr w:type="spellStart"/>
      <w:proofErr w:type="gramStart"/>
      <w:r w:rsidRPr="00952D55">
        <w:rPr>
          <w:sz w:val="16"/>
          <w:szCs w:val="16"/>
          <w:lang w:val="en-IN"/>
        </w:rPr>
        <w:t>sklearn.model</w:t>
      </w:r>
      <w:proofErr w:type="gramEnd"/>
      <w:r w:rsidRPr="00952D55">
        <w:rPr>
          <w:sz w:val="16"/>
          <w:szCs w:val="16"/>
          <w:lang w:val="en-IN"/>
        </w:rPr>
        <w:t>_selection</w:t>
      </w:r>
      <w:proofErr w:type="spellEnd"/>
      <w:r w:rsidRPr="00952D55">
        <w:rPr>
          <w:sz w:val="16"/>
          <w:szCs w:val="16"/>
          <w:lang w:val="en-IN"/>
        </w:rPr>
        <w:t xml:space="preserve"> import </w:t>
      </w:r>
      <w:proofErr w:type="spellStart"/>
      <w:r w:rsidRPr="00952D55">
        <w:rPr>
          <w:sz w:val="16"/>
          <w:szCs w:val="16"/>
          <w:lang w:val="en-IN"/>
        </w:rPr>
        <w:t>train_test_split</w:t>
      </w:r>
      <w:proofErr w:type="spellEnd"/>
    </w:p>
    <w:p w14:paraId="50588017" w14:textId="77777777" w:rsidR="00952D55" w:rsidRPr="00952D55" w:rsidRDefault="00952D55" w:rsidP="00952D55">
      <w:pPr>
        <w:rPr>
          <w:sz w:val="16"/>
          <w:szCs w:val="16"/>
          <w:lang w:val="en-IN"/>
        </w:rPr>
      </w:pPr>
    </w:p>
    <w:p w14:paraId="6E36C440" w14:textId="77777777" w:rsidR="00952D55" w:rsidRPr="00952D55" w:rsidRDefault="00952D55" w:rsidP="00952D55">
      <w:pPr>
        <w:rPr>
          <w:sz w:val="16"/>
          <w:szCs w:val="16"/>
          <w:lang w:val="en-IN"/>
        </w:rPr>
      </w:pPr>
      <w:proofErr w:type="spellStart"/>
      <w:r w:rsidRPr="00952D55">
        <w:rPr>
          <w:sz w:val="16"/>
          <w:szCs w:val="16"/>
          <w:lang w:val="en-IN"/>
        </w:rPr>
        <w:t>x_</w:t>
      </w:r>
      <w:proofErr w:type="gramStart"/>
      <w:r w:rsidRPr="00952D55">
        <w:rPr>
          <w:sz w:val="16"/>
          <w:szCs w:val="16"/>
          <w:lang w:val="en-IN"/>
        </w:rPr>
        <w:t>train,x</w:t>
      </w:r>
      <w:proofErr w:type="gramEnd"/>
      <w:r w:rsidRPr="00952D55">
        <w:rPr>
          <w:sz w:val="16"/>
          <w:szCs w:val="16"/>
          <w:lang w:val="en-IN"/>
        </w:rPr>
        <w:t>_</w:t>
      </w:r>
      <w:proofErr w:type="gramStart"/>
      <w:r w:rsidRPr="00952D55">
        <w:rPr>
          <w:sz w:val="16"/>
          <w:szCs w:val="16"/>
          <w:lang w:val="en-IN"/>
        </w:rPr>
        <w:t>test,y</w:t>
      </w:r>
      <w:proofErr w:type="gramEnd"/>
      <w:r w:rsidRPr="00952D55">
        <w:rPr>
          <w:sz w:val="16"/>
          <w:szCs w:val="16"/>
          <w:lang w:val="en-IN"/>
        </w:rPr>
        <w:t>_</w:t>
      </w:r>
      <w:proofErr w:type="gramStart"/>
      <w:r w:rsidRPr="00952D55">
        <w:rPr>
          <w:sz w:val="16"/>
          <w:szCs w:val="16"/>
          <w:lang w:val="en-IN"/>
        </w:rPr>
        <w:t>train,y</w:t>
      </w:r>
      <w:proofErr w:type="gramEnd"/>
      <w:r w:rsidRPr="00952D55">
        <w:rPr>
          <w:sz w:val="16"/>
          <w:szCs w:val="16"/>
          <w:lang w:val="en-IN"/>
        </w:rPr>
        <w:t>_test</w:t>
      </w:r>
      <w:proofErr w:type="spellEnd"/>
      <w:r w:rsidRPr="00952D55">
        <w:rPr>
          <w:sz w:val="16"/>
          <w:szCs w:val="16"/>
          <w:lang w:val="en-IN"/>
        </w:rPr>
        <w:t xml:space="preserve"> = </w:t>
      </w:r>
      <w:proofErr w:type="spellStart"/>
      <w:r w:rsidRPr="00952D55">
        <w:rPr>
          <w:sz w:val="16"/>
          <w:szCs w:val="16"/>
          <w:lang w:val="en-IN"/>
        </w:rPr>
        <w:t>train_test_split</w:t>
      </w:r>
      <w:proofErr w:type="spellEnd"/>
      <w:r w:rsidRPr="00952D55">
        <w:rPr>
          <w:sz w:val="16"/>
          <w:szCs w:val="16"/>
          <w:lang w:val="en-IN"/>
        </w:rPr>
        <w:t>(</w:t>
      </w:r>
      <w:proofErr w:type="spellStart"/>
      <w:proofErr w:type="gramStart"/>
      <w:r w:rsidRPr="00952D55">
        <w:rPr>
          <w:sz w:val="16"/>
          <w:szCs w:val="16"/>
          <w:lang w:val="en-IN"/>
        </w:rPr>
        <w:t>x,y</w:t>
      </w:r>
      <w:proofErr w:type="gramEnd"/>
      <w:r w:rsidRPr="00952D55">
        <w:rPr>
          <w:sz w:val="16"/>
          <w:szCs w:val="16"/>
          <w:lang w:val="en-IN"/>
        </w:rPr>
        <w:t>,test_size</w:t>
      </w:r>
      <w:proofErr w:type="spellEnd"/>
      <w:r w:rsidRPr="00952D55">
        <w:rPr>
          <w:sz w:val="16"/>
          <w:szCs w:val="16"/>
          <w:lang w:val="en-IN"/>
        </w:rPr>
        <w:t>=0.</w:t>
      </w:r>
      <w:proofErr w:type="gramStart"/>
      <w:r w:rsidRPr="00952D55">
        <w:rPr>
          <w:sz w:val="16"/>
          <w:szCs w:val="16"/>
          <w:lang w:val="en-IN"/>
        </w:rPr>
        <w:t>3,random</w:t>
      </w:r>
      <w:proofErr w:type="gramEnd"/>
      <w:r w:rsidRPr="00952D55">
        <w:rPr>
          <w:sz w:val="16"/>
          <w:szCs w:val="16"/>
          <w:lang w:val="en-IN"/>
        </w:rPr>
        <w:t>_state=42)</w:t>
      </w:r>
    </w:p>
    <w:p w14:paraId="23F425C2" w14:textId="77777777" w:rsidR="00C730CD" w:rsidRDefault="00C730CD" w:rsidP="005E4E62">
      <w:pPr>
        <w:rPr>
          <w:sz w:val="16"/>
          <w:szCs w:val="16"/>
          <w:lang w:val="en-IN"/>
        </w:rPr>
      </w:pPr>
    </w:p>
    <w:p w14:paraId="244DD133" w14:textId="0A95D694" w:rsidR="00952D55" w:rsidRPr="00DD1479" w:rsidRDefault="00952D55" w:rsidP="005E4E62">
      <w:pPr>
        <w:rPr>
          <w:sz w:val="16"/>
          <w:szCs w:val="16"/>
          <w:u w:val="single"/>
          <w:lang w:val="en-IN"/>
        </w:rPr>
      </w:pPr>
      <w:r w:rsidRPr="00DD1479">
        <w:rPr>
          <w:sz w:val="16"/>
          <w:szCs w:val="16"/>
          <w:u w:val="single"/>
          <w:lang w:val="en-IN"/>
        </w:rPr>
        <w:t>#Training the Model</w:t>
      </w:r>
    </w:p>
    <w:p w14:paraId="37559D0B" w14:textId="77777777" w:rsidR="00DD1479" w:rsidRDefault="00DD1479" w:rsidP="00DD1479">
      <w:pPr>
        <w:rPr>
          <w:sz w:val="16"/>
          <w:szCs w:val="16"/>
          <w:lang w:val="en-IN"/>
        </w:rPr>
      </w:pPr>
    </w:p>
    <w:p w14:paraId="683EBE4B" w14:textId="0714783E" w:rsidR="00DD1479" w:rsidRPr="00DD1479" w:rsidRDefault="00DD1479" w:rsidP="00DD1479">
      <w:pPr>
        <w:rPr>
          <w:sz w:val="16"/>
          <w:szCs w:val="16"/>
          <w:lang w:val="en-IN"/>
        </w:rPr>
      </w:pPr>
      <w:r w:rsidRPr="00DD1479">
        <w:rPr>
          <w:sz w:val="16"/>
          <w:szCs w:val="16"/>
          <w:lang w:val="en-IN"/>
        </w:rPr>
        <w:t xml:space="preserve">from </w:t>
      </w:r>
      <w:proofErr w:type="spellStart"/>
      <w:proofErr w:type="gramStart"/>
      <w:r w:rsidRPr="00DD1479">
        <w:rPr>
          <w:sz w:val="16"/>
          <w:szCs w:val="16"/>
          <w:lang w:val="en-IN"/>
        </w:rPr>
        <w:t>sklearn.pipeline</w:t>
      </w:r>
      <w:proofErr w:type="spellEnd"/>
      <w:proofErr w:type="gramEnd"/>
      <w:r w:rsidRPr="00DD1479">
        <w:rPr>
          <w:sz w:val="16"/>
          <w:szCs w:val="16"/>
          <w:lang w:val="en-IN"/>
        </w:rPr>
        <w:t xml:space="preserve"> import Pipeline</w:t>
      </w:r>
    </w:p>
    <w:p w14:paraId="4A173729" w14:textId="77777777" w:rsidR="00DD1479" w:rsidRPr="00DD1479" w:rsidRDefault="00DD1479" w:rsidP="00DD1479">
      <w:pPr>
        <w:rPr>
          <w:sz w:val="16"/>
          <w:szCs w:val="16"/>
          <w:lang w:val="en-IN"/>
        </w:rPr>
      </w:pPr>
      <w:r w:rsidRPr="00DD1479">
        <w:rPr>
          <w:sz w:val="16"/>
          <w:szCs w:val="16"/>
          <w:lang w:val="en-IN"/>
        </w:rPr>
        <w:t xml:space="preserve">from </w:t>
      </w:r>
      <w:proofErr w:type="spellStart"/>
      <w:proofErr w:type="gramStart"/>
      <w:r w:rsidRPr="00DD1479">
        <w:rPr>
          <w:sz w:val="16"/>
          <w:szCs w:val="16"/>
          <w:lang w:val="en-IN"/>
        </w:rPr>
        <w:t>sklearn.feature</w:t>
      </w:r>
      <w:proofErr w:type="gramEnd"/>
      <w:r w:rsidRPr="00DD1479">
        <w:rPr>
          <w:sz w:val="16"/>
          <w:szCs w:val="16"/>
          <w:lang w:val="en-IN"/>
        </w:rPr>
        <w:t>_extraction.text</w:t>
      </w:r>
      <w:proofErr w:type="spellEnd"/>
      <w:r w:rsidRPr="00DD1479">
        <w:rPr>
          <w:sz w:val="16"/>
          <w:szCs w:val="16"/>
          <w:lang w:val="en-IN"/>
        </w:rPr>
        <w:t xml:space="preserve"> import </w:t>
      </w:r>
      <w:proofErr w:type="spellStart"/>
      <w:r w:rsidRPr="00DD1479">
        <w:rPr>
          <w:sz w:val="16"/>
          <w:szCs w:val="16"/>
          <w:lang w:val="en-IN"/>
        </w:rPr>
        <w:t>CountVectorizer</w:t>
      </w:r>
      <w:proofErr w:type="spellEnd"/>
    </w:p>
    <w:p w14:paraId="77ABF9A8" w14:textId="77777777" w:rsidR="00DD1479" w:rsidRPr="00DD1479" w:rsidRDefault="00DD1479" w:rsidP="00DD1479">
      <w:pPr>
        <w:rPr>
          <w:sz w:val="16"/>
          <w:szCs w:val="16"/>
          <w:lang w:val="en-IN"/>
        </w:rPr>
      </w:pPr>
      <w:r w:rsidRPr="00DD1479">
        <w:rPr>
          <w:sz w:val="16"/>
          <w:szCs w:val="16"/>
          <w:lang w:val="en-IN"/>
        </w:rPr>
        <w:t xml:space="preserve">from </w:t>
      </w:r>
      <w:proofErr w:type="spellStart"/>
      <w:r w:rsidRPr="00DD1479">
        <w:rPr>
          <w:sz w:val="16"/>
          <w:szCs w:val="16"/>
          <w:lang w:val="en-IN"/>
        </w:rPr>
        <w:t>sklearn.svm</w:t>
      </w:r>
      <w:proofErr w:type="spellEnd"/>
      <w:r w:rsidRPr="00DD1479">
        <w:rPr>
          <w:sz w:val="16"/>
          <w:szCs w:val="16"/>
          <w:lang w:val="en-IN"/>
        </w:rPr>
        <w:t xml:space="preserve"> import SVC</w:t>
      </w:r>
    </w:p>
    <w:p w14:paraId="1B95931A" w14:textId="77777777" w:rsidR="00DD1479" w:rsidRPr="00DD1479" w:rsidRDefault="00DD1479" w:rsidP="00DD1479">
      <w:pPr>
        <w:rPr>
          <w:sz w:val="16"/>
          <w:szCs w:val="16"/>
          <w:lang w:val="en-IN"/>
        </w:rPr>
      </w:pPr>
      <w:r w:rsidRPr="00DD1479">
        <w:rPr>
          <w:sz w:val="16"/>
          <w:szCs w:val="16"/>
          <w:lang w:val="en-IN"/>
        </w:rPr>
        <w:t xml:space="preserve">from </w:t>
      </w:r>
      <w:proofErr w:type="spellStart"/>
      <w:proofErr w:type="gramStart"/>
      <w:r w:rsidRPr="00DD1479">
        <w:rPr>
          <w:sz w:val="16"/>
          <w:szCs w:val="16"/>
          <w:lang w:val="en-IN"/>
        </w:rPr>
        <w:t>sklearn.ensemble</w:t>
      </w:r>
      <w:proofErr w:type="spellEnd"/>
      <w:proofErr w:type="gramEnd"/>
      <w:r w:rsidRPr="00DD1479">
        <w:rPr>
          <w:sz w:val="16"/>
          <w:szCs w:val="16"/>
          <w:lang w:val="en-IN"/>
        </w:rPr>
        <w:t xml:space="preserve"> import </w:t>
      </w:r>
      <w:proofErr w:type="spellStart"/>
      <w:r w:rsidRPr="00DD1479">
        <w:rPr>
          <w:sz w:val="16"/>
          <w:szCs w:val="16"/>
          <w:lang w:val="en-IN"/>
        </w:rPr>
        <w:t>RandomForestClassifier</w:t>
      </w:r>
      <w:proofErr w:type="spellEnd"/>
    </w:p>
    <w:p w14:paraId="543903AB" w14:textId="77777777" w:rsidR="00DD1479" w:rsidRPr="00DD1479" w:rsidRDefault="00DD1479" w:rsidP="00DD1479">
      <w:pPr>
        <w:rPr>
          <w:sz w:val="16"/>
          <w:szCs w:val="16"/>
          <w:lang w:val="en-IN"/>
        </w:rPr>
      </w:pPr>
      <w:r w:rsidRPr="00DD1479">
        <w:rPr>
          <w:sz w:val="16"/>
          <w:szCs w:val="16"/>
          <w:lang w:val="en-IN"/>
        </w:rPr>
        <w:t xml:space="preserve">from </w:t>
      </w:r>
      <w:proofErr w:type="spellStart"/>
      <w:proofErr w:type="gramStart"/>
      <w:r w:rsidRPr="00DD1479">
        <w:rPr>
          <w:sz w:val="16"/>
          <w:szCs w:val="16"/>
          <w:lang w:val="en-IN"/>
        </w:rPr>
        <w:t>sklearn.linear</w:t>
      </w:r>
      <w:proofErr w:type="gramEnd"/>
      <w:r w:rsidRPr="00DD1479">
        <w:rPr>
          <w:sz w:val="16"/>
          <w:szCs w:val="16"/>
          <w:lang w:val="en-IN"/>
        </w:rPr>
        <w:t>_model</w:t>
      </w:r>
      <w:proofErr w:type="spellEnd"/>
      <w:r w:rsidRPr="00DD1479">
        <w:rPr>
          <w:sz w:val="16"/>
          <w:szCs w:val="16"/>
          <w:lang w:val="en-IN"/>
        </w:rPr>
        <w:t xml:space="preserve"> import </w:t>
      </w:r>
      <w:proofErr w:type="spellStart"/>
      <w:r w:rsidRPr="00DD1479">
        <w:rPr>
          <w:sz w:val="16"/>
          <w:szCs w:val="16"/>
          <w:lang w:val="en-IN"/>
        </w:rPr>
        <w:t>LogisticRegression</w:t>
      </w:r>
      <w:proofErr w:type="spellEnd"/>
    </w:p>
    <w:p w14:paraId="3ABFB6BC" w14:textId="77777777" w:rsidR="00952D55" w:rsidRDefault="00952D55" w:rsidP="005E4E62">
      <w:pPr>
        <w:rPr>
          <w:sz w:val="16"/>
          <w:szCs w:val="16"/>
          <w:lang w:val="en-IN"/>
        </w:rPr>
      </w:pPr>
    </w:p>
    <w:p w14:paraId="7760033B" w14:textId="77777777" w:rsidR="002D74BF" w:rsidRPr="002D74BF" w:rsidRDefault="002D74BF" w:rsidP="002D74BF">
      <w:pPr>
        <w:rPr>
          <w:sz w:val="16"/>
          <w:szCs w:val="16"/>
          <w:lang w:val="en-IN"/>
        </w:rPr>
      </w:pPr>
      <w:proofErr w:type="spellStart"/>
      <w:r w:rsidRPr="002D74BF">
        <w:rPr>
          <w:sz w:val="16"/>
          <w:szCs w:val="16"/>
          <w:lang w:val="en-IN"/>
        </w:rPr>
        <w:t>pipe_lr</w:t>
      </w:r>
      <w:proofErr w:type="spellEnd"/>
      <w:r w:rsidRPr="002D74BF">
        <w:rPr>
          <w:sz w:val="16"/>
          <w:szCs w:val="16"/>
          <w:lang w:val="en-IN"/>
        </w:rPr>
        <w:t xml:space="preserve"> = Pipeline(steps=[('cv</w:t>
      </w:r>
      <w:proofErr w:type="gramStart"/>
      <w:r w:rsidRPr="002D74BF">
        <w:rPr>
          <w:sz w:val="16"/>
          <w:szCs w:val="16"/>
          <w:lang w:val="en-IN"/>
        </w:rPr>
        <w:t>',CountVectorizer</w:t>
      </w:r>
      <w:proofErr w:type="gramEnd"/>
      <w:r w:rsidRPr="002D74BF">
        <w:rPr>
          <w:sz w:val="16"/>
          <w:szCs w:val="16"/>
          <w:lang w:val="en-IN"/>
        </w:rPr>
        <w:t>()</w:t>
      </w:r>
      <w:proofErr w:type="gramStart"/>
      <w:r w:rsidRPr="002D74BF">
        <w:rPr>
          <w:sz w:val="16"/>
          <w:szCs w:val="16"/>
          <w:lang w:val="en-IN"/>
        </w:rPr>
        <w:t>),(</w:t>
      </w:r>
      <w:proofErr w:type="gramEnd"/>
      <w:r w:rsidRPr="002D74BF">
        <w:rPr>
          <w:sz w:val="16"/>
          <w:szCs w:val="16"/>
          <w:lang w:val="en-IN"/>
        </w:rPr>
        <w:t>'lr</w:t>
      </w:r>
      <w:proofErr w:type="gramStart"/>
      <w:r w:rsidRPr="002D74BF">
        <w:rPr>
          <w:sz w:val="16"/>
          <w:szCs w:val="16"/>
          <w:lang w:val="en-IN"/>
        </w:rPr>
        <w:t>',LogisticRegression</w:t>
      </w:r>
      <w:proofErr w:type="gramEnd"/>
      <w:r w:rsidRPr="002D74BF">
        <w:rPr>
          <w:sz w:val="16"/>
          <w:szCs w:val="16"/>
          <w:lang w:val="en-IN"/>
        </w:rPr>
        <w:t>())])</w:t>
      </w:r>
    </w:p>
    <w:p w14:paraId="3968E1C0" w14:textId="77777777" w:rsidR="002D74BF" w:rsidRPr="002D74BF" w:rsidRDefault="002D74BF" w:rsidP="002D74BF">
      <w:pPr>
        <w:rPr>
          <w:sz w:val="16"/>
          <w:szCs w:val="16"/>
          <w:lang w:val="en-IN"/>
        </w:rPr>
      </w:pPr>
      <w:proofErr w:type="spellStart"/>
      <w:r w:rsidRPr="002D74BF">
        <w:rPr>
          <w:sz w:val="16"/>
          <w:szCs w:val="16"/>
          <w:lang w:val="en-IN"/>
        </w:rPr>
        <w:t>pipe_lr.fit</w:t>
      </w:r>
      <w:proofErr w:type="spellEnd"/>
      <w:r w:rsidRPr="002D74BF">
        <w:rPr>
          <w:sz w:val="16"/>
          <w:szCs w:val="16"/>
          <w:lang w:val="en-IN"/>
        </w:rPr>
        <w:t>(</w:t>
      </w:r>
      <w:proofErr w:type="spellStart"/>
      <w:r w:rsidRPr="002D74BF">
        <w:rPr>
          <w:sz w:val="16"/>
          <w:szCs w:val="16"/>
          <w:lang w:val="en-IN"/>
        </w:rPr>
        <w:t>x_</w:t>
      </w:r>
      <w:proofErr w:type="gramStart"/>
      <w:r w:rsidRPr="002D74BF">
        <w:rPr>
          <w:sz w:val="16"/>
          <w:szCs w:val="16"/>
          <w:lang w:val="en-IN"/>
        </w:rPr>
        <w:t>train,y</w:t>
      </w:r>
      <w:proofErr w:type="gramEnd"/>
      <w:r w:rsidRPr="002D74BF">
        <w:rPr>
          <w:sz w:val="16"/>
          <w:szCs w:val="16"/>
          <w:lang w:val="en-IN"/>
        </w:rPr>
        <w:t>_train</w:t>
      </w:r>
      <w:proofErr w:type="spellEnd"/>
      <w:r w:rsidRPr="002D74BF">
        <w:rPr>
          <w:sz w:val="16"/>
          <w:szCs w:val="16"/>
          <w:lang w:val="en-IN"/>
        </w:rPr>
        <w:t>)</w:t>
      </w:r>
    </w:p>
    <w:p w14:paraId="07A94B36" w14:textId="77777777" w:rsidR="002D74BF" w:rsidRPr="002D74BF" w:rsidRDefault="002D74BF" w:rsidP="002D74BF">
      <w:pPr>
        <w:rPr>
          <w:sz w:val="16"/>
          <w:szCs w:val="16"/>
          <w:lang w:val="en-IN"/>
        </w:rPr>
      </w:pPr>
      <w:proofErr w:type="spellStart"/>
      <w:r w:rsidRPr="002D74BF">
        <w:rPr>
          <w:sz w:val="16"/>
          <w:szCs w:val="16"/>
          <w:lang w:val="en-IN"/>
        </w:rPr>
        <w:t>pipe_</w:t>
      </w:r>
      <w:proofErr w:type="gramStart"/>
      <w:r w:rsidRPr="002D74BF">
        <w:rPr>
          <w:sz w:val="16"/>
          <w:szCs w:val="16"/>
          <w:lang w:val="en-IN"/>
        </w:rPr>
        <w:t>lr.score</w:t>
      </w:r>
      <w:proofErr w:type="spellEnd"/>
      <w:proofErr w:type="gramEnd"/>
      <w:r w:rsidRPr="002D74BF">
        <w:rPr>
          <w:sz w:val="16"/>
          <w:szCs w:val="16"/>
          <w:lang w:val="en-IN"/>
        </w:rPr>
        <w:t>(</w:t>
      </w:r>
      <w:proofErr w:type="spellStart"/>
      <w:r w:rsidRPr="002D74BF">
        <w:rPr>
          <w:sz w:val="16"/>
          <w:szCs w:val="16"/>
          <w:lang w:val="en-IN"/>
        </w:rPr>
        <w:t>x_</w:t>
      </w:r>
      <w:proofErr w:type="gramStart"/>
      <w:r w:rsidRPr="002D74BF">
        <w:rPr>
          <w:sz w:val="16"/>
          <w:szCs w:val="16"/>
          <w:lang w:val="en-IN"/>
        </w:rPr>
        <w:t>test,y</w:t>
      </w:r>
      <w:proofErr w:type="gramEnd"/>
      <w:r w:rsidRPr="002D74BF">
        <w:rPr>
          <w:sz w:val="16"/>
          <w:szCs w:val="16"/>
          <w:lang w:val="en-IN"/>
        </w:rPr>
        <w:t>_test</w:t>
      </w:r>
      <w:proofErr w:type="spellEnd"/>
      <w:r w:rsidRPr="002D74BF">
        <w:rPr>
          <w:sz w:val="16"/>
          <w:szCs w:val="16"/>
          <w:lang w:val="en-IN"/>
        </w:rPr>
        <w:t>)</w:t>
      </w:r>
    </w:p>
    <w:p w14:paraId="2DC081AC" w14:textId="77777777" w:rsidR="002D74BF" w:rsidRDefault="002D74BF" w:rsidP="005E4E62">
      <w:pPr>
        <w:rPr>
          <w:sz w:val="16"/>
          <w:szCs w:val="16"/>
          <w:lang w:val="en-IN"/>
        </w:rPr>
      </w:pPr>
    </w:p>
    <w:p w14:paraId="2BF24480" w14:textId="77777777" w:rsidR="00D50B26" w:rsidRPr="00D50B26" w:rsidRDefault="00D50B26" w:rsidP="00D50B26">
      <w:pPr>
        <w:rPr>
          <w:sz w:val="16"/>
          <w:szCs w:val="16"/>
          <w:lang w:val="en-IN"/>
        </w:rPr>
      </w:pPr>
      <w:proofErr w:type="spellStart"/>
      <w:r w:rsidRPr="00D50B26">
        <w:rPr>
          <w:sz w:val="16"/>
          <w:szCs w:val="16"/>
          <w:lang w:val="en-IN"/>
        </w:rPr>
        <w:t>pipe_svm</w:t>
      </w:r>
      <w:proofErr w:type="spellEnd"/>
      <w:r w:rsidRPr="00D50B26">
        <w:rPr>
          <w:sz w:val="16"/>
          <w:szCs w:val="16"/>
          <w:lang w:val="en-IN"/>
        </w:rPr>
        <w:t xml:space="preserve"> = Pipeline(steps=[('cv</w:t>
      </w:r>
      <w:proofErr w:type="gramStart"/>
      <w:r w:rsidRPr="00D50B26">
        <w:rPr>
          <w:sz w:val="16"/>
          <w:szCs w:val="16"/>
          <w:lang w:val="en-IN"/>
        </w:rPr>
        <w:t>',</w:t>
      </w:r>
      <w:proofErr w:type="spellStart"/>
      <w:r w:rsidRPr="00D50B26">
        <w:rPr>
          <w:sz w:val="16"/>
          <w:szCs w:val="16"/>
          <w:lang w:val="en-IN"/>
        </w:rPr>
        <w:t>CountVectorizer</w:t>
      </w:r>
      <w:proofErr w:type="spellEnd"/>
      <w:proofErr w:type="gramEnd"/>
      <w:r w:rsidRPr="00D50B26">
        <w:rPr>
          <w:sz w:val="16"/>
          <w:szCs w:val="16"/>
          <w:lang w:val="en-IN"/>
        </w:rPr>
        <w:t>()</w:t>
      </w:r>
      <w:proofErr w:type="gramStart"/>
      <w:r w:rsidRPr="00D50B26">
        <w:rPr>
          <w:sz w:val="16"/>
          <w:szCs w:val="16"/>
          <w:lang w:val="en-IN"/>
        </w:rPr>
        <w:t>),(</w:t>
      </w:r>
      <w:proofErr w:type="gramEnd"/>
      <w:r w:rsidRPr="00D50B26">
        <w:rPr>
          <w:sz w:val="16"/>
          <w:szCs w:val="16"/>
          <w:lang w:val="en-IN"/>
        </w:rPr>
        <w:t xml:space="preserve">'svc', </w:t>
      </w:r>
      <w:proofErr w:type="gramStart"/>
      <w:r w:rsidRPr="00D50B26">
        <w:rPr>
          <w:sz w:val="16"/>
          <w:szCs w:val="16"/>
          <w:lang w:val="en-IN"/>
        </w:rPr>
        <w:t>SVC(</w:t>
      </w:r>
      <w:proofErr w:type="gramEnd"/>
      <w:r w:rsidRPr="00D50B26">
        <w:rPr>
          <w:sz w:val="16"/>
          <w:szCs w:val="16"/>
          <w:lang w:val="en-IN"/>
        </w:rPr>
        <w:t>kernel = '</w:t>
      </w:r>
      <w:proofErr w:type="spellStart"/>
      <w:r w:rsidRPr="00D50B26">
        <w:rPr>
          <w:sz w:val="16"/>
          <w:szCs w:val="16"/>
          <w:lang w:val="en-IN"/>
        </w:rPr>
        <w:t>rbf</w:t>
      </w:r>
      <w:proofErr w:type="spellEnd"/>
      <w:r w:rsidRPr="00D50B26">
        <w:rPr>
          <w:sz w:val="16"/>
          <w:szCs w:val="16"/>
          <w:lang w:val="en-IN"/>
        </w:rPr>
        <w:t>', C = 10))])</w:t>
      </w:r>
    </w:p>
    <w:p w14:paraId="083AB3A7" w14:textId="77777777" w:rsidR="00D50B26" w:rsidRPr="00D50B26" w:rsidRDefault="00D50B26" w:rsidP="00D50B26">
      <w:pPr>
        <w:rPr>
          <w:sz w:val="16"/>
          <w:szCs w:val="16"/>
          <w:lang w:val="en-IN"/>
        </w:rPr>
      </w:pPr>
      <w:proofErr w:type="spellStart"/>
      <w:r w:rsidRPr="00D50B26">
        <w:rPr>
          <w:sz w:val="16"/>
          <w:szCs w:val="16"/>
          <w:lang w:val="en-IN"/>
        </w:rPr>
        <w:t>pipe_svm.fit</w:t>
      </w:r>
      <w:proofErr w:type="spellEnd"/>
      <w:r w:rsidRPr="00D50B26">
        <w:rPr>
          <w:sz w:val="16"/>
          <w:szCs w:val="16"/>
          <w:lang w:val="en-IN"/>
        </w:rPr>
        <w:t>(</w:t>
      </w:r>
      <w:proofErr w:type="spellStart"/>
      <w:r w:rsidRPr="00D50B26">
        <w:rPr>
          <w:sz w:val="16"/>
          <w:szCs w:val="16"/>
          <w:lang w:val="en-IN"/>
        </w:rPr>
        <w:t>x_</w:t>
      </w:r>
      <w:proofErr w:type="gramStart"/>
      <w:r w:rsidRPr="00D50B26">
        <w:rPr>
          <w:sz w:val="16"/>
          <w:szCs w:val="16"/>
          <w:lang w:val="en-IN"/>
        </w:rPr>
        <w:t>train,y</w:t>
      </w:r>
      <w:proofErr w:type="gramEnd"/>
      <w:r w:rsidRPr="00D50B26">
        <w:rPr>
          <w:sz w:val="16"/>
          <w:szCs w:val="16"/>
          <w:lang w:val="en-IN"/>
        </w:rPr>
        <w:t>_train</w:t>
      </w:r>
      <w:proofErr w:type="spellEnd"/>
      <w:r w:rsidRPr="00D50B26">
        <w:rPr>
          <w:sz w:val="16"/>
          <w:szCs w:val="16"/>
          <w:lang w:val="en-IN"/>
        </w:rPr>
        <w:t>)</w:t>
      </w:r>
    </w:p>
    <w:p w14:paraId="4F0AB647" w14:textId="77777777" w:rsidR="00D50B26" w:rsidRPr="00D50B26" w:rsidRDefault="00D50B26" w:rsidP="00D50B26">
      <w:pPr>
        <w:rPr>
          <w:sz w:val="16"/>
          <w:szCs w:val="16"/>
          <w:lang w:val="en-IN"/>
        </w:rPr>
      </w:pPr>
      <w:proofErr w:type="spellStart"/>
      <w:r w:rsidRPr="00D50B26">
        <w:rPr>
          <w:sz w:val="16"/>
          <w:szCs w:val="16"/>
          <w:lang w:val="en-IN"/>
        </w:rPr>
        <w:t>pipe_</w:t>
      </w:r>
      <w:proofErr w:type="gramStart"/>
      <w:r w:rsidRPr="00D50B26">
        <w:rPr>
          <w:sz w:val="16"/>
          <w:szCs w:val="16"/>
          <w:lang w:val="en-IN"/>
        </w:rPr>
        <w:t>svm.score</w:t>
      </w:r>
      <w:proofErr w:type="spellEnd"/>
      <w:proofErr w:type="gramEnd"/>
      <w:r w:rsidRPr="00D50B26">
        <w:rPr>
          <w:sz w:val="16"/>
          <w:szCs w:val="16"/>
          <w:lang w:val="en-IN"/>
        </w:rPr>
        <w:t>(</w:t>
      </w:r>
      <w:proofErr w:type="spellStart"/>
      <w:r w:rsidRPr="00D50B26">
        <w:rPr>
          <w:sz w:val="16"/>
          <w:szCs w:val="16"/>
          <w:lang w:val="en-IN"/>
        </w:rPr>
        <w:t>x_</w:t>
      </w:r>
      <w:proofErr w:type="gramStart"/>
      <w:r w:rsidRPr="00D50B26">
        <w:rPr>
          <w:sz w:val="16"/>
          <w:szCs w:val="16"/>
          <w:lang w:val="en-IN"/>
        </w:rPr>
        <w:t>test,y</w:t>
      </w:r>
      <w:proofErr w:type="gramEnd"/>
      <w:r w:rsidRPr="00D50B26">
        <w:rPr>
          <w:sz w:val="16"/>
          <w:szCs w:val="16"/>
          <w:lang w:val="en-IN"/>
        </w:rPr>
        <w:t>_test</w:t>
      </w:r>
      <w:proofErr w:type="spellEnd"/>
      <w:r w:rsidRPr="00D50B26">
        <w:rPr>
          <w:sz w:val="16"/>
          <w:szCs w:val="16"/>
          <w:lang w:val="en-IN"/>
        </w:rPr>
        <w:t>)</w:t>
      </w:r>
    </w:p>
    <w:p w14:paraId="3068D35D" w14:textId="77777777" w:rsidR="002D74BF" w:rsidRDefault="002D74BF" w:rsidP="005E4E62">
      <w:pPr>
        <w:rPr>
          <w:sz w:val="16"/>
          <w:szCs w:val="16"/>
          <w:lang w:val="en-IN"/>
        </w:rPr>
      </w:pPr>
    </w:p>
    <w:p w14:paraId="55DB9CB1" w14:textId="77777777" w:rsidR="00D50B26" w:rsidRPr="00D50B26" w:rsidRDefault="00D50B26" w:rsidP="00D50B26">
      <w:pPr>
        <w:rPr>
          <w:sz w:val="16"/>
          <w:szCs w:val="16"/>
          <w:lang w:val="en-IN"/>
        </w:rPr>
      </w:pPr>
      <w:proofErr w:type="spellStart"/>
      <w:r w:rsidRPr="00D50B26">
        <w:rPr>
          <w:sz w:val="16"/>
          <w:szCs w:val="16"/>
          <w:lang w:val="en-IN"/>
        </w:rPr>
        <w:t>pipe_rf</w:t>
      </w:r>
      <w:proofErr w:type="spellEnd"/>
      <w:r w:rsidRPr="00D50B26">
        <w:rPr>
          <w:sz w:val="16"/>
          <w:szCs w:val="16"/>
          <w:lang w:val="en-IN"/>
        </w:rPr>
        <w:t xml:space="preserve"> = Pipeline(steps=[('cv</w:t>
      </w:r>
      <w:proofErr w:type="gramStart"/>
      <w:r w:rsidRPr="00D50B26">
        <w:rPr>
          <w:sz w:val="16"/>
          <w:szCs w:val="16"/>
          <w:lang w:val="en-IN"/>
        </w:rPr>
        <w:t>',</w:t>
      </w:r>
      <w:proofErr w:type="spellStart"/>
      <w:r w:rsidRPr="00D50B26">
        <w:rPr>
          <w:sz w:val="16"/>
          <w:szCs w:val="16"/>
          <w:lang w:val="en-IN"/>
        </w:rPr>
        <w:t>CountVectorizer</w:t>
      </w:r>
      <w:proofErr w:type="spellEnd"/>
      <w:proofErr w:type="gramEnd"/>
      <w:r w:rsidRPr="00D50B26">
        <w:rPr>
          <w:sz w:val="16"/>
          <w:szCs w:val="16"/>
          <w:lang w:val="en-IN"/>
        </w:rPr>
        <w:t>()</w:t>
      </w:r>
      <w:proofErr w:type="gramStart"/>
      <w:r w:rsidRPr="00D50B26">
        <w:rPr>
          <w:sz w:val="16"/>
          <w:szCs w:val="16"/>
          <w:lang w:val="en-IN"/>
        </w:rPr>
        <w:t>),(</w:t>
      </w:r>
      <w:proofErr w:type="gramEnd"/>
      <w:r w:rsidRPr="00D50B26">
        <w:rPr>
          <w:sz w:val="16"/>
          <w:szCs w:val="16"/>
          <w:lang w:val="en-IN"/>
        </w:rPr>
        <w:t xml:space="preserve">'rf', </w:t>
      </w:r>
      <w:proofErr w:type="spellStart"/>
      <w:r w:rsidRPr="00D50B26">
        <w:rPr>
          <w:sz w:val="16"/>
          <w:szCs w:val="16"/>
          <w:lang w:val="en-IN"/>
        </w:rPr>
        <w:t>RandomForestClassifier</w:t>
      </w:r>
      <w:proofErr w:type="spellEnd"/>
      <w:r w:rsidRPr="00D50B26">
        <w:rPr>
          <w:sz w:val="16"/>
          <w:szCs w:val="16"/>
          <w:lang w:val="en-IN"/>
        </w:rPr>
        <w:t>(</w:t>
      </w:r>
      <w:proofErr w:type="spellStart"/>
      <w:r w:rsidRPr="00D50B26">
        <w:rPr>
          <w:sz w:val="16"/>
          <w:szCs w:val="16"/>
          <w:lang w:val="en-IN"/>
        </w:rPr>
        <w:t>n_estimators</w:t>
      </w:r>
      <w:proofErr w:type="spellEnd"/>
      <w:r w:rsidRPr="00D50B26">
        <w:rPr>
          <w:sz w:val="16"/>
          <w:szCs w:val="16"/>
          <w:lang w:val="en-IN"/>
        </w:rPr>
        <w:t>=10))])</w:t>
      </w:r>
    </w:p>
    <w:p w14:paraId="65172769" w14:textId="77777777" w:rsidR="00D50B26" w:rsidRPr="00D50B26" w:rsidRDefault="00D50B26" w:rsidP="00D50B26">
      <w:pPr>
        <w:rPr>
          <w:sz w:val="16"/>
          <w:szCs w:val="16"/>
          <w:lang w:val="en-IN"/>
        </w:rPr>
      </w:pPr>
      <w:proofErr w:type="spellStart"/>
      <w:r w:rsidRPr="00D50B26">
        <w:rPr>
          <w:sz w:val="16"/>
          <w:szCs w:val="16"/>
          <w:lang w:val="en-IN"/>
        </w:rPr>
        <w:t>pipe_rf.fit</w:t>
      </w:r>
      <w:proofErr w:type="spellEnd"/>
      <w:r w:rsidRPr="00D50B26">
        <w:rPr>
          <w:sz w:val="16"/>
          <w:szCs w:val="16"/>
          <w:lang w:val="en-IN"/>
        </w:rPr>
        <w:t>(</w:t>
      </w:r>
      <w:proofErr w:type="spellStart"/>
      <w:r w:rsidRPr="00D50B26">
        <w:rPr>
          <w:sz w:val="16"/>
          <w:szCs w:val="16"/>
          <w:lang w:val="en-IN"/>
        </w:rPr>
        <w:t>x_</w:t>
      </w:r>
      <w:proofErr w:type="gramStart"/>
      <w:r w:rsidRPr="00D50B26">
        <w:rPr>
          <w:sz w:val="16"/>
          <w:szCs w:val="16"/>
          <w:lang w:val="en-IN"/>
        </w:rPr>
        <w:t>train,y</w:t>
      </w:r>
      <w:proofErr w:type="gramEnd"/>
      <w:r w:rsidRPr="00D50B26">
        <w:rPr>
          <w:sz w:val="16"/>
          <w:szCs w:val="16"/>
          <w:lang w:val="en-IN"/>
        </w:rPr>
        <w:t>_train</w:t>
      </w:r>
      <w:proofErr w:type="spellEnd"/>
      <w:r w:rsidRPr="00D50B26">
        <w:rPr>
          <w:sz w:val="16"/>
          <w:szCs w:val="16"/>
          <w:lang w:val="en-IN"/>
        </w:rPr>
        <w:t>)</w:t>
      </w:r>
    </w:p>
    <w:p w14:paraId="444FE3AD" w14:textId="77777777" w:rsidR="00D50B26" w:rsidRPr="00D50B26" w:rsidRDefault="00D50B26" w:rsidP="00D50B26">
      <w:pPr>
        <w:rPr>
          <w:sz w:val="16"/>
          <w:szCs w:val="16"/>
          <w:lang w:val="en-IN"/>
        </w:rPr>
      </w:pPr>
      <w:proofErr w:type="spellStart"/>
      <w:r w:rsidRPr="00D50B26">
        <w:rPr>
          <w:sz w:val="16"/>
          <w:szCs w:val="16"/>
          <w:lang w:val="en-IN"/>
        </w:rPr>
        <w:t>pipe_</w:t>
      </w:r>
      <w:proofErr w:type="gramStart"/>
      <w:r w:rsidRPr="00D50B26">
        <w:rPr>
          <w:sz w:val="16"/>
          <w:szCs w:val="16"/>
          <w:lang w:val="en-IN"/>
        </w:rPr>
        <w:t>rf.score</w:t>
      </w:r>
      <w:proofErr w:type="spellEnd"/>
      <w:proofErr w:type="gramEnd"/>
      <w:r w:rsidRPr="00D50B26">
        <w:rPr>
          <w:sz w:val="16"/>
          <w:szCs w:val="16"/>
          <w:lang w:val="en-IN"/>
        </w:rPr>
        <w:t>(</w:t>
      </w:r>
      <w:proofErr w:type="spellStart"/>
      <w:r w:rsidRPr="00D50B26">
        <w:rPr>
          <w:sz w:val="16"/>
          <w:szCs w:val="16"/>
          <w:lang w:val="en-IN"/>
        </w:rPr>
        <w:t>x_</w:t>
      </w:r>
      <w:proofErr w:type="gramStart"/>
      <w:r w:rsidRPr="00D50B26">
        <w:rPr>
          <w:sz w:val="16"/>
          <w:szCs w:val="16"/>
          <w:lang w:val="en-IN"/>
        </w:rPr>
        <w:t>test,y</w:t>
      </w:r>
      <w:proofErr w:type="gramEnd"/>
      <w:r w:rsidRPr="00D50B26">
        <w:rPr>
          <w:sz w:val="16"/>
          <w:szCs w:val="16"/>
          <w:lang w:val="en-IN"/>
        </w:rPr>
        <w:t>_test</w:t>
      </w:r>
      <w:proofErr w:type="spellEnd"/>
      <w:r w:rsidRPr="00D50B26">
        <w:rPr>
          <w:sz w:val="16"/>
          <w:szCs w:val="16"/>
          <w:lang w:val="en-IN"/>
        </w:rPr>
        <w:t>)</w:t>
      </w:r>
    </w:p>
    <w:p w14:paraId="6CFA2ED0" w14:textId="77777777" w:rsidR="00D50B26" w:rsidRDefault="00D50B26" w:rsidP="005E4E62">
      <w:pPr>
        <w:rPr>
          <w:sz w:val="16"/>
          <w:szCs w:val="16"/>
          <w:lang w:val="en-IN"/>
        </w:rPr>
      </w:pPr>
    </w:p>
    <w:p w14:paraId="23C20AB9" w14:textId="77777777" w:rsidR="00F343D4" w:rsidRPr="00F343D4" w:rsidRDefault="00F343D4" w:rsidP="00F343D4">
      <w:pPr>
        <w:rPr>
          <w:sz w:val="16"/>
          <w:szCs w:val="16"/>
          <w:lang w:val="en-IN"/>
        </w:rPr>
      </w:pPr>
      <w:r w:rsidRPr="00F343D4">
        <w:rPr>
          <w:sz w:val="16"/>
          <w:szCs w:val="16"/>
          <w:lang w:val="en-IN"/>
        </w:rPr>
        <w:t xml:space="preserve">import </w:t>
      </w:r>
      <w:proofErr w:type="spellStart"/>
      <w:r w:rsidRPr="00F343D4">
        <w:rPr>
          <w:sz w:val="16"/>
          <w:szCs w:val="16"/>
          <w:lang w:val="en-IN"/>
        </w:rPr>
        <w:t>joblib</w:t>
      </w:r>
      <w:proofErr w:type="spellEnd"/>
    </w:p>
    <w:p w14:paraId="66222502" w14:textId="77777777" w:rsidR="00F343D4" w:rsidRPr="00F343D4" w:rsidRDefault="00F343D4" w:rsidP="00F343D4">
      <w:pPr>
        <w:rPr>
          <w:sz w:val="16"/>
          <w:szCs w:val="16"/>
          <w:lang w:val="en-IN"/>
        </w:rPr>
      </w:pPr>
      <w:proofErr w:type="spellStart"/>
      <w:r w:rsidRPr="00F343D4">
        <w:rPr>
          <w:sz w:val="16"/>
          <w:szCs w:val="16"/>
          <w:lang w:val="en-IN"/>
        </w:rPr>
        <w:t>pipeline_file</w:t>
      </w:r>
      <w:proofErr w:type="spellEnd"/>
      <w:r w:rsidRPr="00F343D4">
        <w:rPr>
          <w:sz w:val="16"/>
          <w:szCs w:val="16"/>
          <w:lang w:val="en-IN"/>
        </w:rPr>
        <w:t xml:space="preserve"> = open("text_emotion.</w:t>
      </w:r>
      <w:proofErr w:type="spellStart"/>
      <w:r w:rsidRPr="00F343D4">
        <w:rPr>
          <w:sz w:val="16"/>
          <w:szCs w:val="16"/>
          <w:lang w:val="en-IN"/>
        </w:rPr>
        <w:t>pkl</w:t>
      </w:r>
      <w:proofErr w:type="spellEnd"/>
      <w:r w:rsidRPr="00F343D4">
        <w:rPr>
          <w:sz w:val="16"/>
          <w:szCs w:val="16"/>
          <w:lang w:val="en-IN"/>
        </w:rPr>
        <w:t>","</w:t>
      </w:r>
      <w:proofErr w:type="spellStart"/>
      <w:r w:rsidRPr="00F343D4">
        <w:rPr>
          <w:sz w:val="16"/>
          <w:szCs w:val="16"/>
          <w:lang w:val="en-IN"/>
        </w:rPr>
        <w:t>wb</w:t>
      </w:r>
      <w:proofErr w:type="spellEnd"/>
      <w:r w:rsidRPr="00F343D4">
        <w:rPr>
          <w:sz w:val="16"/>
          <w:szCs w:val="16"/>
          <w:lang w:val="en-IN"/>
        </w:rPr>
        <w:t>")</w:t>
      </w:r>
    </w:p>
    <w:p w14:paraId="46F2BAB5" w14:textId="77777777" w:rsidR="00F343D4" w:rsidRPr="00F343D4" w:rsidRDefault="00F343D4" w:rsidP="00F343D4">
      <w:pPr>
        <w:rPr>
          <w:sz w:val="16"/>
          <w:szCs w:val="16"/>
          <w:lang w:val="en-IN"/>
        </w:rPr>
      </w:pPr>
      <w:proofErr w:type="spellStart"/>
      <w:proofErr w:type="gramStart"/>
      <w:r w:rsidRPr="00F343D4">
        <w:rPr>
          <w:sz w:val="16"/>
          <w:szCs w:val="16"/>
          <w:lang w:val="en-IN"/>
        </w:rPr>
        <w:t>joblib.dump</w:t>
      </w:r>
      <w:proofErr w:type="spellEnd"/>
      <w:proofErr w:type="gramEnd"/>
      <w:r w:rsidRPr="00F343D4">
        <w:rPr>
          <w:sz w:val="16"/>
          <w:szCs w:val="16"/>
          <w:lang w:val="en-IN"/>
        </w:rPr>
        <w:t>(</w:t>
      </w:r>
      <w:proofErr w:type="spellStart"/>
      <w:r w:rsidRPr="00F343D4">
        <w:rPr>
          <w:sz w:val="16"/>
          <w:szCs w:val="16"/>
          <w:lang w:val="en-IN"/>
        </w:rPr>
        <w:t>pipe_</w:t>
      </w:r>
      <w:proofErr w:type="gramStart"/>
      <w:r w:rsidRPr="00F343D4">
        <w:rPr>
          <w:sz w:val="16"/>
          <w:szCs w:val="16"/>
          <w:lang w:val="en-IN"/>
        </w:rPr>
        <w:t>lr,pipeline</w:t>
      </w:r>
      <w:proofErr w:type="gramEnd"/>
      <w:r w:rsidRPr="00F343D4">
        <w:rPr>
          <w:sz w:val="16"/>
          <w:szCs w:val="16"/>
          <w:lang w:val="en-IN"/>
        </w:rPr>
        <w:t>_file</w:t>
      </w:r>
      <w:proofErr w:type="spellEnd"/>
      <w:r w:rsidRPr="00F343D4">
        <w:rPr>
          <w:sz w:val="16"/>
          <w:szCs w:val="16"/>
          <w:lang w:val="en-IN"/>
        </w:rPr>
        <w:t>)</w:t>
      </w:r>
    </w:p>
    <w:p w14:paraId="68F18AB1" w14:textId="77777777" w:rsidR="00F343D4" w:rsidRPr="00F343D4" w:rsidRDefault="00F343D4" w:rsidP="00F343D4">
      <w:pPr>
        <w:rPr>
          <w:sz w:val="16"/>
          <w:szCs w:val="16"/>
          <w:lang w:val="en-IN"/>
        </w:rPr>
      </w:pPr>
      <w:proofErr w:type="spellStart"/>
      <w:r w:rsidRPr="00F343D4">
        <w:rPr>
          <w:sz w:val="16"/>
          <w:szCs w:val="16"/>
          <w:lang w:val="en-IN"/>
        </w:rPr>
        <w:t>pipeline_</w:t>
      </w:r>
      <w:proofErr w:type="gramStart"/>
      <w:r w:rsidRPr="00F343D4">
        <w:rPr>
          <w:sz w:val="16"/>
          <w:szCs w:val="16"/>
          <w:lang w:val="en-IN"/>
        </w:rPr>
        <w:t>file.close</w:t>
      </w:r>
      <w:proofErr w:type="spellEnd"/>
      <w:proofErr w:type="gramEnd"/>
      <w:r w:rsidRPr="00F343D4">
        <w:rPr>
          <w:sz w:val="16"/>
          <w:szCs w:val="16"/>
          <w:lang w:val="en-IN"/>
        </w:rPr>
        <w:t>()</w:t>
      </w:r>
    </w:p>
    <w:p w14:paraId="37A6A05B" w14:textId="77777777" w:rsidR="00D50B26" w:rsidRDefault="00D50B26" w:rsidP="005E4E62">
      <w:pPr>
        <w:rPr>
          <w:sz w:val="16"/>
          <w:szCs w:val="16"/>
          <w:lang w:val="en-IN"/>
        </w:rPr>
      </w:pPr>
    </w:p>
    <w:p w14:paraId="7F288EB2" w14:textId="77777777" w:rsidR="00F343D4" w:rsidRPr="005E4E62" w:rsidRDefault="00F343D4" w:rsidP="005E4E62">
      <w:pPr>
        <w:rPr>
          <w:sz w:val="16"/>
          <w:szCs w:val="16"/>
          <w:lang w:val="en-IN"/>
        </w:rPr>
      </w:pPr>
    </w:p>
    <w:p w14:paraId="7719E3DA" w14:textId="77777777" w:rsidR="005E4E62" w:rsidRPr="005E4E62" w:rsidRDefault="005E4E62" w:rsidP="005E4E62">
      <w:pPr>
        <w:rPr>
          <w:b/>
          <w:bCs/>
          <w:sz w:val="16"/>
          <w:szCs w:val="16"/>
          <w:lang w:val="en-IN"/>
        </w:rPr>
      </w:pPr>
      <w:r w:rsidRPr="005E4E62">
        <w:rPr>
          <w:b/>
          <w:bCs/>
          <w:sz w:val="16"/>
          <w:szCs w:val="16"/>
          <w:lang w:val="en-IN"/>
        </w:rPr>
        <w:t>Step 4: Deploy Model Using Flask</w:t>
      </w:r>
    </w:p>
    <w:p w14:paraId="374726E5" w14:textId="77777777" w:rsidR="005E4E62" w:rsidRPr="005E4E62" w:rsidRDefault="005E4E62" w:rsidP="005E4E62">
      <w:pPr>
        <w:rPr>
          <w:sz w:val="16"/>
          <w:szCs w:val="16"/>
          <w:lang w:val="en-IN"/>
        </w:rPr>
      </w:pPr>
      <w:r w:rsidRPr="005E4E62">
        <w:rPr>
          <w:sz w:val="16"/>
          <w:szCs w:val="16"/>
          <w:lang w:val="en-IN"/>
        </w:rPr>
        <w:t>python</w:t>
      </w:r>
    </w:p>
    <w:p w14:paraId="3FABED0B" w14:textId="77777777" w:rsidR="005E4E62" w:rsidRPr="005E4E62" w:rsidRDefault="005E4E62" w:rsidP="005E4E62">
      <w:pPr>
        <w:rPr>
          <w:sz w:val="16"/>
          <w:szCs w:val="16"/>
          <w:lang w:val="en-IN"/>
        </w:rPr>
      </w:pPr>
      <w:proofErr w:type="spellStart"/>
      <w:r w:rsidRPr="005E4E62">
        <w:rPr>
          <w:sz w:val="16"/>
          <w:szCs w:val="16"/>
          <w:lang w:val="en-IN"/>
        </w:rPr>
        <w:t>CopyEdit</w:t>
      </w:r>
      <w:proofErr w:type="spellEnd"/>
    </w:p>
    <w:p w14:paraId="41B18E45" w14:textId="77777777" w:rsidR="005E4E62" w:rsidRPr="005E4E62" w:rsidRDefault="005E4E62" w:rsidP="005E4E62">
      <w:pPr>
        <w:rPr>
          <w:sz w:val="16"/>
          <w:szCs w:val="16"/>
          <w:lang w:val="en-IN"/>
        </w:rPr>
      </w:pPr>
      <w:r w:rsidRPr="005E4E62">
        <w:rPr>
          <w:sz w:val="16"/>
          <w:szCs w:val="16"/>
          <w:lang w:val="en-IN"/>
        </w:rPr>
        <w:t xml:space="preserve">from flask import Flask, request, </w:t>
      </w:r>
      <w:proofErr w:type="spellStart"/>
      <w:r w:rsidRPr="005E4E62">
        <w:rPr>
          <w:sz w:val="16"/>
          <w:szCs w:val="16"/>
          <w:lang w:val="en-IN"/>
        </w:rPr>
        <w:t>jsonify</w:t>
      </w:r>
      <w:proofErr w:type="spellEnd"/>
    </w:p>
    <w:p w14:paraId="53ABCDA6" w14:textId="77777777" w:rsidR="005E4E62" w:rsidRPr="005E4E62" w:rsidRDefault="005E4E62" w:rsidP="005E4E62">
      <w:pPr>
        <w:rPr>
          <w:sz w:val="16"/>
          <w:szCs w:val="16"/>
          <w:lang w:val="en-IN"/>
        </w:rPr>
      </w:pPr>
      <w:r w:rsidRPr="005E4E62">
        <w:rPr>
          <w:sz w:val="16"/>
          <w:szCs w:val="16"/>
          <w:lang w:val="en-IN"/>
        </w:rPr>
        <w:t>import pickle</w:t>
      </w:r>
    </w:p>
    <w:p w14:paraId="00FD3851" w14:textId="77777777" w:rsidR="005E4E62" w:rsidRPr="005E4E62" w:rsidRDefault="005E4E62" w:rsidP="005E4E62">
      <w:pPr>
        <w:rPr>
          <w:sz w:val="16"/>
          <w:szCs w:val="16"/>
          <w:lang w:val="en-IN"/>
        </w:rPr>
      </w:pPr>
    </w:p>
    <w:p w14:paraId="0D663B31" w14:textId="77777777" w:rsidR="005E4E62" w:rsidRPr="005E4E62" w:rsidRDefault="005E4E62" w:rsidP="005E4E62">
      <w:pPr>
        <w:rPr>
          <w:sz w:val="16"/>
          <w:szCs w:val="16"/>
          <w:lang w:val="en-IN"/>
        </w:rPr>
      </w:pPr>
      <w:r w:rsidRPr="005E4E62">
        <w:rPr>
          <w:sz w:val="16"/>
          <w:szCs w:val="16"/>
          <w:lang w:val="en-IN"/>
        </w:rPr>
        <w:t>app = Flask(__name__)</w:t>
      </w:r>
    </w:p>
    <w:p w14:paraId="25F99062" w14:textId="77777777" w:rsidR="005E4E62" w:rsidRPr="005E4E62" w:rsidRDefault="005E4E62" w:rsidP="005E4E62">
      <w:pPr>
        <w:rPr>
          <w:sz w:val="16"/>
          <w:szCs w:val="16"/>
          <w:lang w:val="en-IN"/>
        </w:rPr>
      </w:pPr>
    </w:p>
    <w:p w14:paraId="7224CCD0" w14:textId="77777777" w:rsidR="005E4E62" w:rsidRPr="005E4E62" w:rsidRDefault="005E4E62" w:rsidP="005E4E62">
      <w:pPr>
        <w:rPr>
          <w:sz w:val="16"/>
          <w:szCs w:val="16"/>
          <w:lang w:val="en-IN"/>
        </w:rPr>
      </w:pPr>
      <w:r w:rsidRPr="005E4E62">
        <w:rPr>
          <w:sz w:val="16"/>
          <w:szCs w:val="16"/>
          <w:lang w:val="en-IN"/>
        </w:rPr>
        <w:t># Load trained model and vectorizer</w:t>
      </w:r>
    </w:p>
    <w:p w14:paraId="08D23B85" w14:textId="77777777" w:rsidR="005E4E62" w:rsidRPr="005E4E62" w:rsidRDefault="005E4E62" w:rsidP="005E4E62">
      <w:pPr>
        <w:rPr>
          <w:sz w:val="16"/>
          <w:szCs w:val="16"/>
          <w:lang w:val="en-IN"/>
        </w:rPr>
      </w:pPr>
      <w:r w:rsidRPr="005E4E62">
        <w:rPr>
          <w:sz w:val="16"/>
          <w:szCs w:val="16"/>
          <w:lang w:val="en-IN"/>
        </w:rPr>
        <w:t xml:space="preserve">model = </w:t>
      </w:r>
      <w:proofErr w:type="spellStart"/>
      <w:proofErr w:type="gramStart"/>
      <w:r w:rsidRPr="005E4E62">
        <w:rPr>
          <w:sz w:val="16"/>
          <w:szCs w:val="16"/>
          <w:lang w:val="en-IN"/>
        </w:rPr>
        <w:t>pickle.load</w:t>
      </w:r>
      <w:proofErr w:type="spellEnd"/>
      <w:proofErr w:type="gramEnd"/>
      <w:r w:rsidRPr="005E4E62">
        <w:rPr>
          <w:sz w:val="16"/>
          <w:szCs w:val="16"/>
          <w:lang w:val="en-IN"/>
        </w:rPr>
        <w:t>(</w:t>
      </w:r>
      <w:proofErr w:type="gramStart"/>
      <w:r w:rsidRPr="005E4E62">
        <w:rPr>
          <w:sz w:val="16"/>
          <w:szCs w:val="16"/>
          <w:lang w:val="en-IN"/>
        </w:rPr>
        <w:t>open(</w:t>
      </w:r>
      <w:proofErr w:type="gramEnd"/>
      <w:r w:rsidRPr="005E4E62">
        <w:rPr>
          <w:sz w:val="16"/>
          <w:szCs w:val="16"/>
          <w:lang w:val="en-IN"/>
        </w:rPr>
        <w:t>"</w:t>
      </w:r>
      <w:proofErr w:type="spellStart"/>
      <w:r w:rsidRPr="005E4E62">
        <w:rPr>
          <w:sz w:val="16"/>
          <w:szCs w:val="16"/>
          <w:lang w:val="en-IN"/>
        </w:rPr>
        <w:t>emotion_model.pkl</w:t>
      </w:r>
      <w:proofErr w:type="spellEnd"/>
      <w:r w:rsidRPr="005E4E62">
        <w:rPr>
          <w:sz w:val="16"/>
          <w:szCs w:val="16"/>
          <w:lang w:val="en-IN"/>
        </w:rPr>
        <w:t>", "</w:t>
      </w:r>
      <w:proofErr w:type="spellStart"/>
      <w:r w:rsidRPr="005E4E62">
        <w:rPr>
          <w:sz w:val="16"/>
          <w:szCs w:val="16"/>
          <w:lang w:val="en-IN"/>
        </w:rPr>
        <w:t>rb</w:t>
      </w:r>
      <w:proofErr w:type="spellEnd"/>
      <w:r w:rsidRPr="005E4E62">
        <w:rPr>
          <w:sz w:val="16"/>
          <w:szCs w:val="16"/>
          <w:lang w:val="en-IN"/>
        </w:rPr>
        <w:t>"))</w:t>
      </w:r>
    </w:p>
    <w:p w14:paraId="04420110" w14:textId="77777777" w:rsidR="005E4E62" w:rsidRPr="005E4E62" w:rsidRDefault="005E4E62" w:rsidP="005E4E62">
      <w:pPr>
        <w:rPr>
          <w:sz w:val="16"/>
          <w:szCs w:val="16"/>
          <w:lang w:val="en-IN"/>
        </w:rPr>
      </w:pPr>
      <w:r w:rsidRPr="005E4E62">
        <w:rPr>
          <w:sz w:val="16"/>
          <w:szCs w:val="16"/>
          <w:lang w:val="en-IN"/>
        </w:rPr>
        <w:t xml:space="preserve">vectorizer = </w:t>
      </w:r>
      <w:proofErr w:type="spellStart"/>
      <w:proofErr w:type="gramStart"/>
      <w:r w:rsidRPr="005E4E62">
        <w:rPr>
          <w:sz w:val="16"/>
          <w:szCs w:val="16"/>
          <w:lang w:val="en-IN"/>
        </w:rPr>
        <w:t>pickle.load</w:t>
      </w:r>
      <w:proofErr w:type="spellEnd"/>
      <w:proofErr w:type="gramEnd"/>
      <w:r w:rsidRPr="005E4E62">
        <w:rPr>
          <w:sz w:val="16"/>
          <w:szCs w:val="16"/>
          <w:lang w:val="en-IN"/>
        </w:rPr>
        <w:t>(</w:t>
      </w:r>
      <w:proofErr w:type="gramStart"/>
      <w:r w:rsidRPr="005E4E62">
        <w:rPr>
          <w:sz w:val="16"/>
          <w:szCs w:val="16"/>
          <w:lang w:val="en-IN"/>
        </w:rPr>
        <w:t>open(</w:t>
      </w:r>
      <w:proofErr w:type="gramEnd"/>
      <w:r w:rsidRPr="005E4E62">
        <w:rPr>
          <w:sz w:val="16"/>
          <w:szCs w:val="16"/>
          <w:lang w:val="en-IN"/>
        </w:rPr>
        <w:t>"</w:t>
      </w:r>
      <w:proofErr w:type="spellStart"/>
      <w:r w:rsidRPr="005E4E62">
        <w:rPr>
          <w:sz w:val="16"/>
          <w:szCs w:val="16"/>
          <w:lang w:val="en-IN"/>
        </w:rPr>
        <w:t>vectorizer.pkl</w:t>
      </w:r>
      <w:proofErr w:type="spellEnd"/>
      <w:r w:rsidRPr="005E4E62">
        <w:rPr>
          <w:sz w:val="16"/>
          <w:szCs w:val="16"/>
          <w:lang w:val="en-IN"/>
        </w:rPr>
        <w:t>", "</w:t>
      </w:r>
      <w:proofErr w:type="spellStart"/>
      <w:r w:rsidRPr="005E4E62">
        <w:rPr>
          <w:sz w:val="16"/>
          <w:szCs w:val="16"/>
          <w:lang w:val="en-IN"/>
        </w:rPr>
        <w:t>rb</w:t>
      </w:r>
      <w:proofErr w:type="spellEnd"/>
      <w:r w:rsidRPr="005E4E62">
        <w:rPr>
          <w:sz w:val="16"/>
          <w:szCs w:val="16"/>
          <w:lang w:val="en-IN"/>
        </w:rPr>
        <w:t>"))</w:t>
      </w:r>
    </w:p>
    <w:p w14:paraId="732F6893" w14:textId="77777777" w:rsidR="005E4E62" w:rsidRPr="005E4E62" w:rsidRDefault="005E4E62" w:rsidP="005E4E62">
      <w:pPr>
        <w:rPr>
          <w:sz w:val="16"/>
          <w:szCs w:val="16"/>
          <w:lang w:val="en-IN"/>
        </w:rPr>
      </w:pPr>
    </w:p>
    <w:p w14:paraId="7CCBBE38" w14:textId="77777777" w:rsidR="005E4E62" w:rsidRPr="005E4E62" w:rsidRDefault="005E4E62" w:rsidP="005E4E62">
      <w:pPr>
        <w:rPr>
          <w:sz w:val="16"/>
          <w:szCs w:val="16"/>
          <w:lang w:val="en-IN"/>
        </w:rPr>
      </w:pPr>
      <w:r w:rsidRPr="005E4E62">
        <w:rPr>
          <w:sz w:val="16"/>
          <w:szCs w:val="16"/>
          <w:lang w:val="en-IN"/>
        </w:rPr>
        <w:t>@</w:t>
      </w:r>
      <w:proofErr w:type="gramStart"/>
      <w:r w:rsidRPr="005E4E62">
        <w:rPr>
          <w:sz w:val="16"/>
          <w:szCs w:val="16"/>
          <w:lang w:val="en-IN"/>
        </w:rPr>
        <w:t>app.route</w:t>
      </w:r>
      <w:proofErr w:type="gramEnd"/>
      <w:r w:rsidRPr="005E4E62">
        <w:rPr>
          <w:sz w:val="16"/>
          <w:szCs w:val="16"/>
          <w:lang w:val="en-IN"/>
        </w:rPr>
        <w:t>('/predict', methods=['POST'])</w:t>
      </w:r>
    </w:p>
    <w:p w14:paraId="2F4D5D0F" w14:textId="77777777" w:rsidR="005E4E62" w:rsidRPr="005E4E62" w:rsidRDefault="005E4E62" w:rsidP="005E4E62">
      <w:pPr>
        <w:rPr>
          <w:sz w:val="16"/>
          <w:szCs w:val="16"/>
          <w:lang w:val="en-IN"/>
        </w:rPr>
      </w:pPr>
      <w:r w:rsidRPr="005E4E62">
        <w:rPr>
          <w:sz w:val="16"/>
          <w:szCs w:val="16"/>
          <w:lang w:val="en-IN"/>
        </w:rPr>
        <w:t xml:space="preserve">def </w:t>
      </w:r>
      <w:proofErr w:type="gramStart"/>
      <w:r w:rsidRPr="005E4E62">
        <w:rPr>
          <w:sz w:val="16"/>
          <w:szCs w:val="16"/>
          <w:lang w:val="en-IN"/>
        </w:rPr>
        <w:t>predict(</w:t>
      </w:r>
      <w:proofErr w:type="gramEnd"/>
      <w:r w:rsidRPr="005E4E62">
        <w:rPr>
          <w:sz w:val="16"/>
          <w:szCs w:val="16"/>
          <w:lang w:val="en-IN"/>
        </w:rPr>
        <w:t>):</w:t>
      </w:r>
    </w:p>
    <w:p w14:paraId="45F7E5E2" w14:textId="77777777" w:rsidR="005E4E62" w:rsidRPr="005E4E62" w:rsidRDefault="005E4E62" w:rsidP="005E4E62">
      <w:pPr>
        <w:rPr>
          <w:sz w:val="16"/>
          <w:szCs w:val="16"/>
          <w:lang w:val="en-IN"/>
        </w:rPr>
      </w:pPr>
      <w:r w:rsidRPr="005E4E62">
        <w:rPr>
          <w:sz w:val="16"/>
          <w:szCs w:val="16"/>
          <w:lang w:val="en-IN"/>
        </w:rPr>
        <w:t xml:space="preserve">    text = </w:t>
      </w:r>
      <w:proofErr w:type="spellStart"/>
      <w:proofErr w:type="gramStart"/>
      <w:r w:rsidRPr="005E4E62">
        <w:rPr>
          <w:sz w:val="16"/>
          <w:szCs w:val="16"/>
          <w:lang w:val="en-IN"/>
        </w:rPr>
        <w:t>request.json</w:t>
      </w:r>
      <w:proofErr w:type="spellEnd"/>
      <w:proofErr w:type="gramEnd"/>
      <w:r w:rsidRPr="005E4E62">
        <w:rPr>
          <w:sz w:val="16"/>
          <w:szCs w:val="16"/>
          <w:lang w:val="en-IN"/>
        </w:rPr>
        <w:t>['text']</w:t>
      </w:r>
    </w:p>
    <w:p w14:paraId="523AFC59" w14:textId="77777777" w:rsidR="005E4E62" w:rsidRPr="005E4E62" w:rsidRDefault="005E4E62" w:rsidP="005E4E62">
      <w:pPr>
        <w:rPr>
          <w:sz w:val="16"/>
          <w:szCs w:val="16"/>
          <w:lang w:val="en-IN"/>
        </w:rPr>
      </w:pPr>
      <w:r w:rsidRPr="005E4E62">
        <w:rPr>
          <w:sz w:val="16"/>
          <w:szCs w:val="16"/>
          <w:lang w:val="en-IN"/>
        </w:rPr>
        <w:t xml:space="preserve">    </w:t>
      </w:r>
      <w:proofErr w:type="spellStart"/>
      <w:r w:rsidRPr="005E4E62">
        <w:rPr>
          <w:sz w:val="16"/>
          <w:szCs w:val="16"/>
          <w:lang w:val="en-IN"/>
        </w:rPr>
        <w:t>text_vector</w:t>
      </w:r>
      <w:proofErr w:type="spellEnd"/>
      <w:r w:rsidRPr="005E4E62">
        <w:rPr>
          <w:sz w:val="16"/>
          <w:szCs w:val="16"/>
          <w:lang w:val="en-IN"/>
        </w:rPr>
        <w:t xml:space="preserve"> = </w:t>
      </w:r>
      <w:proofErr w:type="spellStart"/>
      <w:proofErr w:type="gramStart"/>
      <w:r w:rsidRPr="005E4E62">
        <w:rPr>
          <w:sz w:val="16"/>
          <w:szCs w:val="16"/>
          <w:lang w:val="en-IN"/>
        </w:rPr>
        <w:t>vectorizer.transform</w:t>
      </w:r>
      <w:proofErr w:type="spellEnd"/>
      <w:proofErr w:type="gramEnd"/>
      <w:r w:rsidRPr="005E4E62">
        <w:rPr>
          <w:sz w:val="16"/>
          <w:szCs w:val="16"/>
          <w:lang w:val="en-IN"/>
        </w:rPr>
        <w:t>([text])</w:t>
      </w:r>
    </w:p>
    <w:p w14:paraId="3BEFB5BA" w14:textId="77777777" w:rsidR="005E4E62" w:rsidRPr="005E4E62" w:rsidRDefault="005E4E62" w:rsidP="005E4E62">
      <w:pPr>
        <w:rPr>
          <w:sz w:val="16"/>
          <w:szCs w:val="16"/>
          <w:lang w:val="en-IN"/>
        </w:rPr>
      </w:pPr>
      <w:r w:rsidRPr="005E4E62">
        <w:rPr>
          <w:sz w:val="16"/>
          <w:szCs w:val="16"/>
          <w:lang w:val="en-IN"/>
        </w:rPr>
        <w:t xml:space="preserve">    prediction = </w:t>
      </w:r>
      <w:proofErr w:type="spellStart"/>
      <w:proofErr w:type="gramStart"/>
      <w:r w:rsidRPr="005E4E62">
        <w:rPr>
          <w:sz w:val="16"/>
          <w:szCs w:val="16"/>
          <w:lang w:val="en-IN"/>
        </w:rPr>
        <w:t>model.predict</w:t>
      </w:r>
      <w:proofErr w:type="spellEnd"/>
      <w:proofErr w:type="gramEnd"/>
      <w:r w:rsidRPr="005E4E62">
        <w:rPr>
          <w:sz w:val="16"/>
          <w:szCs w:val="16"/>
          <w:lang w:val="en-IN"/>
        </w:rPr>
        <w:t>(</w:t>
      </w:r>
      <w:proofErr w:type="spellStart"/>
      <w:r w:rsidRPr="005E4E62">
        <w:rPr>
          <w:sz w:val="16"/>
          <w:szCs w:val="16"/>
          <w:lang w:val="en-IN"/>
        </w:rPr>
        <w:t>text_</w:t>
      </w:r>
      <w:proofErr w:type="gramStart"/>
      <w:r w:rsidRPr="005E4E62">
        <w:rPr>
          <w:sz w:val="16"/>
          <w:szCs w:val="16"/>
          <w:lang w:val="en-IN"/>
        </w:rPr>
        <w:t>vector</w:t>
      </w:r>
      <w:proofErr w:type="spellEnd"/>
      <w:r w:rsidRPr="005E4E62">
        <w:rPr>
          <w:sz w:val="16"/>
          <w:szCs w:val="16"/>
          <w:lang w:val="en-IN"/>
        </w:rPr>
        <w:t>)[</w:t>
      </w:r>
      <w:proofErr w:type="gramEnd"/>
      <w:r w:rsidRPr="005E4E62">
        <w:rPr>
          <w:sz w:val="16"/>
          <w:szCs w:val="16"/>
          <w:lang w:val="en-IN"/>
        </w:rPr>
        <w:t>0]</w:t>
      </w:r>
    </w:p>
    <w:p w14:paraId="761B80C6" w14:textId="77777777" w:rsidR="005E4E62" w:rsidRPr="005E4E62" w:rsidRDefault="005E4E62" w:rsidP="005E4E62">
      <w:pPr>
        <w:rPr>
          <w:sz w:val="16"/>
          <w:szCs w:val="16"/>
          <w:lang w:val="en-IN"/>
        </w:rPr>
      </w:pPr>
      <w:r w:rsidRPr="005E4E62">
        <w:rPr>
          <w:sz w:val="16"/>
          <w:szCs w:val="16"/>
          <w:lang w:val="en-IN"/>
        </w:rPr>
        <w:t xml:space="preserve">    return </w:t>
      </w:r>
      <w:proofErr w:type="spellStart"/>
      <w:proofErr w:type="gramStart"/>
      <w:r w:rsidRPr="005E4E62">
        <w:rPr>
          <w:sz w:val="16"/>
          <w:szCs w:val="16"/>
          <w:lang w:val="en-IN"/>
        </w:rPr>
        <w:t>jsonify</w:t>
      </w:r>
      <w:proofErr w:type="spellEnd"/>
      <w:r w:rsidRPr="005E4E62">
        <w:rPr>
          <w:sz w:val="16"/>
          <w:szCs w:val="16"/>
          <w:lang w:val="en-IN"/>
        </w:rPr>
        <w:t>(</w:t>
      </w:r>
      <w:proofErr w:type="gramEnd"/>
      <w:r w:rsidRPr="005E4E62">
        <w:rPr>
          <w:sz w:val="16"/>
          <w:szCs w:val="16"/>
          <w:lang w:val="en-IN"/>
        </w:rPr>
        <w:t>{'emotion': prediction})</w:t>
      </w:r>
    </w:p>
    <w:p w14:paraId="182834D4" w14:textId="77777777" w:rsidR="005E4E62" w:rsidRPr="005E4E62" w:rsidRDefault="005E4E62" w:rsidP="005E4E62">
      <w:pPr>
        <w:rPr>
          <w:sz w:val="16"/>
          <w:szCs w:val="16"/>
          <w:lang w:val="en-IN"/>
        </w:rPr>
      </w:pPr>
    </w:p>
    <w:p w14:paraId="597F5718" w14:textId="77777777" w:rsidR="005E4E62" w:rsidRPr="005E4E62" w:rsidRDefault="005E4E62" w:rsidP="005E4E62">
      <w:pPr>
        <w:rPr>
          <w:sz w:val="16"/>
          <w:szCs w:val="16"/>
          <w:lang w:val="en-IN"/>
        </w:rPr>
      </w:pPr>
      <w:r w:rsidRPr="005E4E62">
        <w:rPr>
          <w:sz w:val="16"/>
          <w:szCs w:val="16"/>
          <w:lang w:val="en-IN"/>
        </w:rPr>
        <w:t>if __name__ == '__main__':</w:t>
      </w:r>
    </w:p>
    <w:p w14:paraId="053D28C3" w14:textId="77777777" w:rsidR="005E4E62" w:rsidRPr="005E4E62" w:rsidRDefault="005E4E62" w:rsidP="005E4E62">
      <w:pPr>
        <w:rPr>
          <w:sz w:val="16"/>
          <w:szCs w:val="16"/>
          <w:lang w:val="en-IN"/>
        </w:rPr>
      </w:pPr>
      <w:r w:rsidRPr="005E4E62">
        <w:rPr>
          <w:sz w:val="16"/>
          <w:szCs w:val="16"/>
          <w:lang w:val="en-IN"/>
        </w:rPr>
        <w:t xml:space="preserve">    </w:t>
      </w:r>
      <w:proofErr w:type="spellStart"/>
      <w:r w:rsidRPr="005E4E62">
        <w:rPr>
          <w:sz w:val="16"/>
          <w:szCs w:val="16"/>
          <w:lang w:val="en-IN"/>
        </w:rPr>
        <w:t>app.run</w:t>
      </w:r>
      <w:proofErr w:type="spellEnd"/>
      <w:r w:rsidRPr="005E4E62">
        <w:rPr>
          <w:sz w:val="16"/>
          <w:szCs w:val="16"/>
          <w:lang w:val="en-IN"/>
        </w:rPr>
        <w:t>(debug=True)</w:t>
      </w:r>
    </w:p>
    <w:p w14:paraId="165169AE" w14:textId="77777777" w:rsidR="005E4E62" w:rsidRPr="005E4E62" w:rsidRDefault="00000000" w:rsidP="005E4E62">
      <w:pPr>
        <w:rPr>
          <w:sz w:val="16"/>
          <w:szCs w:val="16"/>
          <w:lang w:val="en-IN"/>
        </w:rPr>
      </w:pPr>
      <w:r>
        <w:rPr>
          <w:sz w:val="16"/>
          <w:szCs w:val="16"/>
          <w:lang w:val="en-IN"/>
        </w:rPr>
        <w:pict w14:anchorId="61E73DC1">
          <v:rect id="_x0000_i1025" style="width:0;height:1.5pt" o:hralign="center" o:hrstd="t" o:hr="t" fillcolor="#a0a0a0" stroked="f"/>
        </w:pict>
      </w:r>
    </w:p>
    <w:p w14:paraId="4C4FEB76" w14:textId="77777777" w:rsidR="005E4E62" w:rsidRPr="005E4E62" w:rsidRDefault="005E4E62" w:rsidP="005E4E62">
      <w:pPr>
        <w:rPr>
          <w:b/>
          <w:bCs/>
          <w:sz w:val="16"/>
          <w:szCs w:val="16"/>
          <w:lang w:val="en-IN"/>
        </w:rPr>
      </w:pPr>
      <w:r w:rsidRPr="005E4E62">
        <w:rPr>
          <w:b/>
          <w:bCs/>
          <w:sz w:val="16"/>
          <w:szCs w:val="16"/>
          <w:lang w:val="en-IN"/>
        </w:rPr>
        <w:t>4. Evaluation Metrics</w:t>
      </w:r>
    </w:p>
    <w:p w14:paraId="3108F100" w14:textId="77777777" w:rsidR="005E4E62" w:rsidRPr="005E4E62" w:rsidRDefault="005E4E62" w:rsidP="005E4E62">
      <w:pPr>
        <w:numPr>
          <w:ilvl w:val="0"/>
          <w:numId w:val="47"/>
        </w:numPr>
        <w:rPr>
          <w:sz w:val="16"/>
          <w:szCs w:val="16"/>
          <w:lang w:val="en-IN"/>
        </w:rPr>
      </w:pPr>
      <w:r w:rsidRPr="005E4E62">
        <w:rPr>
          <w:b/>
          <w:bCs/>
          <w:sz w:val="16"/>
          <w:szCs w:val="16"/>
          <w:lang w:val="en-IN"/>
        </w:rPr>
        <w:t>Accuracy:</w:t>
      </w:r>
      <w:r w:rsidRPr="005E4E62">
        <w:rPr>
          <w:sz w:val="16"/>
          <w:szCs w:val="16"/>
          <w:lang w:val="en-IN"/>
        </w:rPr>
        <w:t xml:space="preserve"> Measures overall correctness.</w:t>
      </w:r>
    </w:p>
    <w:p w14:paraId="3F124C64" w14:textId="77777777" w:rsidR="005E4E62" w:rsidRPr="005E4E62" w:rsidRDefault="005E4E62" w:rsidP="005E4E62">
      <w:pPr>
        <w:numPr>
          <w:ilvl w:val="0"/>
          <w:numId w:val="47"/>
        </w:numPr>
        <w:rPr>
          <w:sz w:val="16"/>
          <w:szCs w:val="16"/>
          <w:lang w:val="en-IN"/>
        </w:rPr>
      </w:pPr>
      <w:r w:rsidRPr="005E4E62">
        <w:rPr>
          <w:b/>
          <w:bCs/>
          <w:sz w:val="16"/>
          <w:szCs w:val="16"/>
          <w:lang w:val="en-IN"/>
        </w:rPr>
        <w:lastRenderedPageBreak/>
        <w:t>Precision &amp; Recall:</w:t>
      </w:r>
      <w:r w:rsidRPr="005E4E62">
        <w:rPr>
          <w:sz w:val="16"/>
          <w:szCs w:val="16"/>
          <w:lang w:val="en-IN"/>
        </w:rPr>
        <w:t xml:space="preserve"> Measures the correctness of each emotion.</w:t>
      </w:r>
    </w:p>
    <w:p w14:paraId="3C09656E" w14:textId="77777777" w:rsidR="005E4E62" w:rsidRPr="005E4E62" w:rsidRDefault="005E4E62" w:rsidP="005E4E62">
      <w:pPr>
        <w:numPr>
          <w:ilvl w:val="0"/>
          <w:numId w:val="47"/>
        </w:numPr>
        <w:rPr>
          <w:sz w:val="16"/>
          <w:szCs w:val="16"/>
          <w:lang w:val="en-IN"/>
        </w:rPr>
      </w:pPr>
      <w:r w:rsidRPr="005E4E62">
        <w:rPr>
          <w:b/>
          <w:bCs/>
          <w:sz w:val="16"/>
          <w:szCs w:val="16"/>
          <w:lang w:val="en-IN"/>
        </w:rPr>
        <w:t>Confusion Matrix:</w:t>
      </w:r>
      <w:r w:rsidRPr="005E4E62">
        <w:rPr>
          <w:sz w:val="16"/>
          <w:szCs w:val="16"/>
          <w:lang w:val="en-IN"/>
        </w:rPr>
        <w:t xml:space="preserve"> Shows misclassifications.</w:t>
      </w:r>
    </w:p>
    <w:p w14:paraId="4F850347" w14:textId="77777777" w:rsidR="005E4E62" w:rsidRPr="005E4E62" w:rsidRDefault="00000000" w:rsidP="005E4E62">
      <w:pPr>
        <w:rPr>
          <w:sz w:val="16"/>
          <w:szCs w:val="16"/>
          <w:lang w:val="en-IN"/>
        </w:rPr>
      </w:pPr>
      <w:r>
        <w:rPr>
          <w:sz w:val="16"/>
          <w:szCs w:val="16"/>
          <w:lang w:val="en-IN"/>
        </w:rPr>
        <w:pict w14:anchorId="7F390F3E">
          <v:rect id="_x0000_i1026" style="width:0;height:1.5pt" o:hralign="center" o:hrstd="t" o:hr="t" fillcolor="#a0a0a0" stroked="f"/>
        </w:pict>
      </w:r>
    </w:p>
    <w:p w14:paraId="3CDB9E39" w14:textId="77777777" w:rsidR="005E4E62" w:rsidRPr="005E4E62" w:rsidRDefault="005E4E62" w:rsidP="005E4E62">
      <w:pPr>
        <w:rPr>
          <w:b/>
          <w:bCs/>
          <w:sz w:val="16"/>
          <w:szCs w:val="16"/>
          <w:lang w:val="en-IN"/>
        </w:rPr>
      </w:pPr>
      <w:r w:rsidRPr="005E4E62">
        <w:rPr>
          <w:b/>
          <w:bCs/>
          <w:sz w:val="16"/>
          <w:szCs w:val="16"/>
          <w:lang w:val="en-IN"/>
        </w:rPr>
        <w:t>5. Deployment</w:t>
      </w:r>
    </w:p>
    <w:p w14:paraId="5051CBF8" w14:textId="77777777" w:rsidR="005E4E62" w:rsidRPr="005E4E62" w:rsidRDefault="005E4E62" w:rsidP="005E4E62">
      <w:pPr>
        <w:numPr>
          <w:ilvl w:val="0"/>
          <w:numId w:val="48"/>
        </w:numPr>
        <w:rPr>
          <w:sz w:val="16"/>
          <w:szCs w:val="16"/>
          <w:lang w:val="en-IN"/>
        </w:rPr>
      </w:pPr>
      <w:r w:rsidRPr="005E4E62">
        <w:rPr>
          <w:b/>
          <w:bCs/>
          <w:sz w:val="16"/>
          <w:szCs w:val="16"/>
          <w:lang w:val="en-IN"/>
        </w:rPr>
        <w:t>Frontend:</w:t>
      </w:r>
      <w:r w:rsidRPr="005E4E62">
        <w:rPr>
          <w:sz w:val="16"/>
          <w:szCs w:val="16"/>
          <w:lang w:val="en-IN"/>
        </w:rPr>
        <w:t xml:space="preserve"> HTML, CSS, JavaScript</w:t>
      </w:r>
    </w:p>
    <w:p w14:paraId="6D0ACC12" w14:textId="77777777" w:rsidR="005E4E62" w:rsidRPr="005E4E62" w:rsidRDefault="005E4E62" w:rsidP="005E4E62">
      <w:pPr>
        <w:numPr>
          <w:ilvl w:val="0"/>
          <w:numId w:val="48"/>
        </w:numPr>
        <w:rPr>
          <w:sz w:val="16"/>
          <w:szCs w:val="16"/>
          <w:lang w:val="en-IN"/>
        </w:rPr>
      </w:pPr>
      <w:r w:rsidRPr="005E4E62">
        <w:rPr>
          <w:b/>
          <w:bCs/>
          <w:sz w:val="16"/>
          <w:szCs w:val="16"/>
          <w:lang w:val="en-IN"/>
        </w:rPr>
        <w:t>Backend:</w:t>
      </w:r>
      <w:r w:rsidRPr="005E4E62">
        <w:rPr>
          <w:sz w:val="16"/>
          <w:szCs w:val="16"/>
          <w:lang w:val="en-IN"/>
        </w:rPr>
        <w:t xml:space="preserve"> Flask/Django</w:t>
      </w:r>
    </w:p>
    <w:p w14:paraId="5243CCB8" w14:textId="4E8697DF" w:rsidR="005E4E62" w:rsidRPr="005E4E62" w:rsidRDefault="005E4E62" w:rsidP="005E4E62">
      <w:pPr>
        <w:numPr>
          <w:ilvl w:val="0"/>
          <w:numId w:val="48"/>
        </w:numPr>
        <w:rPr>
          <w:sz w:val="16"/>
          <w:szCs w:val="16"/>
          <w:lang w:val="en-IN"/>
        </w:rPr>
      </w:pPr>
      <w:r w:rsidRPr="005E4E62">
        <w:rPr>
          <w:b/>
          <w:bCs/>
          <w:sz w:val="16"/>
          <w:szCs w:val="16"/>
          <w:lang w:val="en-IN"/>
        </w:rPr>
        <w:t>Cloud Deployment:</w:t>
      </w:r>
      <w:r w:rsidRPr="005E4E62">
        <w:rPr>
          <w:sz w:val="16"/>
          <w:szCs w:val="16"/>
          <w:lang w:val="en-IN"/>
        </w:rPr>
        <w:t xml:space="preserve"> </w:t>
      </w:r>
      <w:r w:rsidR="009C0F51">
        <w:rPr>
          <w:sz w:val="16"/>
          <w:szCs w:val="16"/>
          <w:lang w:val="en-IN"/>
        </w:rPr>
        <w:t xml:space="preserve">Google </w:t>
      </w:r>
      <w:proofErr w:type="spellStart"/>
      <w:r w:rsidR="009C0F51">
        <w:rPr>
          <w:sz w:val="16"/>
          <w:szCs w:val="16"/>
          <w:lang w:val="en-IN"/>
        </w:rPr>
        <w:t>Colab</w:t>
      </w:r>
      <w:proofErr w:type="spellEnd"/>
      <w:r w:rsidR="007C7159">
        <w:rPr>
          <w:sz w:val="16"/>
          <w:szCs w:val="16"/>
          <w:lang w:val="en-IN"/>
        </w:rPr>
        <w:t xml:space="preserve"> </w:t>
      </w:r>
      <w:r w:rsidR="009C0F51">
        <w:rPr>
          <w:sz w:val="16"/>
          <w:szCs w:val="16"/>
          <w:lang w:val="en-IN"/>
        </w:rPr>
        <w:t>/</w:t>
      </w:r>
      <w:r w:rsidR="007C7159">
        <w:rPr>
          <w:sz w:val="16"/>
          <w:szCs w:val="16"/>
          <w:lang w:val="en-IN"/>
        </w:rPr>
        <w:t xml:space="preserve"> Virtual Studio</w:t>
      </w:r>
    </w:p>
    <w:p w14:paraId="3B26C99B" w14:textId="77777777" w:rsidR="005E4E62" w:rsidRPr="005E4E62" w:rsidRDefault="005E4E62" w:rsidP="0075073F">
      <w:pPr>
        <w:rPr>
          <w:sz w:val="16"/>
          <w:szCs w:val="16"/>
        </w:rPr>
      </w:pPr>
    </w:p>
    <w:p w14:paraId="6D9CF26F" w14:textId="430BC869" w:rsidR="000307A2" w:rsidRPr="000307A2" w:rsidRDefault="00EE0303" w:rsidP="000307A2">
      <w:pPr>
        <w:rPr>
          <w:rFonts w:ascii="Aptos" w:hAnsi="Aptos"/>
          <w:b/>
          <w:bCs/>
          <w:sz w:val="16"/>
          <w:szCs w:val="16"/>
          <w:lang w:val="en-IN"/>
        </w:rPr>
      </w:pPr>
      <w:r>
        <w:rPr>
          <w:rFonts w:ascii="Aptos" w:hAnsi="Aptos"/>
          <w:b/>
          <w:bCs/>
          <w:sz w:val="16"/>
          <w:szCs w:val="16"/>
          <w:lang w:val="en-IN"/>
        </w:rPr>
        <w:t>6</w:t>
      </w:r>
      <w:r w:rsidR="000307A2" w:rsidRPr="000307A2">
        <w:rPr>
          <w:rFonts w:ascii="Aptos" w:hAnsi="Aptos"/>
          <w:b/>
          <w:bCs/>
          <w:sz w:val="16"/>
          <w:szCs w:val="16"/>
          <w:lang w:val="en-IN"/>
        </w:rPr>
        <w:t>. Conclusion</w:t>
      </w:r>
    </w:p>
    <w:p w14:paraId="390D7899" w14:textId="09A324A0" w:rsidR="000307A2" w:rsidRDefault="000307A2" w:rsidP="000307A2">
      <w:pPr>
        <w:numPr>
          <w:ilvl w:val="0"/>
          <w:numId w:val="41"/>
        </w:numPr>
        <w:rPr>
          <w:rFonts w:ascii="Aptos" w:hAnsi="Aptos"/>
          <w:sz w:val="16"/>
          <w:szCs w:val="16"/>
          <w:lang w:val="en-IN"/>
        </w:rPr>
      </w:pPr>
      <w:r w:rsidRPr="000307A2">
        <w:rPr>
          <w:rFonts w:ascii="Aptos" w:hAnsi="Aptos"/>
          <w:sz w:val="16"/>
          <w:szCs w:val="16"/>
          <w:lang w:val="en-IN"/>
        </w:rPr>
        <w:t xml:space="preserve">The developed model provides accurate </w:t>
      </w:r>
      <w:r w:rsidR="00FF11E4">
        <w:rPr>
          <w:rFonts w:ascii="Aptos" w:hAnsi="Aptos"/>
          <w:sz w:val="16"/>
          <w:szCs w:val="16"/>
          <w:lang w:val="en-IN"/>
        </w:rPr>
        <w:t xml:space="preserve">Emotion Detection </w:t>
      </w:r>
      <w:proofErr w:type="gramStart"/>
      <w:r w:rsidR="00FF11E4">
        <w:rPr>
          <w:rFonts w:ascii="Aptos" w:hAnsi="Aptos"/>
          <w:sz w:val="16"/>
          <w:szCs w:val="16"/>
          <w:lang w:val="en-IN"/>
        </w:rPr>
        <w:t>In</w:t>
      </w:r>
      <w:proofErr w:type="gramEnd"/>
      <w:r w:rsidR="00FF11E4">
        <w:rPr>
          <w:rFonts w:ascii="Aptos" w:hAnsi="Aptos"/>
          <w:sz w:val="16"/>
          <w:szCs w:val="16"/>
          <w:lang w:val="en-IN"/>
        </w:rPr>
        <w:t xml:space="preserve"> Text</w:t>
      </w:r>
      <w:r w:rsidRPr="000307A2">
        <w:rPr>
          <w:rFonts w:ascii="Aptos" w:hAnsi="Aptos"/>
          <w:sz w:val="16"/>
          <w:szCs w:val="16"/>
          <w:lang w:val="en-IN"/>
        </w:rPr>
        <w:t>.</w:t>
      </w:r>
    </w:p>
    <w:p w14:paraId="19640602" w14:textId="11D3A3EA" w:rsidR="00D60CB7" w:rsidRPr="000307A2" w:rsidRDefault="00D60CB7" w:rsidP="000307A2">
      <w:pPr>
        <w:numPr>
          <w:ilvl w:val="0"/>
          <w:numId w:val="41"/>
        </w:numPr>
        <w:rPr>
          <w:rFonts w:ascii="Aptos" w:hAnsi="Aptos"/>
          <w:sz w:val="16"/>
          <w:szCs w:val="16"/>
          <w:lang w:val="en-IN"/>
        </w:rPr>
      </w:pPr>
      <w:r>
        <w:rPr>
          <w:rFonts w:ascii="Aptos" w:hAnsi="Aptos"/>
          <w:sz w:val="16"/>
          <w:szCs w:val="16"/>
          <w:lang w:val="en-IN"/>
        </w:rPr>
        <w:t>Can detect</w:t>
      </w:r>
      <w:r w:rsidR="00283118">
        <w:rPr>
          <w:rFonts w:ascii="Aptos" w:hAnsi="Aptos"/>
          <w:sz w:val="16"/>
          <w:szCs w:val="16"/>
          <w:lang w:val="en-IN"/>
        </w:rPr>
        <w:t xml:space="preserve"> </w:t>
      </w:r>
      <w:r>
        <w:rPr>
          <w:rFonts w:ascii="Aptos" w:hAnsi="Aptos"/>
          <w:sz w:val="16"/>
          <w:szCs w:val="16"/>
          <w:lang w:val="en-IN"/>
        </w:rPr>
        <w:t>different Emotions.</w:t>
      </w:r>
    </w:p>
    <w:p w14:paraId="08C966D4" w14:textId="77777777" w:rsidR="000307A2" w:rsidRPr="000307A2" w:rsidRDefault="000307A2" w:rsidP="000307A2">
      <w:pPr>
        <w:numPr>
          <w:ilvl w:val="0"/>
          <w:numId w:val="41"/>
        </w:numPr>
        <w:rPr>
          <w:rFonts w:ascii="Aptos" w:hAnsi="Aptos"/>
          <w:b/>
          <w:bCs/>
          <w:sz w:val="16"/>
          <w:szCs w:val="16"/>
          <w:lang w:val="en-IN"/>
        </w:rPr>
      </w:pPr>
      <w:r w:rsidRPr="000307A2">
        <w:rPr>
          <w:rFonts w:ascii="Aptos" w:hAnsi="Aptos"/>
          <w:sz w:val="16"/>
          <w:szCs w:val="16"/>
          <w:lang w:val="en-IN"/>
        </w:rPr>
        <w:t>Future improvements can include real-time data integration and deep learning models</w:t>
      </w:r>
      <w:r w:rsidRPr="000307A2">
        <w:rPr>
          <w:rFonts w:ascii="Aptos" w:hAnsi="Aptos"/>
          <w:b/>
          <w:bCs/>
          <w:sz w:val="16"/>
          <w:szCs w:val="16"/>
          <w:lang w:val="en-IN"/>
        </w:rPr>
        <w:t>.</w:t>
      </w:r>
    </w:p>
    <w:p w14:paraId="317A8631" w14:textId="713BAD34" w:rsidR="000307A2" w:rsidRPr="000307A2" w:rsidRDefault="004C5376" w:rsidP="000307A2">
      <w:pPr>
        <w:rPr>
          <w:rFonts w:ascii="Aptos" w:hAnsi="Aptos"/>
          <w:b/>
          <w:bCs/>
          <w:sz w:val="16"/>
          <w:szCs w:val="16"/>
          <w:lang w:val="en-IN"/>
        </w:rPr>
      </w:pPr>
      <w:r>
        <w:rPr>
          <w:rFonts w:ascii="Aptos" w:hAnsi="Aptos"/>
          <w:b/>
          <w:bCs/>
          <w:sz w:val="16"/>
          <w:szCs w:val="16"/>
          <w:lang w:val="en-IN"/>
        </w:rPr>
        <w:t>7</w:t>
      </w:r>
      <w:r w:rsidR="000307A2" w:rsidRPr="000307A2">
        <w:rPr>
          <w:rFonts w:ascii="Aptos" w:hAnsi="Aptos"/>
          <w:b/>
          <w:bCs/>
          <w:sz w:val="16"/>
          <w:szCs w:val="16"/>
          <w:lang w:val="en-IN"/>
        </w:rPr>
        <w:t>. References</w:t>
      </w:r>
    </w:p>
    <w:p w14:paraId="447AE1F6" w14:textId="77777777" w:rsidR="000307A2" w:rsidRPr="000307A2" w:rsidRDefault="000307A2" w:rsidP="000307A2">
      <w:pPr>
        <w:numPr>
          <w:ilvl w:val="0"/>
          <w:numId w:val="42"/>
        </w:numPr>
        <w:rPr>
          <w:rFonts w:ascii="Aptos" w:hAnsi="Aptos"/>
          <w:sz w:val="16"/>
          <w:szCs w:val="16"/>
          <w:lang w:val="en-IN"/>
        </w:rPr>
      </w:pPr>
      <w:r w:rsidRPr="000307A2">
        <w:rPr>
          <w:rFonts w:ascii="Aptos" w:hAnsi="Aptos"/>
          <w:sz w:val="16"/>
          <w:szCs w:val="16"/>
          <w:lang w:val="en-IN"/>
        </w:rPr>
        <w:t>Kaggle datasets</w:t>
      </w:r>
    </w:p>
    <w:p w14:paraId="3B4D0B40" w14:textId="5C4AA260" w:rsidR="000307A2" w:rsidRDefault="000307A2" w:rsidP="004C5376">
      <w:pPr>
        <w:numPr>
          <w:ilvl w:val="0"/>
          <w:numId w:val="42"/>
        </w:numPr>
        <w:rPr>
          <w:rFonts w:ascii="Aptos" w:hAnsi="Aptos"/>
          <w:sz w:val="16"/>
          <w:szCs w:val="16"/>
          <w:lang w:val="en-IN"/>
        </w:rPr>
      </w:pPr>
      <w:r w:rsidRPr="000307A2">
        <w:rPr>
          <w:rFonts w:ascii="Aptos" w:hAnsi="Aptos"/>
          <w:sz w:val="16"/>
          <w:szCs w:val="16"/>
          <w:lang w:val="en-IN"/>
        </w:rPr>
        <w:t xml:space="preserve">Research </w:t>
      </w:r>
      <w:r w:rsidR="00283118">
        <w:rPr>
          <w:rFonts w:ascii="Aptos" w:hAnsi="Aptos"/>
          <w:sz w:val="16"/>
          <w:szCs w:val="16"/>
          <w:lang w:val="en-IN"/>
        </w:rPr>
        <w:t>on Wikipedia about chatbots</w:t>
      </w:r>
      <w:r w:rsidR="00842F9C">
        <w:rPr>
          <w:rFonts w:ascii="Aptos" w:hAnsi="Aptos"/>
          <w:sz w:val="16"/>
          <w:szCs w:val="16"/>
          <w:lang w:val="en-IN"/>
        </w:rPr>
        <w:t xml:space="preserve"> And Emotions.</w:t>
      </w:r>
    </w:p>
    <w:p w14:paraId="777AE9FD" w14:textId="77777777" w:rsidR="00A43204" w:rsidRPr="004C5376" w:rsidRDefault="00A43204" w:rsidP="00A43204">
      <w:pPr>
        <w:rPr>
          <w:rFonts w:ascii="Aptos" w:hAnsi="Aptos"/>
          <w:sz w:val="16"/>
          <w:szCs w:val="16"/>
          <w:lang w:val="en-IN"/>
        </w:rPr>
      </w:pPr>
    </w:p>
    <w:p w14:paraId="09BBD832" w14:textId="0C467BAC" w:rsidR="00A00495" w:rsidRPr="00A00495" w:rsidRDefault="00A00495" w:rsidP="00A00495">
      <w:pPr>
        <w:rPr>
          <w:rFonts w:cstheme="minorHAnsi"/>
          <w:sz w:val="16"/>
          <w:szCs w:val="16"/>
          <w:lang w:val="en-IN"/>
        </w:rPr>
      </w:pPr>
      <w:r w:rsidRPr="00A43204">
        <w:rPr>
          <w:rFonts w:cstheme="minorHAnsi"/>
          <w:sz w:val="16"/>
          <w:szCs w:val="16"/>
          <w:u w:val="single"/>
          <w:lang w:val="en-IN"/>
        </w:rPr>
        <w:t>Data Collection and Preparation</w:t>
      </w:r>
      <w:r w:rsidRPr="00A00495">
        <w:rPr>
          <w:rFonts w:cstheme="minorHAnsi"/>
          <w:sz w:val="16"/>
          <w:szCs w:val="16"/>
          <w:lang w:val="en-IN"/>
        </w:rPr>
        <w:t>:</w:t>
      </w:r>
    </w:p>
    <w:p w14:paraId="0661B15C" w14:textId="3BCA302C" w:rsidR="00A00495" w:rsidRPr="00A00495" w:rsidRDefault="00A00495" w:rsidP="00094493">
      <w:pPr>
        <w:numPr>
          <w:ilvl w:val="0"/>
          <w:numId w:val="26"/>
        </w:numPr>
        <w:rPr>
          <w:rFonts w:cstheme="minorHAnsi"/>
          <w:sz w:val="16"/>
          <w:szCs w:val="16"/>
          <w:lang w:val="en-IN"/>
        </w:rPr>
      </w:pPr>
      <w:r w:rsidRPr="00A00495">
        <w:rPr>
          <w:rFonts w:cstheme="minorHAnsi"/>
          <w:b/>
          <w:bCs/>
          <w:sz w:val="16"/>
          <w:szCs w:val="16"/>
          <w:lang w:val="en-IN"/>
        </w:rPr>
        <w:t>Gather Data:</w:t>
      </w:r>
      <w:r w:rsidRPr="00A00495">
        <w:rPr>
          <w:rFonts w:cstheme="minorHAnsi"/>
          <w:sz w:val="16"/>
          <w:szCs w:val="16"/>
          <w:lang w:val="en-IN"/>
        </w:rPr>
        <w:t xml:space="preserve"> Collect a large dataset of </w:t>
      </w:r>
      <w:r w:rsidR="00655901">
        <w:rPr>
          <w:rFonts w:cstheme="minorHAnsi"/>
          <w:sz w:val="16"/>
          <w:szCs w:val="16"/>
          <w:lang w:val="en-IN"/>
        </w:rPr>
        <w:t>types of Emotions</w:t>
      </w:r>
      <w:r w:rsidR="00BF3418">
        <w:rPr>
          <w:rFonts w:cstheme="minorHAnsi"/>
          <w:sz w:val="16"/>
          <w:szCs w:val="16"/>
          <w:lang w:val="en-IN"/>
        </w:rPr>
        <w:t>.</w:t>
      </w:r>
    </w:p>
    <w:p w14:paraId="6CDDDCED" w14:textId="43576988" w:rsidR="00A00495" w:rsidRPr="00A00495" w:rsidRDefault="00A00495" w:rsidP="00094493">
      <w:pPr>
        <w:numPr>
          <w:ilvl w:val="0"/>
          <w:numId w:val="26"/>
        </w:numPr>
        <w:rPr>
          <w:rFonts w:cstheme="minorHAnsi"/>
          <w:sz w:val="16"/>
          <w:szCs w:val="16"/>
          <w:lang w:val="en-IN"/>
        </w:rPr>
      </w:pPr>
      <w:r w:rsidRPr="00A00495">
        <w:rPr>
          <w:rFonts w:cstheme="minorHAnsi"/>
          <w:b/>
          <w:bCs/>
          <w:sz w:val="16"/>
          <w:szCs w:val="16"/>
          <w:lang w:val="en-IN"/>
        </w:rPr>
        <w:t>Data Cleaning:</w:t>
      </w:r>
      <w:r w:rsidRPr="00A00495">
        <w:rPr>
          <w:rFonts w:cstheme="minorHAnsi"/>
          <w:sz w:val="16"/>
          <w:szCs w:val="16"/>
          <w:lang w:val="en-IN"/>
        </w:rPr>
        <w:t xml:space="preserve"> Handle </w:t>
      </w:r>
      <w:r w:rsidR="005D7E94">
        <w:rPr>
          <w:rFonts w:cstheme="minorHAnsi"/>
          <w:sz w:val="16"/>
          <w:szCs w:val="16"/>
          <w:lang w:val="en-IN"/>
        </w:rPr>
        <w:t>U</w:t>
      </w:r>
      <w:r w:rsidR="00BF3418">
        <w:rPr>
          <w:rFonts w:cstheme="minorHAnsi"/>
          <w:sz w:val="16"/>
          <w:szCs w:val="16"/>
          <w:lang w:val="en-IN"/>
        </w:rPr>
        <w:t xml:space="preserve">nidentical </w:t>
      </w:r>
      <w:r w:rsidR="005D7E94">
        <w:rPr>
          <w:rFonts w:cstheme="minorHAnsi"/>
          <w:sz w:val="16"/>
          <w:szCs w:val="16"/>
          <w:lang w:val="en-IN"/>
        </w:rPr>
        <w:t>Emotions</w:t>
      </w:r>
      <w:r w:rsidRPr="00A00495">
        <w:rPr>
          <w:rFonts w:cstheme="minorHAnsi"/>
          <w:sz w:val="16"/>
          <w:szCs w:val="16"/>
          <w:lang w:val="en-IN"/>
        </w:rPr>
        <w:t xml:space="preserve"> in the data. </w:t>
      </w:r>
    </w:p>
    <w:p w14:paraId="16716D61" w14:textId="77777777" w:rsidR="00A00495" w:rsidRPr="00A00495" w:rsidRDefault="00A00495" w:rsidP="00094493">
      <w:pPr>
        <w:numPr>
          <w:ilvl w:val="0"/>
          <w:numId w:val="26"/>
        </w:numPr>
        <w:rPr>
          <w:rFonts w:cstheme="minorHAnsi"/>
          <w:sz w:val="16"/>
          <w:szCs w:val="16"/>
          <w:lang w:val="en-IN"/>
        </w:rPr>
      </w:pPr>
      <w:r w:rsidRPr="00A00495">
        <w:rPr>
          <w:rFonts w:cstheme="minorHAnsi"/>
          <w:b/>
          <w:bCs/>
          <w:sz w:val="16"/>
          <w:szCs w:val="16"/>
          <w:lang w:val="en-IN"/>
        </w:rPr>
        <w:t>Data Transformation:</w:t>
      </w:r>
      <w:r w:rsidRPr="00A00495">
        <w:rPr>
          <w:rFonts w:cstheme="minorHAnsi"/>
          <w:sz w:val="16"/>
          <w:szCs w:val="16"/>
          <w:lang w:val="en-IN"/>
        </w:rPr>
        <w:t> Convert categorical data (e.g., make, model) into numerical representations suitable for machine learning models. </w:t>
      </w:r>
    </w:p>
    <w:p w14:paraId="187DF0B1" w14:textId="74E9254D" w:rsidR="00A00495" w:rsidRPr="008E4B34" w:rsidRDefault="00A00495" w:rsidP="00A00495">
      <w:pPr>
        <w:rPr>
          <w:rFonts w:cstheme="minorHAnsi"/>
          <w:sz w:val="16"/>
          <w:szCs w:val="16"/>
          <w:u w:val="single"/>
          <w:lang w:val="en-IN"/>
        </w:rPr>
      </w:pPr>
      <w:r w:rsidRPr="008E4B34">
        <w:rPr>
          <w:rFonts w:cstheme="minorHAnsi"/>
          <w:sz w:val="16"/>
          <w:szCs w:val="16"/>
          <w:u w:val="single"/>
          <w:lang w:val="en-IN"/>
        </w:rPr>
        <w:t>Machine Learning Model Selection and Training:</w:t>
      </w:r>
    </w:p>
    <w:p w14:paraId="10F75D33" w14:textId="1A5E1B72" w:rsidR="00A00495" w:rsidRPr="00A00495" w:rsidRDefault="00A00495" w:rsidP="00094493">
      <w:pPr>
        <w:numPr>
          <w:ilvl w:val="0"/>
          <w:numId w:val="27"/>
        </w:numPr>
        <w:rPr>
          <w:rFonts w:cstheme="minorHAnsi"/>
          <w:sz w:val="16"/>
          <w:szCs w:val="16"/>
          <w:lang w:val="en-IN"/>
        </w:rPr>
      </w:pPr>
      <w:r w:rsidRPr="00A00495">
        <w:rPr>
          <w:rFonts w:cstheme="minorHAnsi"/>
          <w:b/>
          <w:bCs/>
          <w:sz w:val="16"/>
          <w:szCs w:val="16"/>
          <w:lang w:val="en-IN"/>
        </w:rPr>
        <w:t>Regression Models:</w:t>
      </w:r>
      <w:r>
        <w:rPr>
          <w:rFonts w:cstheme="minorHAnsi"/>
          <w:sz w:val="16"/>
          <w:szCs w:val="16"/>
          <w:lang w:val="en-IN"/>
        </w:rPr>
        <w:t xml:space="preserve"> </w:t>
      </w:r>
      <w:r w:rsidRPr="00A00495">
        <w:rPr>
          <w:rFonts w:cstheme="minorHAnsi"/>
          <w:sz w:val="16"/>
          <w:szCs w:val="16"/>
          <w:lang w:val="en-IN"/>
        </w:rPr>
        <w:t xml:space="preserve">Use regression models like linear regression, decision trees, random forests, or gradient boosting machines to </w:t>
      </w:r>
      <w:r w:rsidR="00652187">
        <w:rPr>
          <w:rFonts w:cstheme="minorHAnsi"/>
          <w:sz w:val="16"/>
          <w:szCs w:val="16"/>
          <w:lang w:val="en-IN"/>
        </w:rPr>
        <w:t>Detect Correct Emotion in</w:t>
      </w:r>
      <w:r w:rsidR="005A4FFC">
        <w:rPr>
          <w:rFonts w:cstheme="minorHAnsi"/>
          <w:sz w:val="16"/>
          <w:szCs w:val="16"/>
          <w:lang w:val="en-IN"/>
        </w:rPr>
        <w:t xml:space="preserve"> Text</w:t>
      </w:r>
      <w:r w:rsidRPr="00A00495">
        <w:rPr>
          <w:rFonts w:cstheme="minorHAnsi"/>
          <w:sz w:val="16"/>
          <w:szCs w:val="16"/>
          <w:lang w:val="en-IN"/>
        </w:rPr>
        <w:t>. </w:t>
      </w:r>
    </w:p>
    <w:p w14:paraId="4C9B46F0" w14:textId="79C03428" w:rsidR="00A00495" w:rsidRPr="00A00495" w:rsidRDefault="00A00495" w:rsidP="00094493">
      <w:pPr>
        <w:numPr>
          <w:ilvl w:val="0"/>
          <w:numId w:val="27"/>
        </w:numPr>
        <w:rPr>
          <w:rFonts w:cstheme="minorHAnsi"/>
          <w:sz w:val="16"/>
          <w:szCs w:val="16"/>
          <w:lang w:val="en-IN"/>
        </w:rPr>
      </w:pPr>
      <w:r w:rsidRPr="00A00495">
        <w:rPr>
          <w:rFonts w:cstheme="minorHAnsi"/>
          <w:b/>
          <w:bCs/>
          <w:sz w:val="16"/>
          <w:szCs w:val="16"/>
          <w:lang w:val="en-IN"/>
        </w:rPr>
        <w:t>Model Training:</w:t>
      </w:r>
      <w:r>
        <w:rPr>
          <w:rFonts w:cstheme="minorHAnsi"/>
          <w:sz w:val="16"/>
          <w:szCs w:val="16"/>
          <w:lang w:val="en-IN"/>
        </w:rPr>
        <w:t xml:space="preserve"> </w:t>
      </w:r>
      <w:r w:rsidRPr="00A00495">
        <w:rPr>
          <w:rFonts w:cstheme="minorHAnsi"/>
          <w:sz w:val="16"/>
          <w:szCs w:val="16"/>
          <w:lang w:val="en-IN"/>
        </w:rPr>
        <w:t xml:space="preserve">Train the chosen model on the prepared dataset to </w:t>
      </w:r>
      <w:r w:rsidR="00805D40">
        <w:rPr>
          <w:rFonts w:cstheme="minorHAnsi"/>
          <w:sz w:val="16"/>
          <w:szCs w:val="16"/>
          <w:lang w:val="en-IN"/>
        </w:rPr>
        <w:t>Identify</w:t>
      </w:r>
      <w:r w:rsidRPr="00A00495">
        <w:rPr>
          <w:rFonts w:cstheme="minorHAnsi"/>
          <w:sz w:val="16"/>
          <w:szCs w:val="16"/>
          <w:lang w:val="en-IN"/>
        </w:rPr>
        <w:t xml:space="preserve"> the relationship </w:t>
      </w:r>
      <w:r w:rsidR="0060667D">
        <w:rPr>
          <w:rFonts w:cstheme="minorHAnsi"/>
          <w:sz w:val="16"/>
          <w:szCs w:val="16"/>
          <w:lang w:val="en-IN"/>
        </w:rPr>
        <w:t>Emotions</w:t>
      </w:r>
      <w:r w:rsidR="00805D40">
        <w:rPr>
          <w:rFonts w:cstheme="minorHAnsi"/>
          <w:sz w:val="16"/>
          <w:szCs w:val="16"/>
          <w:lang w:val="en-IN"/>
        </w:rPr>
        <w:t xml:space="preserve"> </w:t>
      </w:r>
      <w:proofErr w:type="gramStart"/>
      <w:r w:rsidR="00805D40">
        <w:rPr>
          <w:rFonts w:cstheme="minorHAnsi"/>
          <w:sz w:val="16"/>
          <w:szCs w:val="16"/>
          <w:lang w:val="en-IN"/>
        </w:rPr>
        <w:t>In</w:t>
      </w:r>
      <w:proofErr w:type="gramEnd"/>
      <w:r w:rsidR="00805D40">
        <w:rPr>
          <w:rFonts w:cstheme="minorHAnsi"/>
          <w:sz w:val="16"/>
          <w:szCs w:val="16"/>
          <w:lang w:val="en-IN"/>
        </w:rPr>
        <w:t xml:space="preserve"> Text</w:t>
      </w:r>
      <w:r w:rsidRPr="00A00495">
        <w:rPr>
          <w:rFonts w:cstheme="minorHAnsi"/>
          <w:sz w:val="16"/>
          <w:szCs w:val="16"/>
          <w:lang w:val="en-IN"/>
        </w:rPr>
        <w:t>. </w:t>
      </w:r>
    </w:p>
    <w:p w14:paraId="5807C4C6" w14:textId="25B37426" w:rsidR="00A00495" w:rsidRPr="008E4B34" w:rsidRDefault="000307A2" w:rsidP="00A00495">
      <w:pPr>
        <w:rPr>
          <w:rFonts w:cstheme="minorHAnsi"/>
          <w:sz w:val="16"/>
          <w:szCs w:val="16"/>
          <w:u w:val="single"/>
          <w:lang w:val="en-IN"/>
        </w:rPr>
      </w:pPr>
      <w:r>
        <w:rPr>
          <w:rFonts w:cstheme="minorHAnsi"/>
          <w:sz w:val="16"/>
          <w:szCs w:val="16"/>
          <w:lang w:val="en-IN"/>
        </w:rPr>
        <w:br/>
      </w:r>
      <w:r w:rsidR="00A00495" w:rsidRPr="008E4B34">
        <w:rPr>
          <w:rFonts w:cstheme="minorHAnsi"/>
          <w:sz w:val="16"/>
          <w:szCs w:val="16"/>
          <w:u w:val="single"/>
          <w:lang w:val="en-IN"/>
        </w:rPr>
        <w:t>Webpage Development:</w:t>
      </w:r>
    </w:p>
    <w:p w14:paraId="61D68D54" w14:textId="486BAD08" w:rsidR="00A00495" w:rsidRPr="00A00495" w:rsidRDefault="00A00495" w:rsidP="00094493">
      <w:pPr>
        <w:numPr>
          <w:ilvl w:val="0"/>
          <w:numId w:val="28"/>
        </w:numPr>
        <w:rPr>
          <w:rFonts w:cstheme="minorHAnsi"/>
          <w:sz w:val="16"/>
          <w:szCs w:val="16"/>
          <w:lang w:val="en-IN"/>
        </w:rPr>
      </w:pPr>
      <w:r w:rsidRPr="00A00495">
        <w:rPr>
          <w:rFonts w:cstheme="minorHAnsi"/>
          <w:b/>
          <w:bCs/>
          <w:sz w:val="16"/>
          <w:szCs w:val="16"/>
          <w:lang w:val="en-IN"/>
        </w:rPr>
        <w:t>Frontend:</w:t>
      </w:r>
      <w:r>
        <w:rPr>
          <w:rFonts w:cstheme="minorHAnsi"/>
          <w:sz w:val="16"/>
          <w:szCs w:val="16"/>
          <w:lang w:val="en-IN"/>
        </w:rPr>
        <w:t xml:space="preserve"> </w:t>
      </w:r>
      <w:r w:rsidRPr="00A00495">
        <w:rPr>
          <w:rFonts w:cstheme="minorHAnsi"/>
          <w:sz w:val="16"/>
          <w:szCs w:val="16"/>
          <w:lang w:val="en-IN"/>
        </w:rPr>
        <w:t>Create a user-friendly interface where users can</w:t>
      </w:r>
      <w:r w:rsidR="00AF4436">
        <w:rPr>
          <w:rFonts w:cstheme="minorHAnsi"/>
          <w:sz w:val="16"/>
          <w:szCs w:val="16"/>
          <w:lang w:val="en-IN"/>
        </w:rPr>
        <w:t xml:space="preserve"> give the text as an input.</w:t>
      </w:r>
    </w:p>
    <w:p w14:paraId="2654A4E9" w14:textId="79973DCF" w:rsidR="00A00495" w:rsidRPr="00A00495" w:rsidRDefault="00A00495" w:rsidP="00094493">
      <w:pPr>
        <w:numPr>
          <w:ilvl w:val="0"/>
          <w:numId w:val="28"/>
        </w:numPr>
        <w:rPr>
          <w:rFonts w:cstheme="minorHAnsi"/>
          <w:sz w:val="16"/>
          <w:szCs w:val="16"/>
          <w:lang w:val="en-IN"/>
        </w:rPr>
      </w:pPr>
      <w:r w:rsidRPr="00A00495">
        <w:rPr>
          <w:rFonts w:cstheme="minorHAnsi"/>
          <w:b/>
          <w:bCs/>
          <w:sz w:val="16"/>
          <w:szCs w:val="16"/>
          <w:lang w:val="en-IN"/>
        </w:rPr>
        <w:t>Backend:</w:t>
      </w:r>
      <w:r>
        <w:rPr>
          <w:rFonts w:cstheme="minorHAnsi"/>
          <w:sz w:val="16"/>
          <w:szCs w:val="16"/>
          <w:lang w:val="en-IN"/>
        </w:rPr>
        <w:t xml:space="preserve"> </w:t>
      </w:r>
      <w:r w:rsidRPr="00A00495">
        <w:rPr>
          <w:rFonts w:cstheme="minorHAnsi"/>
          <w:sz w:val="16"/>
          <w:szCs w:val="16"/>
          <w:lang w:val="en-IN"/>
        </w:rPr>
        <w:t xml:space="preserve">Implement the machine learning model and logic to </w:t>
      </w:r>
      <w:r w:rsidR="008E3F19">
        <w:rPr>
          <w:rFonts w:cstheme="minorHAnsi"/>
          <w:sz w:val="16"/>
          <w:szCs w:val="16"/>
          <w:lang w:val="en-IN"/>
        </w:rPr>
        <w:t>Detect Emotion</w:t>
      </w:r>
      <w:r w:rsidRPr="00A00495">
        <w:rPr>
          <w:rFonts w:cstheme="minorHAnsi"/>
          <w:sz w:val="16"/>
          <w:szCs w:val="16"/>
          <w:lang w:val="en-IN"/>
        </w:rPr>
        <w:t>.</w:t>
      </w:r>
    </w:p>
    <w:p w14:paraId="0259F2E6" w14:textId="39070BE1" w:rsidR="00A00495" w:rsidRPr="00A00495" w:rsidRDefault="00A00495" w:rsidP="00094493">
      <w:pPr>
        <w:numPr>
          <w:ilvl w:val="0"/>
          <w:numId w:val="28"/>
        </w:numPr>
        <w:rPr>
          <w:rFonts w:cstheme="minorHAnsi"/>
          <w:sz w:val="16"/>
          <w:szCs w:val="16"/>
          <w:lang w:val="en-IN"/>
        </w:rPr>
      </w:pPr>
      <w:r w:rsidRPr="00A00495">
        <w:rPr>
          <w:rFonts w:cstheme="minorHAnsi"/>
          <w:b/>
          <w:bCs/>
          <w:sz w:val="16"/>
          <w:szCs w:val="16"/>
          <w:lang w:val="en-IN"/>
        </w:rPr>
        <w:t>API Integration:</w:t>
      </w:r>
      <w:r>
        <w:rPr>
          <w:rFonts w:cstheme="minorHAnsi"/>
          <w:sz w:val="16"/>
          <w:szCs w:val="16"/>
          <w:lang w:val="en-IN"/>
        </w:rPr>
        <w:t xml:space="preserve"> </w:t>
      </w:r>
      <w:r w:rsidRPr="00A00495">
        <w:rPr>
          <w:rFonts w:cstheme="minorHAnsi"/>
          <w:sz w:val="16"/>
          <w:szCs w:val="16"/>
          <w:lang w:val="en-IN"/>
        </w:rPr>
        <w:t>Use an API to allow the frontend to communicate with the backend and retrieve</w:t>
      </w:r>
      <w:r w:rsidR="00190135">
        <w:rPr>
          <w:rFonts w:cstheme="minorHAnsi"/>
          <w:sz w:val="16"/>
          <w:szCs w:val="16"/>
          <w:lang w:val="en-IN"/>
        </w:rPr>
        <w:t xml:space="preserve"> Detection</w:t>
      </w:r>
      <w:r w:rsidRPr="00A00495">
        <w:rPr>
          <w:rFonts w:cstheme="minorHAnsi"/>
          <w:sz w:val="16"/>
          <w:szCs w:val="16"/>
          <w:lang w:val="en-IN"/>
        </w:rPr>
        <w:t>. </w:t>
      </w:r>
    </w:p>
    <w:p w14:paraId="4FC80B4A" w14:textId="77777777" w:rsidR="00A00495" w:rsidRPr="00A00495" w:rsidRDefault="00A00495" w:rsidP="00A00495">
      <w:pPr>
        <w:rPr>
          <w:rFonts w:cstheme="minorHAnsi"/>
          <w:sz w:val="16"/>
          <w:szCs w:val="16"/>
          <w:lang w:val="en-IN"/>
        </w:rPr>
      </w:pPr>
      <w:r w:rsidRPr="00A00495">
        <w:rPr>
          <w:rFonts w:cstheme="minorHAnsi"/>
          <w:sz w:val="16"/>
          <w:szCs w:val="16"/>
          <w:lang w:val="en-IN"/>
        </w:rPr>
        <w:t>4. Tools and Technologies:</w:t>
      </w:r>
    </w:p>
    <w:p w14:paraId="0AAA4960" w14:textId="3D5162D4" w:rsidR="00A00495" w:rsidRPr="00A00495" w:rsidRDefault="00A00495" w:rsidP="00094493">
      <w:pPr>
        <w:numPr>
          <w:ilvl w:val="0"/>
          <w:numId w:val="29"/>
        </w:numPr>
        <w:rPr>
          <w:rFonts w:cstheme="minorHAnsi"/>
          <w:sz w:val="16"/>
          <w:szCs w:val="16"/>
          <w:lang w:val="en-IN"/>
        </w:rPr>
      </w:pPr>
      <w:r w:rsidRPr="00A00495">
        <w:rPr>
          <w:rFonts w:cstheme="minorHAnsi"/>
          <w:b/>
          <w:bCs/>
          <w:sz w:val="16"/>
          <w:szCs w:val="16"/>
          <w:lang w:val="en-IN"/>
        </w:rPr>
        <w:t>Programming Languages:</w:t>
      </w:r>
      <w:r>
        <w:rPr>
          <w:rFonts w:cstheme="minorHAnsi"/>
          <w:sz w:val="16"/>
          <w:szCs w:val="16"/>
          <w:lang w:val="en-IN"/>
        </w:rPr>
        <w:t xml:space="preserve"> </w:t>
      </w:r>
      <w:r w:rsidRPr="00A00495">
        <w:rPr>
          <w:rFonts w:cstheme="minorHAnsi"/>
          <w:sz w:val="16"/>
          <w:szCs w:val="16"/>
          <w:lang w:val="en-IN"/>
        </w:rPr>
        <w:t xml:space="preserve">python is a popular choice for machine learning, with libraries like Pandas, NumPy, Scikit-learn, and </w:t>
      </w:r>
      <w:proofErr w:type="spellStart"/>
      <w:r w:rsidR="003A758F">
        <w:rPr>
          <w:rFonts w:cstheme="minorHAnsi"/>
          <w:sz w:val="16"/>
          <w:szCs w:val="16"/>
          <w:lang w:val="en-IN"/>
        </w:rPr>
        <w:t>Neattext</w:t>
      </w:r>
      <w:proofErr w:type="spellEnd"/>
    </w:p>
    <w:p w14:paraId="08E750B2" w14:textId="178FBE13" w:rsidR="00A00495" w:rsidRPr="00A00495" w:rsidRDefault="00A00495" w:rsidP="00094493">
      <w:pPr>
        <w:numPr>
          <w:ilvl w:val="0"/>
          <w:numId w:val="29"/>
        </w:numPr>
        <w:rPr>
          <w:rFonts w:cstheme="minorHAnsi"/>
          <w:sz w:val="16"/>
          <w:szCs w:val="16"/>
          <w:lang w:val="en-IN"/>
        </w:rPr>
      </w:pPr>
      <w:r w:rsidRPr="00A00495">
        <w:rPr>
          <w:rFonts w:cstheme="minorHAnsi"/>
          <w:b/>
          <w:bCs/>
          <w:sz w:val="16"/>
          <w:szCs w:val="16"/>
          <w:lang w:val="en-IN"/>
        </w:rPr>
        <w:t>Web Frameworks:</w:t>
      </w:r>
      <w:r>
        <w:rPr>
          <w:rFonts w:cstheme="minorHAnsi"/>
          <w:sz w:val="16"/>
          <w:szCs w:val="16"/>
          <w:lang w:val="en-IN"/>
        </w:rPr>
        <w:t xml:space="preserve"> </w:t>
      </w:r>
      <w:r w:rsidRPr="00A00495">
        <w:rPr>
          <w:rFonts w:cstheme="minorHAnsi"/>
          <w:sz w:val="16"/>
          <w:szCs w:val="16"/>
          <w:lang w:val="en-IN"/>
        </w:rPr>
        <w:t>Flask or Django (Python) can be used to build the backend API.</w:t>
      </w:r>
    </w:p>
    <w:p w14:paraId="46F4483B" w14:textId="10CC9E9D" w:rsidR="00A00495" w:rsidRPr="00A00495" w:rsidRDefault="00A00495" w:rsidP="00094493">
      <w:pPr>
        <w:numPr>
          <w:ilvl w:val="0"/>
          <w:numId w:val="29"/>
        </w:numPr>
        <w:rPr>
          <w:rFonts w:cstheme="minorHAnsi"/>
          <w:sz w:val="16"/>
          <w:szCs w:val="16"/>
          <w:lang w:val="en-IN"/>
        </w:rPr>
      </w:pPr>
      <w:r w:rsidRPr="00A00495">
        <w:rPr>
          <w:rFonts w:cstheme="minorHAnsi"/>
          <w:b/>
          <w:bCs/>
          <w:sz w:val="16"/>
          <w:szCs w:val="16"/>
          <w:lang w:val="en-IN"/>
        </w:rPr>
        <w:t>Databases:</w:t>
      </w:r>
      <w:r>
        <w:rPr>
          <w:rFonts w:cstheme="minorHAnsi"/>
          <w:sz w:val="16"/>
          <w:szCs w:val="16"/>
          <w:lang w:val="en-IN"/>
        </w:rPr>
        <w:t xml:space="preserve"> </w:t>
      </w:r>
      <w:r w:rsidRPr="00A00495">
        <w:rPr>
          <w:rFonts w:cstheme="minorHAnsi"/>
          <w:sz w:val="16"/>
          <w:szCs w:val="16"/>
          <w:lang w:val="en-IN"/>
        </w:rPr>
        <w:t>Use a database (e.g., PostgreSQL, MySQL) to store and manage the car sales data.</w:t>
      </w:r>
    </w:p>
    <w:p w14:paraId="6F1C7C27" w14:textId="2DDED7AB" w:rsidR="00A00495" w:rsidRPr="00A00495" w:rsidRDefault="00A00495" w:rsidP="00094493">
      <w:pPr>
        <w:numPr>
          <w:ilvl w:val="0"/>
          <w:numId w:val="29"/>
        </w:numPr>
        <w:rPr>
          <w:rFonts w:cstheme="minorHAnsi"/>
          <w:sz w:val="16"/>
          <w:szCs w:val="16"/>
          <w:lang w:val="en-IN"/>
        </w:rPr>
      </w:pPr>
      <w:r w:rsidRPr="00A00495">
        <w:rPr>
          <w:rFonts w:cstheme="minorHAnsi"/>
          <w:b/>
          <w:bCs/>
          <w:sz w:val="16"/>
          <w:szCs w:val="16"/>
          <w:lang w:val="en-IN"/>
        </w:rPr>
        <w:t xml:space="preserve">Cloud </w:t>
      </w:r>
      <w:proofErr w:type="spellStart"/>
      <w:proofErr w:type="gramStart"/>
      <w:r w:rsidRPr="00A00495">
        <w:rPr>
          <w:rFonts w:cstheme="minorHAnsi"/>
          <w:b/>
          <w:bCs/>
          <w:sz w:val="16"/>
          <w:szCs w:val="16"/>
          <w:lang w:val="en-IN"/>
        </w:rPr>
        <w:t>Platforms:</w:t>
      </w:r>
      <w:r w:rsidRPr="00A00495">
        <w:rPr>
          <w:rFonts w:cstheme="minorHAnsi"/>
          <w:sz w:val="16"/>
          <w:szCs w:val="16"/>
          <w:lang w:val="en-IN"/>
        </w:rPr>
        <w:t>Consider</w:t>
      </w:r>
      <w:proofErr w:type="spellEnd"/>
      <w:proofErr w:type="gramEnd"/>
      <w:r w:rsidRPr="00A00495">
        <w:rPr>
          <w:rFonts w:cstheme="minorHAnsi"/>
          <w:sz w:val="16"/>
          <w:szCs w:val="16"/>
          <w:lang w:val="en-IN"/>
        </w:rPr>
        <w:t xml:space="preserve"> using cloud platforms (e.g., </w:t>
      </w:r>
      <w:r w:rsidR="00077B67">
        <w:rPr>
          <w:rFonts w:cstheme="minorHAnsi"/>
          <w:sz w:val="16"/>
          <w:szCs w:val="16"/>
          <w:lang w:val="en-IN"/>
        </w:rPr>
        <w:t xml:space="preserve">Google </w:t>
      </w:r>
      <w:proofErr w:type="spellStart"/>
      <w:r w:rsidR="00077B67">
        <w:rPr>
          <w:rFonts w:cstheme="minorHAnsi"/>
          <w:sz w:val="16"/>
          <w:szCs w:val="16"/>
          <w:lang w:val="en-IN"/>
        </w:rPr>
        <w:t>colab</w:t>
      </w:r>
      <w:proofErr w:type="spellEnd"/>
      <w:r w:rsidR="00F76FC0">
        <w:rPr>
          <w:rFonts w:cstheme="minorHAnsi"/>
          <w:sz w:val="16"/>
          <w:szCs w:val="16"/>
          <w:lang w:val="en-IN"/>
        </w:rPr>
        <w:t xml:space="preserve"> or virtual </w:t>
      </w:r>
      <w:proofErr w:type="spellStart"/>
      <w:proofErr w:type="gramStart"/>
      <w:r w:rsidR="00F76FC0">
        <w:rPr>
          <w:rFonts w:cstheme="minorHAnsi"/>
          <w:sz w:val="16"/>
          <w:szCs w:val="16"/>
          <w:lang w:val="en-IN"/>
        </w:rPr>
        <w:t>studio..</w:t>
      </w:r>
      <w:proofErr w:type="gramEnd"/>
      <w:r w:rsidR="00F76FC0">
        <w:rPr>
          <w:rFonts w:cstheme="minorHAnsi"/>
          <w:sz w:val="16"/>
          <w:szCs w:val="16"/>
          <w:lang w:val="en-IN"/>
        </w:rPr>
        <w:t>etc</w:t>
      </w:r>
      <w:proofErr w:type="spellEnd"/>
      <w:r w:rsidR="00F76FC0">
        <w:rPr>
          <w:rFonts w:cstheme="minorHAnsi"/>
          <w:sz w:val="16"/>
          <w:szCs w:val="16"/>
          <w:lang w:val="en-IN"/>
        </w:rPr>
        <w:t>..,</w:t>
      </w:r>
      <w:r w:rsidRPr="00A00495">
        <w:rPr>
          <w:rFonts w:cstheme="minorHAnsi"/>
          <w:sz w:val="16"/>
          <w:szCs w:val="16"/>
          <w:lang w:val="en-IN"/>
        </w:rPr>
        <w:t>) for hosting the webpage and model deployment. </w:t>
      </w:r>
    </w:p>
    <w:p w14:paraId="32D3E32C" w14:textId="77777777" w:rsidR="00A00495" w:rsidRPr="00A00495" w:rsidRDefault="00A00495" w:rsidP="00A00495">
      <w:pPr>
        <w:rPr>
          <w:rFonts w:cstheme="minorHAnsi"/>
          <w:sz w:val="16"/>
          <w:szCs w:val="16"/>
          <w:lang w:val="en-IN"/>
        </w:rPr>
      </w:pPr>
      <w:r w:rsidRPr="00A00495">
        <w:rPr>
          <w:rFonts w:cstheme="minorHAnsi"/>
          <w:sz w:val="16"/>
          <w:szCs w:val="16"/>
          <w:lang w:val="en-IN"/>
        </w:rPr>
        <w:t>Example of a Machine Learning Algorithm:</w:t>
      </w:r>
    </w:p>
    <w:p w14:paraId="05BEE455" w14:textId="37E3A0B6" w:rsidR="00A00495" w:rsidRPr="00A00495" w:rsidRDefault="00A00495" w:rsidP="00094493">
      <w:pPr>
        <w:numPr>
          <w:ilvl w:val="0"/>
          <w:numId w:val="30"/>
        </w:numPr>
        <w:rPr>
          <w:rFonts w:cstheme="minorHAnsi"/>
          <w:sz w:val="16"/>
          <w:szCs w:val="16"/>
          <w:lang w:val="en-IN"/>
        </w:rPr>
      </w:pPr>
      <w:r w:rsidRPr="00A00495">
        <w:rPr>
          <w:rFonts w:cstheme="minorHAnsi"/>
          <w:b/>
          <w:bCs/>
          <w:sz w:val="16"/>
          <w:szCs w:val="16"/>
          <w:lang w:val="en-IN"/>
        </w:rPr>
        <w:t>Random Forest Regression:</w:t>
      </w:r>
      <w:r w:rsidRPr="00A00495">
        <w:rPr>
          <w:rFonts w:cstheme="minorHAnsi"/>
          <w:sz w:val="16"/>
          <w:szCs w:val="16"/>
          <w:lang w:val="en-IN"/>
        </w:rPr>
        <w:t xml:space="preserve"> This algorithm combines multiple decision trees to </w:t>
      </w:r>
      <w:r w:rsidR="00F76FC0">
        <w:rPr>
          <w:rFonts w:cstheme="minorHAnsi"/>
          <w:sz w:val="16"/>
          <w:szCs w:val="16"/>
          <w:lang w:val="en-IN"/>
        </w:rPr>
        <w:t>detection Emotion</w:t>
      </w:r>
      <w:r w:rsidRPr="00A00495">
        <w:rPr>
          <w:rFonts w:cstheme="minorHAnsi"/>
          <w:sz w:val="16"/>
          <w:szCs w:val="16"/>
          <w:lang w:val="en-IN"/>
        </w:rPr>
        <w:t>, often leading to better accuracy than a single decision tree. </w:t>
      </w:r>
    </w:p>
    <w:p w14:paraId="7C89A466" w14:textId="77777777" w:rsidR="00F874F3" w:rsidRDefault="00F874F3" w:rsidP="0075073F">
      <w:pPr>
        <w:rPr>
          <w:rFonts w:cstheme="minorHAnsi"/>
          <w:sz w:val="16"/>
          <w:szCs w:val="16"/>
        </w:rPr>
      </w:pPr>
    </w:p>
    <w:p w14:paraId="5225A88B" w14:textId="595DA67D" w:rsidR="00454F24" w:rsidRDefault="00F874F3" w:rsidP="0075073F">
      <w:pPr>
        <w:rPr>
          <w:b/>
          <w:bCs/>
          <w:sz w:val="18"/>
          <w:szCs w:val="18"/>
        </w:rPr>
      </w:pPr>
      <w:r>
        <w:rPr>
          <w:b/>
          <w:bCs/>
          <w:sz w:val="18"/>
          <w:szCs w:val="18"/>
        </w:rPr>
        <w:t>In this Hackathon o</w:t>
      </w:r>
      <w:r w:rsidR="00A00495">
        <w:rPr>
          <w:b/>
          <w:bCs/>
          <w:sz w:val="18"/>
          <w:szCs w:val="18"/>
        </w:rPr>
        <w:t xml:space="preserve">ur project </w:t>
      </w:r>
      <w:r>
        <w:rPr>
          <w:b/>
          <w:bCs/>
          <w:sz w:val="18"/>
          <w:szCs w:val="18"/>
        </w:rPr>
        <w:t>was</w:t>
      </w:r>
      <w:r w:rsidR="00A00495">
        <w:rPr>
          <w:b/>
          <w:bCs/>
          <w:sz w:val="18"/>
          <w:szCs w:val="18"/>
        </w:rPr>
        <w:t xml:space="preserve"> completed till the </w:t>
      </w:r>
      <w:proofErr w:type="gramStart"/>
      <w:r w:rsidR="00A00495">
        <w:rPr>
          <w:b/>
          <w:bCs/>
          <w:sz w:val="18"/>
          <w:szCs w:val="18"/>
        </w:rPr>
        <w:t>collection  of</w:t>
      </w:r>
      <w:proofErr w:type="gramEnd"/>
      <w:r w:rsidR="00A00495">
        <w:rPr>
          <w:b/>
          <w:bCs/>
          <w:sz w:val="18"/>
          <w:szCs w:val="18"/>
        </w:rPr>
        <w:t xml:space="preserve"> data set</w:t>
      </w:r>
      <w:r>
        <w:rPr>
          <w:b/>
          <w:bCs/>
          <w:sz w:val="18"/>
          <w:szCs w:val="18"/>
        </w:rPr>
        <w:t xml:space="preserve"> </w:t>
      </w:r>
      <w:proofErr w:type="gramStart"/>
      <w:r>
        <w:rPr>
          <w:b/>
          <w:bCs/>
          <w:sz w:val="18"/>
          <w:szCs w:val="18"/>
        </w:rPr>
        <w:t xml:space="preserve">and </w:t>
      </w:r>
      <w:r w:rsidR="00A00495">
        <w:rPr>
          <w:b/>
          <w:bCs/>
          <w:sz w:val="18"/>
          <w:szCs w:val="18"/>
        </w:rPr>
        <w:t xml:space="preserve"> implementation</w:t>
      </w:r>
      <w:proofErr w:type="gramEnd"/>
      <w:r>
        <w:rPr>
          <w:b/>
          <w:bCs/>
          <w:sz w:val="18"/>
          <w:szCs w:val="18"/>
        </w:rPr>
        <w:t xml:space="preserve"> of backend, and </w:t>
      </w:r>
      <w:proofErr w:type="gramStart"/>
      <w:r>
        <w:rPr>
          <w:b/>
          <w:bCs/>
          <w:sz w:val="18"/>
          <w:szCs w:val="18"/>
        </w:rPr>
        <w:t>Pushed</w:t>
      </w:r>
      <w:proofErr w:type="gramEnd"/>
      <w:r>
        <w:rPr>
          <w:b/>
          <w:bCs/>
          <w:sz w:val="18"/>
          <w:szCs w:val="18"/>
        </w:rPr>
        <w:t xml:space="preserve"> our code into our team repository.</w:t>
      </w:r>
    </w:p>
    <w:p w14:paraId="3FA79739" w14:textId="140064BF" w:rsidR="0075073F" w:rsidRDefault="00F874F3" w:rsidP="0075073F">
      <w:r>
        <w:rPr>
          <w:b/>
          <w:bCs/>
          <w:sz w:val="18"/>
          <w:szCs w:val="18"/>
        </w:rPr>
        <w:t>Git</w:t>
      </w:r>
      <w:r w:rsidR="000307A2">
        <w:rPr>
          <w:b/>
          <w:bCs/>
          <w:sz w:val="18"/>
          <w:szCs w:val="18"/>
        </w:rPr>
        <w:t>Hub</w:t>
      </w:r>
      <w:r>
        <w:rPr>
          <w:b/>
          <w:bCs/>
          <w:sz w:val="18"/>
          <w:szCs w:val="18"/>
        </w:rPr>
        <w:t xml:space="preserve"> </w:t>
      </w:r>
      <w:proofErr w:type="gramStart"/>
      <w:r>
        <w:rPr>
          <w:b/>
          <w:bCs/>
          <w:sz w:val="18"/>
          <w:szCs w:val="18"/>
        </w:rPr>
        <w:t>link :</w:t>
      </w:r>
      <w:proofErr w:type="gramEnd"/>
      <w:r w:rsidR="00094493">
        <w:rPr>
          <w:b/>
          <w:bCs/>
          <w:sz w:val="18"/>
          <w:szCs w:val="18"/>
        </w:rPr>
        <w:t xml:space="preserve"> </w:t>
      </w:r>
    </w:p>
    <w:p w14:paraId="3587DD92" w14:textId="77777777" w:rsidR="00B65C5D" w:rsidRPr="00A00495" w:rsidRDefault="00B65C5D" w:rsidP="0075073F">
      <w:pPr>
        <w:rPr>
          <w:b/>
          <w:bCs/>
          <w:sz w:val="18"/>
          <w:szCs w:val="18"/>
        </w:rPr>
      </w:pPr>
    </w:p>
    <w:p w14:paraId="474C86E4" w14:textId="3649FB60" w:rsidR="00A9204E" w:rsidRDefault="0075073F" w:rsidP="0075073F">
      <w:pPr>
        <w:rPr>
          <w:b/>
          <w:bCs/>
          <w:sz w:val="18"/>
          <w:szCs w:val="18"/>
        </w:rPr>
      </w:pPr>
      <w:r w:rsidRPr="00F874F3">
        <w:rPr>
          <w:b/>
          <w:bCs/>
          <w:sz w:val="18"/>
          <w:szCs w:val="18"/>
        </w:rPr>
        <w:t>FINAL PROJECT REVIEW</w:t>
      </w:r>
      <w:r w:rsidR="00BF293A">
        <w:rPr>
          <w:b/>
          <w:bCs/>
          <w:sz w:val="18"/>
          <w:szCs w:val="18"/>
        </w:rPr>
        <w:t>S</w:t>
      </w:r>
    </w:p>
    <w:p w14:paraId="7E7D49A3" w14:textId="5CA7ECF2" w:rsidR="00BF293A" w:rsidRDefault="00BF293A" w:rsidP="0075073F">
      <w:pPr>
        <w:rPr>
          <w:b/>
          <w:bCs/>
          <w:sz w:val="18"/>
          <w:szCs w:val="18"/>
        </w:rPr>
      </w:pPr>
      <w:r>
        <w:rPr>
          <w:b/>
          <w:bCs/>
          <w:sz w:val="16"/>
          <w:szCs w:val="16"/>
        </w:rPr>
        <w:t xml:space="preserve"> </w:t>
      </w:r>
      <w:r w:rsidR="00B65C5D">
        <w:rPr>
          <w:b/>
          <w:bCs/>
          <w:sz w:val="16"/>
          <w:szCs w:val="16"/>
        </w:rPr>
        <w:t>E</w:t>
      </w:r>
      <w:r w:rsidR="00051FB6">
        <w:rPr>
          <w:b/>
          <w:bCs/>
          <w:sz w:val="16"/>
          <w:szCs w:val="16"/>
        </w:rPr>
        <w:t>MOTION DETECTION IN TEXT</w:t>
      </w:r>
    </w:p>
    <w:p w14:paraId="1654F5E4" w14:textId="77777777" w:rsidR="00DF2FDA" w:rsidRDefault="00DF2FDA" w:rsidP="006864F6">
      <w:pPr>
        <w:rPr>
          <w:sz w:val="16"/>
          <w:szCs w:val="16"/>
        </w:rPr>
      </w:pPr>
      <w:r w:rsidRPr="003F6025">
        <w:rPr>
          <w:sz w:val="16"/>
          <w:szCs w:val="16"/>
        </w:rPr>
        <w:t>KURUPUDI SIVA DURGA NAGA GOVINDU</w:t>
      </w:r>
      <w:r>
        <w:rPr>
          <w:sz w:val="16"/>
          <w:szCs w:val="16"/>
        </w:rPr>
        <w:t xml:space="preserve"> [ </w:t>
      </w:r>
      <w:r w:rsidRPr="00E248A6">
        <w:rPr>
          <w:sz w:val="16"/>
          <w:szCs w:val="16"/>
        </w:rPr>
        <w:t>246Q5A</w:t>
      </w:r>
      <w:proofErr w:type="gramStart"/>
      <w:r w:rsidRPr="00E248A6">
        <w:rPr>
          <w:sz w:val="16"/>
          <w:szCs w:val="16"/>
        </w:rPr>
        <w:t>4602</w:t>
      </w:r>
      <w:r>
        <w:rPr>
          <w:sz w:val="16"/>
          <w:szCs w:val="16"/>
        </w:rPr>
        <w:t xml:space="preserve"> ]</w:t>
      </w:r>
      <w:proofErr w:type="gramEnd"/>
    </w:p>
    <w:p w14:paraId="5469F8A1" w14:textId="77777777" w:rsidR="00DF2FDA" w:rsidRPr="00454F24" w:rsidRDefault="00DF2FDA" w:rsidP="006864F6">
      <w:pPr>
        <w:rPr>
          <w:sz w:val="16"/>
          <w:szCs w:val="16"/>
        </w:rPr>
      </w:pPr>
      <w:r>
        <w:rPr>
          <w:sz w:val="16"/>
          <w:szCs w:val="16"/>
        </w:rPr>
        <w:t>MOLLETI SATYANARAYANA [ 236Q1A</w:t>
      </w:r>
      <w:proofErr w:type="gramStart"/>
      <w:r>
        <w:rPr>
          <w:sz w:val="16"/>
          <w:szCs w:val="16"/>
        </w:rPr>
        <w:t>4607 ]</w:t>
      </w:r>
      <w:proofErr w:type="gramEnd"/>
    </w:p>
    <w:p w14:paraId="0074194D" w14:textId="2796A893" w:rsidR="00DF2FDA" w:rsidRDefault="00DF2FDA" w:rsidP="006864F6">
      <w:pPr>
        <w:rPr>
          <w:sz w:val="16"/>
          <w:szCs w:val="16"/>
        </w:rPr>
      </w:pPr>
      <w:r>
        <w:rPr>
          <w:sz w:val="16"/>
          <w:szCs w:val="16"/>
        </w:rPr>
        <w:t>GARIKE SRIDEVI [ 236Q1A</w:t>
      </w:r>
      <w:proofErr w:type="gramStart"/>
      <w:r>
        <w:rPr>
          <w:sz w:val="16"/>
          <w:szCs w:val="16"/>
        </w:rPr>
        <w:t>4604 ]</w:t>
      </w:r>
      <w:proofErr w:type="gramEnd"/>
    </w:p>
    <w:p w14:paraId="00FB462A" w14:textId="6C3E2823" w:rsidR="00DF2FDA" w:rsidRDefault="00DF2FDA" w:rsidP="006864F6">
      <w:pPr>
        <w:rPr>
          <w:sz w:val="16"/>
          <w:szCs w:val="16"/>
        </w:rPr>
      </w:pPr>
      <w:r>
        <w:rPr>
          <w:sz w:val="16"/>
          <w:szCs w:val="16"/>
        </w:rPr>
        <w:t>NOKKI PRIYA DARSHINI [ 236Q1A</w:t>
      </w:r>
      <w:proofErr w:type="gramStart"/>
      <w:r>
        <w:rPr>
          <w:sz w:val="16"/>
          <w:szCs w:val="16"/>
        </w:rPr>
        <w:t>4602 ]</w:t>
      </w:r>
      <w:proofErr w:type="gramEnd"/>
    </w:p>
    <w:p w14:paraId="42BF6CA9" w14:textId="77777777" w:rsidR="00DF2FDA" w:rsidRDefault="00DF2FDA" w:rsidP="006864F6">
      <w:pPr>
        <w:rPr>
          <w:sz w:val="16"/>
          <w:szCs w:val="16"/>
        </w:rPr>
      </w:pPr>
      <w:r w:rsidRPr="006F04EB">
        <w:rPr>
          <w:sz w:val="16"/>
          <w:szCs w:val="16"/>
        </w:rPr>
        <w:t>KUNCHE SURYA SRI VENKATA SAI</w:t>
      </w:r>
      <w:r>
        <w:rPr>
          <w:sz w:val="16"/>
          <w:szCs w:val="16"/>
        </w:rPr>
        <w:t xml:space="preserve"> [ 236Q1A4611]</w:t>
      </w:r>
    </w:p>
    <w:p w14:paraId="44B86599" w14:textId="77777777" w:rsidR="00DF2FDA" w:rsidRDefault="00DF2FDA" w:rsidP="006864F6">
      <w:pPr>
        <w:rPr>
          <w:sz w:val="16"/>
          <w:szCs w:val="16"/>
        </w:rPr>
      </w:pPr>
      <w:r>
        <w:rPr>
          <w:sz w:val="16"/>
          <w:szCs w:val="16"/>
        </w:rPr>
        <w:t>DODDI DURGA PRASAD [ 236Q1A</w:t>
      </w:r>
      <w:proofErr w:type="gramStart"/>
      <w:r>
        <w:rPr>
          <w:sz w:val="16"/>
          <w:szCs w:val="16"/>
        </w:rPr>
        <w:t>4609 ]</w:t>
      </w:r>
      <w:proofErr w:type="gramEnd"/>
    </w:p>
    <w:p w14:paraId="40DCB325" w14:textId="526D4EE2" w:rsidR="00F874F3" w:rsidRPr="00F874F3" w:rsidRDefault="00F874F3" w:rsidP="00F874F3">
      <w:pPr>
        <w:rPr>
          <w:sz w:val="18"/>
          <w:szCs w:val="18"/>
        </w:rPr>
      </w:pPr>
      <w:r w:rsidRPr="00F874F3">
        <w:rPr>
          <w:sz w:val="18"/>
          <w:szCs w:val="18"/>
        </w:rPr>
        <w:t xml:space="preserve">REVIEW </w:t>
      </w:r>
      <w:proofErr w:type="gramStart"/>
      <w:r w:rsidRPr="00F874F3">
        <w:rPr>
          <w:sz w:val="18"/>
          <w:szCs w:val="18"/>
        </w:rPr>
        <w:t xml:space="preserve">LINK </w:t>
      </w:r>
      <w:r w:rsidR="007014B2">
        <w:rPr>
          <w:sz w:val="18"/>
          <w:szCs w:val="18"/>
        </w:rPr>
        <w:t>:</w:t>
      </w:r>
      <w:proofErr w:type="gramEnd"/>
    </w:p>
    <w:p w14:paraId="145C6EA2" w14:textId="77777777" w:rsidR="00F874F3" w:rsidRPr="00651D59" w:rsidRDefault="00F874F3" w:rsidP="0075073F">
      <w:pPr>
        <w:rPr>
          <w:sz w:val="18"/>
          <w:szCs w:val="18"/>
        </w:rPr>
      </w:pPr>
    </w:p>
    <w:sectPr w:rsidR="00F874F3" w:rsidRPr="0065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635"/>
    <w:multiLevelType w:val="multilevel"/>
    <w:tmpl w:val="36E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794B"/>
    <w:multiLevelType w:val="multilevel"/>
    <w:tmpl w:val="102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EC9"/>
    <w:multiLevelType w:val="multilevel"/>
    <w:tmpl w:val="EDA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B86"/>
    <w:multiLevelType w:val="multilevel"/>
    <w:tmpl w:val="480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72883"/>
    <w:multiLevelType w:val="multilevel"/>
    <w:tmpl w:val="AB7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B35E2"/>
    <w:multiLevelType w:val="multilevel"/>
    <w:tmpl w:val="9E12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A0084"/>
    <w:multiLevelType w:val="multilevel"/>
    <w:tmpl w:val="F8EA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71800"/>
    <w:multiLevelType w:val="multilevel"/>
    <w:tmpl w:val="C52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F6061"/>
    <w:multiLevelType w:val="hybridMultilevel"/>
    <w:tmpl w:val="444A20EA"/>
    <w:lvl w:ilvl="0" w:tplc="F3800A3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985C40"/>
    <w:multiLevelType w:val="multilevel"/>
    <w:tmpl w:val="ADE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C7C5B"/>
    <w:multiLevelType w:val="multilevel"/>
    <w:tmpl w:val="2A5E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1102F"/>
    <w:multiLevelType w:val="multilevel"/>
    <w:tmpl w:val="36C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92344"/>
    <w:multiLevelType w:val="multilevel"/>
    <w:tmpl w:val="1236F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C6B7A"/>
    <w:multiLevelType w:val="multilevel"/>
    <w:tmpl w:val="C90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701E0"/>
    <w:multiLevelType w:val="multilevel"/>
    <w:tmpl w:val="5AE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4039B"/>
    <w:multiLevelType w:val="multilevel"/>
    <w:tmpl w:val="0C48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A34F8"/>
    <w:multiLevelType w:val="multilevel"/>
    <w:tmpl w:val="81C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25250"/>
    <w:multiLevelType w:val="multilevel"/>
    <w:tmpl w:val="35A4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51D52"/>
    <w:multiLevelType w:val="multilevel"/>
    <w:tmpl w:val="2D5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E5CAD"/>
    <w:multiLevelType w:val="multilevel"/>
    <w:tmpl w:val="AFA00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00D72"/>
    <w:multiLevelType w:val="multilevel"/>
    <w:tmpl w:val="E85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46856"/>
    <w:multiLevelType w:val="hybridMultilevel"/>
    <w:tmpl w:val="30F6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D401D9"/>
    <w:multiLevelType w:val="multilevel"/>
    <w:tmpl w:val="0CAA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B2B72"/>
    <w:multiLevelType w:val="multilevel"/>
    <w:tmpl w:val="C1D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842E8"/>
    <w:multiLevelType w:val="multilevel"/>
    <w:tmpl w:val="FD3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876C2"/>
    <w:multiLevelType w:val="multilevel"/>
    <w:tmpl w:val="9EC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C2B37"/>
    <w:multiLevelType w:val="multilevel"/>
    <w:tmpl w:val="1D04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35678"/>
    <w:multiLevelType w:val="multilevel"/>
    <w:tmpl w:val="E39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821CF2"/>
    <w:multiLevelType w:val="multilevel"/>
    <w:tmpl w:val="380E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625161"/>
    <w:multiLevelType w:val="multilevel"/>
    <w:tmpl w:val="940A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B610D"/>
    <w:multiLevelType w:val="hybridMultilevel"/>
    <w:tmpl w:val="7BB07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440642A"/>
    <w:multiLevelType w:val="multilevel"/>
    <w:tmpl w:val="D73C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B506EB"/>
    <w:multiLevelType w:val="multilevel"/>
    <w:tmpl w:val="504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C4E47"/>
    <w:multiLevelType w:val="multilevel"/>
    <w:tmpl w:val="775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15B16"/>
    <w:multiLevelType w:val="multilevel"/>
    <w:tmpl w:val="6D9C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80B8C"/>
    <w:multiLevelType w:val="multilevel"/>
    <w:tmpl w:val="717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D70D8"/>
    <w:multiLevelType w:val="multilevel"/>
    <w:tmpl w:val="CD6E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B67177"/>
    <w:multiLevelType w:val="multilevel"/>
    <w:tmpl w:val="631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8085C"/>
    <w:multiLevelType w:val="multilevel"/>
    <w:tmpl w:val="D40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992CA2"/>
    <w:multiLevelType w:val="multilevel"/>
    <w:tmpl w:val="D9C4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83813"/>
    <w:multiLevelType w:val="multilevel"/>
    <w:tmpl w:val="BE1E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C7CA9"/>
    <w:multiLevelType w:val="multilevel"/>
    <w:tmpl w:val="4B80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B25A2"/>
    <w:multiLevelType w:val="multilevel"/>
    <w:tmpl w:val="F21C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0804">
    <w:abstractNumId w:val="28"/>
  </w:num>
  <w:num w:numId="2" w16cid:durableId="506142902">
    <w:abstractNumId w:val="29"/>
  </w:num>
  <w:num w:numId="3" w16cid:durableId="1210845683">
    <w:abstractNumId w:val="34"/>
  </w:num>
  <w:num w:numId="4" w16cid:durableId="1121221650">
    <w:abstractNumId w:val="34"/>
    <w:lvlOverride w:ilvl="1">
      <w:lvl w:ilvl="1">
        <w:numFmt w:val="bullet"/>
        <w:lvlText w:val=""/>
        <w:lvlJc w:val="left"/>
        <w:pPr>
          <w:tabs>
            <w:tab w:val="num" w:pos="1440"/>
          </w:tabs>
          <w:ind w:left="1440" w:hanging="360"/>
        </w:pPr>
        <w:rPr>
          <w:rFonts w:ascii="Symbol" w:hAnsi="Symbol" w:hint="default"/>
          <w:sz w:val="20"/>
        </w:rPr>
      </w:lvl>
    </w:lvlOverride>
  </w:num>
  <w:num w:numId="5" w16cid:durableId="1877738559">
    <w:abstractNumId w:val="34"/>
    <w:lvlOverride w:ilvl="1">
      <w:lvl w:ilvl="1">
        <w:numFmt w:val="bullet"/>
        <w:lvlText w:val=""/>
        <w:lvlJc w:val="left"/>
        <w:pPr>
          <w:tabs>
            <w:tab w:val="num" w:pos="1440"/>
          </w:tabs>
          <w:ind w:left="1440" w:hanging="360"/>
        </w:pPr>
        <w:rPr>
          <w:rFonts w:ascii="Symbol" w:hAnsi="Symbol" w:hint="default"/>
          <w:sz w:val="20"/>
        </w:rPr>
      </w:lvl>
    </w:lvlOverride>
  </w:num>
  <w:num w:numId="6" w16cid:durableId="1985893466">
    <w:abstractNumId w:val="34"/>
    <w:lvlOverride w:ilvl="1">
      <w:lvl w:ilvl="1">
        <w:numFmt w:val="bullet"/>
        <w:lvlText w:val=""/>
        <w:lvlJc w:val="left"/>
        <w:pPr>
          <w:tabs>
            <w:tab w:val="num" w:pos="1440"/>
          </w:tabs>
          <w:ind w:left="1440" w:hanging="360"/>
        </w:pPr>
        <w:rPr>
          <w:rFonts w:ascii="Symbol" w:hAnsi="Symbol" w:hint="default"/>
          <w:sz w:val="20"/>
        </w:rPr>
      </w:lvl>
    </w:lvlOverride>
  </w:num>
  <w:num w:numId="7" w16cid:durableId="817461392">
    <w:abstractNumId w:val="34"/>
    <w:lvlOverride w:ilvl="1">
      <w:lvl w:ilvl="1">
        <w:numFmt w:val="bullet"/>
        <w:lvlText w:val=""/>
        <w:lvlJc w:val="left"/>
        <w:pPr>
          <w:tabs>
            <w:tab w:val="num" w:pos="1440"/>
          </w:tabs>
          <w:ind w:left="1440" w:hanging="360"/>
        </w:pPr>
        <w:rPr>
          <w:rFonts w:ascii="Symbol" w:hAnsi="Symbol" w:hint="default"/>
          <w:sz w:val="20"/>
        </w:rPr>
      </w:lvl>
    </w:lvlOverride>
  </w:num>
  <w:num w:numId="8" w16cid:durableId="1570654377">
    <w:abstractNumId w:val="34"/>
    <w:lvlOverride w:ilvl="1">
      <w:lvl w:ilvl="1">
        <w:numFmt w:val="bullet"/>
        <w:lvlText w:val=""/>
        <w:lvlJc w:val="left"/>
        <w:pPr>
          <w:tabs>
            <w:tab w:val="num" w:pos="1440"/>
          </w:tabs>
          <w:ind w:left="1440" w:hanging="360"/>
        </w:pPr>
        <w:rPr>
          <w:rFonts w:ascii="Symbol" w:hAnsi="Symbol" w:hint="default"/>
          <w:sz w:val="20"/>
        </w:rPr>
      </w:lvl>
    </w:lvlOverride>
  </w:num>
  <w:num w:numId="9" w16cid:durableId="463618003">
    <w:abstractNumId w:val="34"/>
    <w:lvlOverride w:ilvl="1">
      <w:lvl w:ilvl="1">
        <w:numFmt w:val="bullet"/>
        <w:lvlText w:val=""/>
        <w:lvlJc w:val="left"/>
        <w:pPr>
          <w:tabs>
            <w:tab w:val="num" w:pos="1440"/>
          </w:tabs>
          <w:ind w:left="1440" w:hanging="360"/>
        </w:pPr>
        <w:rPr>
          <w:rFonts w:ascii="Symbol" w:hAnsi="Symbol" w:hint="default"/>
          <w:sz w:val="20"/>
        </w:rPr>
      </w:lvl>
    </w:lvlOverride>
  </w:num>
  <w:num w:numId="10" w16cid:durableId="268271601">
    <w:abstractNumId w:val="10"/>
  </w:num>
  <w:num w:numId="11" w16cid:durableId="1556969198">
    <w:abstractNumId w:val="4"/>
  </w:num>
  <w:num w:numId="12" w16cid:durableId="470366462">
    <w:abstractNumId w:val="17"/>
  </w:num>
  <w:num w:numId="13" w16cid:durableId="57285160">
    <w:abstractNumId w:val="42"/>
  </w:num>
  <w:num w:numId="14" w16cid:durableId="1565287507">
    <w:abstractNumId w:val="27"/>
  </w:num>
  <w:num w:numId="15" w16cid:durableId="2110348145">
    <w:abstractNumId w:val="37"/>
  </w:num>
  <w:num w:numId="16" w16cid:durableId="881795630">
    <w:abstractNumId w:val="13"/>
  </w:num>
  <w:num w:numId="17" w16cid:durableId="728384395">
    <w:abstractNumId w:val="11"/>
  </w:num>
  <w:num w:numId="18" w16cid:durableId="678433915">
    <w:abstractNumId w:val="9"/>
  </w:num>
  <w:num w:numId="19" w16cid:durableId="194345278">
    <w:abstractNumId w:val="6"/>
  </w:num>
  <w:num w:numId="20" w16cid:durableId="273948587">
    <w:abstractNumId w:val="19"/>
  </w:num>
  <w:num w:numId="21" w16cid:durableId="1115178652">
    <w:abstractNumId w:val="20"/>
  </w:num>
  <w:num w:numId="22" w16cid:durableId="925726200">
    <w:abstractNumId w:val="36"/>
  </w:num>
  <w:num w:numId="23" w16cid:durableId="1218317068">
    <w:abstractNumId w:val="14"/>
  </w:num>
  <w:num w:numId="24" w16cid:durableId="2104492722">
    <w:abstractNumId w:val="24"/>
  </w:num>
  <w:num w:numId="25" w16cid:durableId="1693072420">
    <w:abstractNumId w:val="15"/>
  </w:num>
  <w:num w:numId="26" w16cid:durableId="1092509029">
    <w:abstractNumId w:val="31"/>
  </w:num>
  <w:num w:numId="27" w16cid:durableId="2001304476">
    <w:abstractNumId w:val="33"/>
  </w:num>
  <w:num w:numId="28" w16cid:durableId="1338657705">
    <w:abstractNumId w:val="25"/>
  </w:num>
  <w:num w:numId="29" w16cid:durableId="464855116">
    <w:abstractNumId w:val="40"/>
  </w:num>
  <w:num w:numId="30" w16cid:durableId="1316029068">
    <w:abstractNumId w:val="2"/>
  </w:num>
  <w:num w:numId="31" w16cid:durableId="1787264186">
    <w:abstractNumId w:val="21"/>
  </w:num>
  <w:num w:numId="32" w16cid:durableId="1019237267">
    <w:abstractNumId w:val="3"/>
  </w:num>
  <w:num w:numId="33" w16cid:durableId="1071923900">
    <w:abstractNumId w:val="41"/>
  </w:num>
  <w:num w:numId="34" w16cid:durableId="1892692952">
    <w:abstractNumId w:val="38"/>
  </w:num>
  <w:num w:numId="35" w16cid:durableId="796872630">
    <w:abstractNumId w:val="18"/>
  </w:num>
  <w:num w:numId="36" w16cid:durableId="884636618">
    <w:abstractNumId w:val="16"/>
  </w:num>
  <w:num w:numId="37" w16cid:durableId="1789860851">
    <w:abstractNumId w:val="23"/>
  </w:num>
  <w:num w:numId="38" w16cid:durableId="1692486663">
    <w:abstractNumId w:val="39"/>
  </w:num>
  <w:num w:numId="39" w16cid:durableId="530605923">
    <w:abstractNumId w:val="35"/>
  </w:num>
  <w:num w:numId="40" w16cid:durableId="1516578768">
    <w:abstractNumId w:val="7"/>
  </w:num>
  <w:num w:numId="41" w16cid:durableId="1501000493">
    <w:abstractNumId w:val="0"/>
  </w:num>
  <w:num w:numId="42" w16cid:durableId="357043773">
    <w:abstractNumId w:val="32"/>
  </w:num>
  <w:num w:numId="43" w16cid:durableId="217858311">
    <w:abstractNumId w:val="8"/>
  </w:num>
  <w:num w:numId="44" w16cid:durableId="682703705">
    <w:abstractNumId w:val="12"/>
  </w:num>
  <w:num w:numId="45" w16cid:durableId="140268162">
    <w:abstractNumId w:val="22"/>
  </w:num>
  <w:num w:numId="46" w16cid:durableId="1240753444">
    <w:abstractNumId w:val="5"/>
  </w:num>
  <w:num w:numId="47" w16cid:durableId="302396635">
    <w:abstractNumId w:val="26"/>
  </w:num>
  <w:num w:numId="48" w16cid:durableId="1183859865">
    <w:abstractNumId w:val="1"/>
  </w:num>
  <w:num w:numId="49" w16cid:durableId="1523742515">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3F"/>
    <w:rsid w:val="00007EFE"/>
    <w:rsid w:val="00020359"/>
    <w:rsid w:val="000307A2"/>
    <w:rsid w:val="00051FB6"/>
    <w:rsid w:val="00077B67"/>
    <w:rsid w:val="00087441"/>
    <w:rsid w:val="00094493"/>
    <w:rsid w:val="00106FBE"/>
    <w:rsid w:val="001326D4"/>
    <w:rsid w:val="001430B8"/>
    <w:rsid w:val="001436CF"/>
    <w:rsid w:val="00164F5A"/>
    <w:rsid w:val="00190135"/>
    <w:rsid w:val="00193C06"/>
    <w:rsid w:val="00224D17"/>
    <w:rsid w:val="00283118"/>
    <w:rsid w:val="002D74BF"/>
    <w:rsid w:val="002F4680"/>
    <w:rsid w:val="003316B3"/>
    <w:rsid w:val="0036181D"/>
    <w:rsid w:val="003A758F"/>
    <w:rsid w:val="003F6025"/>
    <w:rsid w:val="00411756"/>
    <w:rsid w:val="004233AB"/>
    <w:rsid w:val="00452995"/>
    <w:rsid w:val="00454F24"/>
    <w:rsid w:val="0048532F"/>
    <w:rsid w:val="004C4EAB"/>
    <w:rsid w:val="004C5376"/>
    <w:rsid w:val="004E1F09"/>
    <w:rsid w:val="00545B84"/>
    <w:rsid w:val="00573B9C"/>
    <w:rsid w:val="005A4FFC"/>
    <w:rsid w:val="005D1248"/>
    <w:rsid w:val="005D44F7"/>
    <w:rsid w:val="005D7E94"/>
    <w:rsid w:val="005E4E62"/>
    <w:rsid w:val="0060667D"/>
    <w:rsid w:val="006161D6"/>
    <w:rsid w:val="00631F8F"/>
    <w:rsid w:val="00645252"/>
    <w:rsid w:val="00651D59"/>
    <w:rsid w:val="00652187"/>
    <w:rsid w:val="00655901"/>
    <w:rsid w:val="006608AE"/>
    <w:rsid w:val="006864F6"/>
    <w:rsid w:val="006D3D74"/>
    <w:rsid w:val="006F04EB"/>
    <w:rsid w:val="007014B2"/>
    <w:rsid w:val="0075073F"/>
    <w:rsid w:val="007C7159"/>
    <w:rsid w:val="00805D40"/>
    <w:rsid w:val="0083569A"/>
    <w:rsid w:val="00842F9C"/>
    <w:rsid w:val="00850816"/>
    <w:rsid w:val="008541C0"/>
    <w:rsid w:val="008E3F19"/>
    <w:rsid w:val="008E4B34"/>
    <w:rsid w:val="009169A7"/>
    <w:rsid w:val="00952D55"/>
    <w:rsid w:val="009C0F51"/>
    <w:rsid w:val="00A00495"/>
    <w:rsid w:val="00A20786"/>
    <w:rsid w:val="00A43204"/>
    <w:rsid w:val="00A9204E"/>
    <w:rsid w:val="00AF4436"/>
    <w:rsid w:val="00B6105E"/>
    <w:rsid w:val="00B65C5D"/>
    <w:rsid w:val="00BA2982"/>
    <w:rsid w:val="00BF293A"/>
    <w:rsid w:val="00BF3418"/>
    <w:rsid w:val="00C047AE"/>
    <w:rsid w:val="00C04E6D"/>
    <w:rsid w:val="00C121C1"/>
    <w:rsid w:val="00C2523D"/>
    <w:rsid w:val="00C730CD"/>
    <w:rsid w:val="00C917A0"/>
    <w:rsid w:val="00CE30CF"/>
    <w:rsid w:val="00CE3A84"/>
    <w:rsid w:val="00D10227"/>
    <w:rsid w:val="00D233F1"/>
    <w:rsid w:val="00D50B26"/>
    <w:rsid w:val="00D60CB7"/>
    <w:rsid w:val="00D67C15"/>
    <w:rsid w:val="00DD1479"/>
    <w:rsid w:val="00DF2FDA"/>
    <w:rsid w:val="00E20419"/>
    <w:rsid w:val="00E248A6"/>
    <w:rsid w:val="00E34342"/>
    <w:rsid w:val="00EE0303"/>
    <w:rsid w:val="00F16E29"/>
    <w:rsid w:val="00F20CEB"/>
    <w:rsid w:val="00F2746F"/>
    <w:rsid w:val="00F343D4"/>
    <w:rsid w:val="00F76FC0"/>
    <w:rsid w:val="00F8118B"/>
    <w:rsid w:val="00F874F3"/>
    <w:rsid w:val="00FA4FB8"/>
    <w:rsid w:val="00FF1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C9B1"/>
  <w15:chartTrackingRefBased/>
  <w15:docId w15:val="{C70EAFF7-07F6-4333-9464-F3E0E7E7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51D59"/>
    <w:pPr>
      <w:ind w:left="720"/>
      <w:contextualSpacing/>
    </w:pPr>
  </w:style>
  <w:style w:type="character" w:styleId="UnresolvedMention">
    <w:name w:val="Unresolved Mention"/>
    <w:basedOn w:val="DefaultParagraphFont"/>
    <w:uiPriority w:val="99"/>
    <w:semiHidden/>
    <w:unhideWhenUsed/>
    <w:rsid w:val="00F87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22">
      <w:bodyDiv w:val="1"/>
      <w:marLeft w:val="0"/>
      <w:marRight w:val="0"/>
      <w:marTop w:val="0"/>
      <w:marBottom w:val="0"/>
      <w:divBdr>
        <w:top w:val="none" w:sz="0" w:space="0" w:color="auto"/>
        <w:left w:val="none" w:sz="0" w:space="0" w:color="auto"/>
        <w:bottom w:val="none" w:sz="0" w:space="0" w:color="auto"/>
        <w:right w:val="none" w:sz="0" w:space="0" w:color="auto"/>
      </w:divBdr>
      <w:divsChild>
        <w:div w:id="1654874783">
          <w:marLeft w:val="0"/>
          <w:marRight w:val="0"/>
          <w:marTop w:val="0"/>
          <w:marBottom w:val="0"/>
          <w:divBdr>
            <w:top w:val="none" w:sz="0" w:space="0" w:color="auto"/>
            <w:left w:val="none" w:sz="0" w:space="0" w:color="auto"/>
            <w:bottom w:val="none" w:sz="0" w:space="0" w:color="auto"/>
            <w:right w:val="none" w:sz="0" w:space="0" w:color="auto"/>
          </w:divBdr>
          <w:divsChild>
            <w:div w:id="1449087561">
              <w:marLeft w:val="0"/>
              <w:marRight w:val="0"/>
              <w:marTop w:val="0"/>
              <w:marBottom w:val="0"/>
              <w:divBdr>
                <w:top w:val="none" w:sz="0" w:space="0" w:color="auto"/>
                <w:left w:val="none" w:sz="0" w:space="0" w:color="auto"/>
                <w:bottom w:val="none" w:sz="0" w:space="0" w:color="auto"/>
                <w:right w:val="none" w:sz="0" w:space="0" w:color="auto"/>
              </w:divBdr>
              <w:divsChild>
                <w:div w:id="11721842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3614175">
          <w:marLeft w:val="0"/>
          <w:marRight w:val="0"/>
          <w:marTop w:val="0"/>
          <w:marBottom w:val="0"/>
          <w:divBdr>
            <w:top w:val="none" w:sz="0" w:space="0" w:color="auto"/>
            <w:left w:val="none" w:sz="0" w:space="0" w:color="auto"/>
            <w:bottom w:val="none" w:sz="0" w:space="0" w:color="auto"/>
            <w:right w:val="none" w:sz="0" w:space="0" w:color="auto"/>
          </w:divBdr>
          <w:divsChild>
            <w:div w:id="331957031">
              <w:marLeft w:val="0"/>
              <w:marRight w:val="0"/>
              <w:marTop w:val="0"/>
              <w:marBottom w:val="0"/>
              <w:divBdr>
                <w:top w:val="none" w:sz="0" w:space="0" w:color="auto"/>
                <w:left w:val="none" w:sz="0" w:space="0" w:color="auto"/>
                <w:bottom w:val="none" w:sz="0" w:space="0" w:color="auto"/>
                <w:right w:val="none" w:sz="0" w:space="0" w:color="auto"/>
              </w:divBdr>
              <w:divsChild>
                <w:div w:id="2367473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0452675">
          <w:marLeft w:val="0"/>
          <w:marRight w:val="0"/>
          <w:marTop w:val="0"/>
          <w:marBottom w:val="0"/>
          <w:divBdr>
            <w:top w:val="none" w:sz="0" w:space="0" w:color="auto"/>
            <w:left w:val="none" w:sz="0" w:space="0" w:color="auto"/>
            <w:bottom w:val="none" w:sz="0" w:space="0" w:color="auto"/>
            <w:right w:val="none" w:sz="0" w:space="0" w:color="auto"/>
          </w:divBdr>
          <w:divsChild>
            <w:div w:id="891427160">
              <w:marLeft w:val="0"/>
              <w:marRight w:val="0"/>
              <w:marTop w:val="0"/>
              <w:marBottom w:val="0"/>
              <w:divBdr>
                <w:top w:val="none" w:sz="0" w:space="0" w:color="auto"/>
                <w:left w:val="none" w:sz="0" w:space="0" w:color="auto"/>
                <w:bottom w:val="none" w:sz="0" w:space="0" w:color="auto"/>
                <w:right w:val="none" w:sz="0" w:space="0" w:color="auto"/>
              </w:divBdr>
              <w:divsChild>
                <w:div w:id="791766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1897710">
          <w:marLeft w:val="0"/>
          <w:marRight w:val="0"/>
          <w:marTop w:val="0"/>
          <w:marBottom w:val="0"/>
          <w:divBdr>
            <w:top w:val="none" w:sz="0" w:space="0" w:color="auto"/>
            <w:left w:val="none" w:sz="0" w:space="0" w:color="auto"/>
            <w:bottom w:val="none" w:sz="0" w:space="0" w:color="auto"/>
            <w:right w:val="none" w:sz="0" w:space="0" w:color="auto"/>
          </w:divBdr>
          <w:divsChild>
            <w:div w:id="976033941">
              <w:marLeft w:val="0"/>
              <w:marRight w:val="0"/>
              <w:marTop w:val="0"/>
              <w:marBottom w:val="0"/>
              <w:divBdr>
                <w:top w:val="none" w:sz="0" w:space="0" w:color="auto"/>
                <w:left w:val="none" w:sz="0" w:space="0" w:color="auto"/>
                <w:bottom w:val="none" w:sz="0" w:space="0" w:color="auto"/>
                <w:right w:val="none" w:sz="0" w:space="0" w:color="auto"/>
              </w:divBdr>
            </w:div>
          </w:divsChild>
        </w:div>
        <w:div w:id="1309285363">
          <w:marLeft w:val="0"/>
          <w:marRight w:val="0"/>
          <w:marTop w:val="0"/>
          <w:marBottom w:val="0"/>
          <w:divBdr>
            <w:top w:val="none" w:sz="0" w:space="0" w:color="auto"/>
            <w:left w:val="none" w:sz="0" w:space="0" w:color="auto"/>
            <w:bottom w:val="none" w:sz="0" w:space="0" w:color="auto"/>
            <w:right w:val="none" w:sz="0" w:space="0" w:color="auto"/>
          </w:divBdr>
          <w:divsChild>
            <w:div w:id="1312707905">
              <w:marLeft w:val="0"/>
              <w:marRight w:val="0"/>
              <w:marTop w:val="0"/>
              <w:marBottom w:val="0"/>
              <w:divBdr>
                <w:top w:val="none" w:sz="0" w:space="0" w:color="auto"/>
                <w:left w:val="none" w:sz="0" w:space="0" w:color="auto"/>
                <w:bottom w:val="none" w:sz="0" w:space="0" w:color="auto"/>
                <w:right w:val="none" w:sz="0" w:space="0" w:color="auto"/>
              </w:divBdr>
              <w:divsChild>
                <w:div w:id="17678488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0256095">
          <w:marLeft w:val="0"/>
          <w:marRight w:val="0"/>
          <w:marTop w:val="0"/>
          <w:marBottom w:val="0"/>
          <w:divBdr>
            <w:top w:val="none" w:sz="0" w:space="0" w:color="auto"/>
            <w:left w:val="none" w:sz="0" w:space="0" w:color="auto"/>
            <w:bottom w:val="none" w:sz="0" w:space="0" w:color="auto"/>
            <w:right w:val="none" w:sz="0" w:space="0" w:color="auto"/>
          </w:divBdr>
          <w:divsChild>
            <w:div w:id="1919244533">
              <w:marLeft w:val="0"/>
              <w:marRight w:val="0"/>
              <w:marTop w:val="0"/>
              <w:marBottom w:val="0"/>
              <w:divBdr>
                <w:top w:val="none" w:sz="0" w:space="0" w:color="auto"/>
                <w:left w:val="none" w:sz="0" w:space="0" w:color="auto"/>
                <w:bottom w:val="none" w:sz="0" w:space="0" w:color="auto"/>
                <w:right w:val="none" w:sz="0" w:space="0" w:color="auto"/>
              </w:divBdr>
              <w:divsChild>
                <w:div w:id="532350973">
                  <w:marLeft w:val="-420"/>
                  <w:marRight w:val="0"/>
                  <w:marTop w:val="0"/>
                  <w:marBottom w:val="0"/>
                  <w:divBdr>
                    <w:top w:val="none" w:sz="0" w:space="0" w:color="auto"/>
                    <w:left w:val="none" w:sz="0" w:space="0" w:color="auto"/>
                    <w:bottom w:val="none" w:sz="0" w:space="0" w:color="auto"/>
                    <w:right w:val="none" w:sz="0" w:space="0" w:color="auto"/>
                  </w:divBdr>
                  <w:divsChild>
                    <w:div w:id="1977950234">
                      <w:marLeft w:val="0"/>
                      <w:marRight w:val="0"/>
                      <w:marTop w:val="0"/>
                      <w:marBottom w:val="0"/>
                      <w:divBdr>
                        <w:top w:val="none" w:sz="0" w:space="0" w:color="auto"/>
                        <w:left w:val="none" w:sz="0" w:space="0" w:color="auto"/>
                        <w:bottom w:val="none" w:sz="0" w:space="0" w:color="auto"/>
                        <w:right w:val="none" w:sz="0" w:space="0" w:color="auto"/>
                      </w:divBdr>
                      <w:divsChild>
                        <w:div w:id="963384815">
                          <w:marLeft w:val="0"/>
                          <w:marRight w:val="0"/>
                          <w:marTop w:val="0"/>
                          <w:marBottom w:val="0"/>
                          <w:divBdr>
                            <w:top w:val="none" w:sz="0" w:space="0" w:color="auto"/>
                            <w:left w:val="none" w:sz="0" w:space="0" w:color="auto"/>
                            <w:bottom w:val="none" w:sz="0" w:space="0" w:color="auto"/>
                            <w:right w:val="none" w:sz="0" w:space="0" w:color="auto"/>
                          </w:divBdr>
                          <w:divsChild>
                            <w:div w:id="1594237881">
                              <w:marLeft w:val="0"/>
                              <w:marRight w:val="0"/>
                              <w:marTop w:val="0"/>
                              <w:marBottom w:val="0"/>
                              <w:divBdr>
                                <w:top w:val="none" w:sz="0" w:space="0" w:color="auto"/>
                                <w:left w:val="none" w:sz="0" w:space="0" w:color="auto"/>
                                <w:bottom w:val="none" w:sz="0" w:space="0" w:color="auto"/>
                                <w:right w:val="none" w:sz="0" w:space="0" w:color="auto"/>
                              </w:divBdr>
                            </w:div>
                            <w:div w:id="891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95792">
                  <w:marLeft w:val="-420"/>
                  <w:marRight w:val="0"/>
                  <w:marTop w:val="0"/>
                  <w:marBottom w:val="0"/>
                  <w:divBdr>
                    <w:top w:val="none" w:sz="0" w:space="0" w:color="auto"/>
                    <w:left w:val="none" w:sz="0" w:space="0" w:color="auto"/>
                    <w:bottom w:val="none" w:sz="0" w:space="0" w:color="auto"/>
                    <w:right w:val="none" w:sz="0" w:space="0" w:color="auto"/>
                  </w:divBdr>
                  <w:divsChild>
                    <w:div w:id="253058504">
                      <w:marLeft w:val="0"/>
                      <w:marRight w:val="0"/>
                      <w:marTop w:val="0"/>
                      <w:marBottom w:val="0"/>
                      <w:divBdr>
                        <w:top w:val="none" w:sz="0" w:space="0" w:color="auto"/>
                        <w:left w:val="none" w:sz="0" w:space="0" w:color="auto"/>
                        <w:bottom w:val="none" w:sz="0" w:space="0" w:color="auto"/>
                        <w:right w:val="none" w:sz="0" w:space="0" w:color="auto"/>
                      </w:divBdr>
                      <w:divsChild>
                        <w:div w:id="92093368">
                          <w:marLeft w:val="0"/>
                          <w:marRight w:val="0"/>
                          <w:marTop w:val="0"/>
                          <w:marBottom w:val="0"/>
                          <w:divBdr>
                            <w:top w:val="none" w:sz="0" w:space="0" w:color="auto"/>
                            <w:left w:val="none" w:sz="0" w:space="0" w:color="auto"/>
                            <w:bottom w:val="none" w:sz="0" w:space="0" w:color="auto"/>
                            <w:right w:val="none" w:sz="0" w:space="0" w:color="auto"/>
                          </w:divBdr>
                          <w:divsChild>
                            <w:div w:id="2117945787">
                              <w:marLeft w:val="0"/>
                              <w:marRight w:val="0"/>
                              <w:marTop w:val="0"/>
                              <w:marBottom w:val="0"/>
                              <w:divBdr>
                                <w:top w:val="none" w:sz="0" w:space="0" w:color="auto"/>
                                <w:left w:val="none" w:sz="0" w:space="0" w:color="auto"/>
                                <w:bottom w:val="none" w:sz="0" w:space="0" w:color="auto"/>
                                <w:right w:val="none" w:sz="0" w:space="0" w:color="auto"/>
                              </w:divBdr>
                            </w:div>
                            <w:div w:id="8758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8500">
                  <w:marLeft w:val="-420"/>
                  <w:marRight w:val="0"/>
                  <w:marTop w:val="0"/>
                  <w:marBottom w:val="0"/>
                  <w:divBdr>
                    <w:top w:val="none" w:sz="0" w:space="0" w:color="auto"/>
                    <w:left w:val="none" w:sz="0" w:space="0" w:color="auto"/>
                    <w:bottom w:val="none" w:sz="0" w:space="0" w:color="auto"/>
                    <w:right w:val="none" w:sz="0" w:space="0" w:color="auto"/>
                  </w:divBdr>
                  <w:divsChild>
                    <w:div w:id="1803423586">
                      <w:marLeft w:val="0"/>
                      <w:marRight w:val="0"/>
                      <w:marTop w:val="0"/>
                      <w:marBottom w:val="0"/>
                      <w:divBdr>
                        <w:top w:val="none" w:sz="0" w:space="0" w:color="auto"/>
                        <w:left w:val="none" w:sz="0" w:space="0" w:color="auto"/>
                        <w:bottom w:val="none" w:sz="0" w:space="0" w:color="auto"/>
                        <w:right w:val="none" w:sz="0" w:space="0" w:color="auto"/>
                      </w:divBdr>
                      <w:divsChild>
                        <w:div w:id="1019430603">
                          <w:marLeft w:val="0"/>
                          <w:marRight w:val="0"/>
                          <w:marTop w:val="0"/>
                          <w:marBottom w:val="0"/>
                          <w:divBdr>
                            <w:top w:val="none" w:sz="0" w:space="0" w:color="auto"/>
                            <w:left w:val="none" w:sz="0" w:space="0" w:color="auto"/>
                            <w:bottom w:val="none" w:sz="0" w:space="0" w:color="auto"/>
                            <w:right w:val="none" w:sz="0" w:space="0" w:color="auto"/>
                          </w:divBdr>
                          <w:divsChild>
                            <w:div w:id="678236420">
                              <w:marLeft w:val="0"/>
                              <w:marRight w:val="0"/>
                              <w:marTop w:val="0"/>
                              <w:marBottom w:val="0"/>
                              <w:divBdr>
                                <w:top w:val="none" w:sz="0" w:space="0" w:color="auto"/>
                                <w:left w:val="none" w:sz="0" w:space="0" w:color="auto"/>
                                <w:bottom w:val="none" w:sz="0" w:space="0" w:color="auto"/>
                                <w:right w:val="none" w:sz="0" w:space="0" w:color="auto"/>
                              </w:divBdr>
                            </w:div>
                            <w:div w:id="14582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37762">
          <w:marLeft w:val="0"/>
          <w:marRight w:val="0"/>
          <w:marTop w:val="0"/>
          <w:marBottom w:val="0"/>
          <w:divBdr>
            <w:top w:val="none" w:sz="0" w:space="0" w:color="auto"/>
            <w:left w:val="none" w:sz="0" w:space="0" w:color="auto"/>
            <w:bottom w:val="none" w:sz="0" w:space="0" w:color="auto"/>
            <w:right w:val="none" w:sz="0" w:space="0" w:color="auto"/>
          </w:divBdr>
          <w:divsChild>
            <w:div w:id="389698002">
              <w:marLeft w:val="0"/>
              <w:marRight w:val="0"/>
              <w:marTop w:val="0"/>
              <w:marBottom w:val="0"/>
              <w:divBdr>
                <w:top w:val="none" w:sz="0" w:space="0" w:color="auto"/>
                <w:left w:val="none" w:sz="0" w:space="0" w:color="auto"/>
                <w:bottom w:val="none" w:sz="0" w:space="0" w:color="auto"/>
                <w:right w:val="none" w:sz="0" w:space="0" w:color="auto"/>
              </w:divBdr>
              <w:divsChild>
                <w:div w:id="10107198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9368108">
          <w:marLeft w:val="0"/>
          <w:marRight w:val="0"/>
          <w:marTop w:val="0"/>
          <w:marBottom w:val="0"/>
          <w:divBdr>
            <w:top w:val="none" w:sz="0" w:space="0" w:color="auto"/>
            <w:left w:val="none" w:sz="0" w:space="0" w:color="auto"/>
            <w:bottom w:val="none" w:sz="0" w:space="0" w:color="auto"/>
            <w:right w:val="none" w:sz="0" w:space="0" w:color="auto"/>
          </w:divBdr>
          <w:divsChild>
            <w:div w:id="1290744315">
              <w:marLeft w:val="0"/>
              <w:marRight w:val="0"/>
              <w:marTop w:val="0"/>
              <w:marBottom w:val="0"/>
              <w:divBdr>
                <w:top w:val="none" w:sz="0" w:space="0" w:color="auto"/>
                <w:left w:val="none" w:sz="0" w:space="0" w:color="auto"/>
                <w:bottom w:val="none" w:sz="0" w:space="0" w:color="auto"/>
                <w:right w:val="none" w:sz="0" w:space="0" w:color="auto"/>
              </w:divBdr>
              <w:divsChild>
                <w:div w:id="1665819544">
                  <w:marLeft w:val="-420"/>
                  <w:marRight w:val="0"/>
                  <w:marTop w:val="0"/>
                  <w:marBottom w:val="0"/>
                  <w:divBdr>
                    <w:top w:val="none" w:sz="0" w:space="0" w:color="auto"/>
                    <w:left w:val="none" w:sz="0" w:space="0" w:color="auto"/>
                    <w:bottom w:val="none" w:sz="0" w:space="0" w:color="auto"/>
                    <w:right w:val="none" w:sz="0" w:space="0" w:color="auto"/>
                  </w:divBdr>
                  <w:divsChild>
                    <w:div w:id="579753656">
                      <w:marLeft w:val="0"/>
                      <w:marRight w:val="0"/>
                      <w:marTop w:val="0"/>
                      <w:marBottom w:val="0"/>
                      <w:divBdr>
                        <w:top w:val="none" w:sz="0" w:space="0" w:color="auto"/>
                        <w:left w:val="none" w:sz="0" w:space="0" w:color="auto"/>
                        <w:bottom w:val="none" w:sz="0" w:space="0" w:color="auto"/>
                        <w:right w:val="none" w:sz="0" w:space="0" w:color="auto"/>
                      </w:divBdr>
                      <w:divsChild>
                        <w:div w:id="1095589555">
                          <w:marLeft w:val="0"/>
                          <w:marRight w:val="0"/>
                          <w:marTop w:val="0"/>
                          <w:marBottom w:val="0"/>
                          <w:divBdr>
                            <w:top w:val="none" w:sz="0" w:space="0" w:color="auto"/>
                            <w:left w:val="none" w:sz="0" w:space="0" w:color="auto"/>
                            <w:bottom w:val="none" w:sz="0" w:space="0" w:color="auto"/>
                            <w:right w:val="none" w:sz="0" w:space="0" w:color="auto"/>
                          </w:divBdr>
                          <w:divsChild>
                            <w:div w:id="1168053467">
                              <w:marLeft w:val="0"/>
                              <w:marRight w:val="0"/>
                              <w:marTop w:val="0"/>
                              <w:marBottom w:val="0"/>
                              <w:divBdr>
                                <w:top w:val="none" w:sz="0" w:space="0" w:color="auto"/>
                                <w:left w:val="none" w:sz="0" w:space="0" w:color="auto"/>
                                <w:bottom w:val="none" w:sz="0" w:space="0" w:color="auto"/>
                                <w:right w:val="none" w:sz="0" w:space="0" w:color="auto"/>
                              </w:divBdr>
                            </w:div>
                            <w:div w:id="8837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3771">
                  <w:marLeft w:val="-420"/>
                  <w:marRight w:val="0"/>
                  <w:marTop w:val="0"/>
                  <w:marBottom w:val="0"/>
                  <w:divBdr>
                    <w:top w:val="none" w:sz="0" w:space="0" w:color="auto"/>
                    <w:left w:val="none" w:sz="0" w:space="0" w:color="auto"/>
                    <w:bottom w:val="none" w:sz="0" w:space="0" w:color="auto"/>
                    <w:right w:val="none" w:sz="0" w:space="0" w:color="auto"/>
                  </w:divBdr>
                  <w:divsChild>
                    <w:div w:id="1355615637">
                      <w:marLeft w:val="0"/>
                      <w:marRight w:val="0"/>
                      <w:marTop w:val="0"/>
                      <w:marBottom w:val="0"/>
                      <w:divBdr>
                        <w:top w:val="none" w:sz="0" w:space="0" w:color="auto"/>
                        <w:left w:val="none" w:sz="0" w:space="0" w:color="auto"/>
                        <w:bottom w:val="none" w:sz="0" w:space="0" w:color="auto"/>
                        <w:right w:val="none" w:sz="0" w:space="0" w:color="auto"/>
                      </w:divBdr>
                      <w:divsChild>
                        <w:div w:id="114715567">
                          <w:marLeft w:val="0"/>
                          <w:marRight w:val="0"/>
                          <w:marTop w:val="0"/>
                          <w:marBottom w:val="0"/>
                          <w:divBdr>
                            <w:top w:val="none" w:sz="0" w:space="0" w:color="auto"/>
                            <w:left w:val="none" w:sz="0" w:space="0" w:color="auto"/>
                            <w:bottom w:val="none" w:sz="0" w:space="0" w:color="auto"/>
                            <w:right w:val="none" w:sz="0" w:space="0" w:color="auto"/>
                          </w:divBdr>
                          <w:divsChild>
                            <w:div w:id="1476024565">
                              <w:marLeft w:val="0"/>
                              <w:marRight w:val="0"/>
                              <w:marTop w:val="0"/>
                              <w:marBottom w:val="0"/>
                              <w:divBdr>
                                <w:top w:val="none" w:sz="0" w:space="0" w:color="auto"/>
                                <w:left w:val="none" w:sz="0" w:space="0" w:color="auto"/>
                                <w:bottom w:val="none" w:sz="0" w:space="0" w:color="auto"/>
                                <w:right w:val="none" w:sz="0" w:space="0" w:color="auto"/>
                              </w:divBdr>
                            </w:div>
                            <w:div w:id="14411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259">
                  <w:marLeft w:val="-420"/>
                  <w:marRight w:val="0"/>
                  <w:marTop w:val="0"/>
                  <w:marBottom w:val="0"/>
                  <w:divBdr>
                    <w:top w:val="none" w:sz="0" w:space="0" w:color="auto"/>
                    <w:left w:val="none" w:sz="0" w:space="0" w:color="auto"/>
                    <w:bottom w:val="none" w:sz="0" w:space="0" w:color="auto"/>
                    <w:right w:val="none" w:sz="0" w:space="0" w:color="auto"/>
                  </w:divBdr>
                  <w:divsChild>
                    <w:div w:id="1853258322">
                      <w:marLeft w:val="0"/>
                      <w:marRight w:val="0"/>
                      <w:marTop w:val="0"/>
                      <w:marBottom w:val="0"/>
                      <w:divBdr>
                        <w:top w:val="none" w:sz="0" w:space="0" w:color="auto"/>
                        <w:left w:val="none" w:sz="0" w:space="0" w:color="auto"/>
                        <w:bottom w:val="none" w:sz="0" w:space="0" w:color="auto"/>
                        <w:right w:val="none" w:sz="0" w:space="0" w:color="auto"/>
                      </w:divBdr>
                      <w:divsChild>
                        <w:div w:id="1848403404">
                          <w:marLeft w:val="0"/>
                          <w:marRight w:val="0"/>
                          <w:marTop w:val="0"/>
                          <w:marBottom w:val="0"/>
                          <w:divBdr>
                            <w:top w:val="none" w:sz="0" w:space="0" w:color="auto"/>
                            <w:left w:val="none" w:sz="0" w:space="0" w:color="auto"/>
                            <w:bottom w:val="none" w:sz="0" w:space="0" w:color="auto"/>
                            <w:right w:val="none" w:sz="0" w:space="0" w:color="auto"/>
                          </w:divBdr>
                          <w:divsChild>
                            <w:div w:id="1363626759">
                              <w:marLeft w:val="0"/>
                              <w:marRight w:val="0"/>
                              <w:marTop w:val="0"/>
                              <w:marBottom w:val="0"/>
                              <w:divBdr>
                                <w:top w:val="none" w:sz="0" w:space="0" w:color="auto"/>
                                <w:left w:val="none" w:sz="0" w:space="0" w:color="auto"/>
                                <w:bottom w:val="none" w:sz="0" w:space="0" w:color="auto"/>
                                <w:right w:val="none" w:sz="0" w:space="0" w:color="auto"/>
                              </w:divBdr>
                            </w:div>
                            <w:div w:id="17472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467919">
          <w:marLeft w:val="0"/>
          <w:marRight w:val="0"/>
          <w:marTop w:val="0"/>
          <w:marBottom w:val="0"/>
          <w:divBdr>
            <w:top w:val="none" w:sz="0" w:space="0" w:color="auto"/>
            <w:left w:val="none" w:sz="0" w:space="0" w:color="auto"/>
            <w:bottom w:val="none" w:sz="0" w:space="0" w:color="auto"/>
            <w:right w:val="none" w:sz="0" w:space="0" w:color="auto"/>
          </w:divBdr>
          <w:divsChild>
            <w:div w:id="1707481296">
              <w:marLeft w:val="0"/>
              <w:marRight w:val="0"/>
              <w:marTop w:val="0"/>
              <w:marBottom w:val="0"/>
              <w:divBdr>
                <w:top w:val="none" w:sz="0" w:space="0" w:color="auto"/>
                <w:left w:val="none" w:sz="0" w:space="0" w:color="auto"/>
                <w:bottom w:val="none" w:sz="0" w:space="0" w:color="auto"/>
                <w:right w:val="none" w:sz="0" w:space="0" w:color="auto"/>
              </w:divBdr>
              <w:divsChild>
                <w:div w:id="11666742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0646631">
          <w:marLeft w:val="0"/>
          <w:marRight w:val="0"/>
          <w:marTop w:val="0"/>
          <w:marBottom w:val="0"/>
          <w:divBdr>
            <w:top w:val="none" w:sz="0" w:space="0" w:color="auto"/>
            <w:left w:val="none" w:sz="0" w:space="0" w:color="auto"/>
            <w:bottom w:val="none" w:sz="0" w:space="0" w:color="auto"/>
            <w:right w:val="none" w:sz="0" w:space="0" w:color="auto"/>
          </w:divBdr>
          <w:divsChild>
            <w:div w:id="986591055">
              <w:marLeft w:val="0"/>
              <w:marRight w:val="0"/>
              <w:marTop w:val="0"/>
              <w:marBottom w:val="0"/>
              <w:divBdr>
                <w:top w:val="none" w:sz="0" w:space="0" w:color="auto"/>
                <w:left w:val="none" w:sz="0" w:space="0" w:color="auto"/>
                <w:bottom w:val="none" w:sz="0" w:space="0" w:color="auto"/>
                <w:right w:val="none" w:sz="0" w:space="0" w:color="auto"/>
              </w:divBdr>
              <w:divsChild>
                <w:div w:id="868834970">
                  <w:marLeft w:val="-420"/>
                  <w:marRight w:val="0"/>
                  <w:marTop w:val="0"/>
                  <w:marBottom w:val="0"/>
                  <w:divBdr>
                    <w:top w:val="none" w:sz="0" w:space="0" w:color="auto"/>
                    <w:left w:val="none" w:sz="0" w:space="0" w:color="auto"/>
                    <w:bottom w:val="none" w:sz="0" w:space="0" w:color="auto"/>
                    <w:right w:val="none" w:sz="0" w:space="0" w:color="auto"/>
                  </w:divBdr>
                  <w:divsChild>
                    <w:div w:id="1440879105">
                      <w:marLeft w:val="0"/>
                      <w:marRight w:val="0"/>
                      <w:marTop w:val="0"/>
                      <w:marBottom w:val="0"/>
                      <w:divBdr>
                        <w:top w:val="none" w:sz="0" w:space="0" w:color="auto"/>
                        <w:left w:val="none" w:sz="0" w:space="0" w:color="auto"/>
                        <w:bottom w:val="none" w:sz="0" w:space="0" w:color="auto"/>
                        <w:right w:val="none" w:sz="0" w:space="0" w:color="auto"/>
                      </w:divBdr>
                      <w:divsChild>
                        <w:div w:id="333340834">
                          <w:marLeft w:val="0"/>
                          <w:marRight w:val="0"/>
                          <w:marTop w:val="0"/>
                          <w:marBottom w:val="0"/>
                          <w:divBdr>
                            <w:top w:val="none" w:sz="0" w:space="0" w:color="auto"/>
                            <w:left w:val="none" w:sz="0" w:space="0" w:color="auto"/>
                            <w:bottom w:val="none" w:sz="0" w:space="0" w:color="auto"/>
                            <w:right w:val="none" w:sz="0" w:space="0" w:color="auto"/>
                          </w:divBdr>
                          <w:divsChild>
                            <w:div w:id="1118451841">
                              <w:marLeft w:val="0"/>
                              <w:marRight w:val="0"/>
                              <w:marTop w:val="0"/>
                              <w:marBottom w:val="0"/>
                              <w:divBdr>
                                <w:top w:val="none" w:sz="0" w:space="0" w:color="auto"/>
                                <w:left w:val="none" w:sz="0" w:space="0" w:color="auto"/>
                                <w:bottom w:val="none" w:sz="0" w:space="0" w:color="auto"/>
                                <w:right w:val="none" w:sz="0" w:space="0" w:color="auto"/>
                              </w:divBdr>
                            </w:div>
                            <w:div w:id="10379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8209">
                  <w:marLeft w:val="-420"/>
                  <w:marRight w:val="0"/>
                  <w:marTop w:val="0"/>
                  <w:marBottom w:val="0"/>
                  <w:divBdr>
                    <w:top w:val="none" w:sz="0" w:space="0" w:color="auto"/>
                    <w:left w:val="none" w:sz="0" w:space="0" w:color="auto"/>
                    <w:bottom w:val="none" w:sz="0" w:space="0" w:color="auto"/>
                    <w:right w:val="none" w:sz="0" w:space="0" w:color="auto"/>
                  </w:divBdr>
                  <w:divsChild>
                    <w:div w:id="1730567730">
                      <w:marLeft w:val="0"/>
                      <w:marRight w:val="0"/>
                      <w:marTop w:val="0"/>
                      <w:marBottom w:val="0"/>
                      <w:divBdr>
                        <w:top w:val="none" w:sz="0" w:space="0" w:color="auto"/>
                        <w:left w:val="none" w:sz="0" w:space="0" w:color="auto"/>
                        <w:bottom w:val="none" w:sz="0" w:space="0" w:color="auto"/>
                        <w:right w:val="none" w:sz="0" w:space="0" w:color="auto"/>
                      </w:divBdr>
                      <w:divsChild>
                        <w:div w:id="371462328">
                          <w:marLeft w:val="0"/>
                          <w:marRight w:val="0"/>
                          <w:marTop w:val="0"/>
                          <w:marBottom w:val="0"/>
                          <w:divBdr>
                            <w:top w:val="none" w:sz="0" w:space="0" w:color="auto"/>
                            <w:left w:val="none" w:sz="0" w:space="0" w:color="auto"/>
                            <w:bottom w:val="none" w:sz="0" w:space="0" w:color="auto"/>
                            <w:right w:val="none" w:sz="0" w:space="0" w:color="auto"/>
                          </w:divBdr>
                          <w:divsChild>
                            <w:div w:id="1638224143">
                              <w:marLeft w:val="0"/>
                              <w:marRight w:val="0"/>
                              <w:marTop w:val="0"/>
                              <w:marBottom w:val="0"/>
                              <w:divBdr>
                                <w:top w:val="none" w:sz="0" w:space="0" w:color="auto"/>
                                <w:left w:val="none" w:sz="0" w:space="0" w:color="auto"/>
                                <w:bottom w:val="none" w:sz="0" w:space="0" w:color="auto"/>
                                <w:right w:val="none" w:sz="0" w:space="0" w:color="auto"/>
                              </w:divBdr>
                            </w:div>
                            <w:div w:id="13621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33185">
                  <w:marLeft w:val="-420"/>
                  <w:marRight w:val="0"/>
                  <w:marTop w:val="0"/>
                  <w:marBottom w:val="0"/>
                  <w:divBdr>
                    <w:top w:val="none" w:sz="0" w:space="0" w:color="auto"/>
                    <w:left w:val="none" w:sz="0" w:space="0" w:color="auto"/>
                    <w:bottom w:val="none" w:sz="0" w:space="0" w:color="auto"/>
                    <w:right w:val="none" w:sz="0" w:space="0" w:color="auto"/>
                  </w:divBdr>
                  <w:divsChild>
                    <w:div w:id="1079252114">
                      <w:marLeft w:val="0"/>
                      <w:marRight w:val="0"/>
                      <w:marTop w:val="0"/>
                      <w:marBottom w:val="0"/>
                      <w:divBdr>
                        <w:top w:val="none" w:sz="0" w:space="0" w:color="auto"/>
                        <w:left w:val="none" w:sz="0" w:space="0" w:color="auto"/>
                        <w:bottom w:val="none" w:sz="0" w:space="0" w:color="auto"/>
                        <w:right w:val="none" w:sz="0" w:space="0" w:color="auto"/>
                      </w:divBdr>
                      <w:divsChild>
                        <w:div w:id="1386296946">
                          <w:marLeft w:val="0"/>
                          <w:marRight w:val="0"/>
                          <w:marTop w:val="0"/>
                          <w:marBottom w:val="0"/>
                          <w:divBdr>
                            <w:top w:val="none" w:sz="0" w:space="0" w:color="auto"/>
                            <w:left w:val="none" w:sz="0" w:space="0" w:color="auto"/>
                            <w:bottom w:val="none" w:sz="0" w:space="0" w:color="auto"/>
                            <w:right w:val="none" w:sz="0" w:space="0" w:color="auto"/>
                          </w:divBdr>
                          <w:divsChild>
                            <w:div w:id="766459403">
                              <w:marLeft w:val="0"/>
                              <w:marRight w:val="0"/>
                              <w:marTop w:val="0"/>
                              <w:marBottom w:val="0"/>
                              <w:divBdr>
                                <w:top w:val="none" w:sz="0" w:space="0" w:color="auto"/>
                                <w:left w:val="none" w:sz="0" w:space="0" w:color="auto"/>
                                <w:bottom w:val="none" w:sz="0" w:space="0" w:color="auto"/>
                                <w:right w:val="none" w:sz="0" w:space="0" w:color="auto"/>
                              </w:divBdr>
                            </w:div>
                            <w:div w:id="1208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0362">
                  <w:marLeft w:val="-420"/>
                  <w:marRight w:val="0"/>
                  <w:marTop w:val="0"/>
                  <w:marBottom w:val="0"/>
                  <w:divBdr>
                    <w:top w:val="none" w:sz="0" w:space="0" w:color="auto"/>
                    <w:left w:val="none" w:sz="0" w:space="0" w:color="auto"/>
                    <w:bottom w:val="none" w:sz="0" w:space="0" w:color="auto"/>
                    <w:right w:val="none" w:sz="0" w:space="0" w:color="auto"/>
                  </w:divBdr>
                  <w:divsChild>
                    <w:div w:id="174921760">
                      <w:marLeft w:val="0"/>
                      <w:marRight w:val="0"/>
                      <w:marTop w:val="0"/>
                      <w:marBottom w:val="0"/>
                      <w:divBdr>
                        <w:top w:val="none" w:sz="0" w:space="0" w:color="auto"/>
                        <w:left w:val="none" w:sz="0" w:space="0" w:color="auto"/>
                        <w:bottom w:val="none" w:sz="0" w:space="0" w:color="auto"/>
                        <w:right w:val="none" w:sz="0" w:space="0" w:color="auto"/>
                      </w:divBdr>
                      <w:divsChild>
                        <w:div w:id="185409935">
                          <w:marLeft w:val="0"/>
                          <w:marRight w:val="0"/>
                          <w:marTop w:val="0"/>
                          <w:marBottom w:val="0"/>
                          <w:divBdr>
                            <w:top w:val="none" w:sz="0" w:space="0" w:color="auto"/>
                            <w:left w:val="none" w:sz="0" w:space="0" w:color="auto"/>
                            <w:bottom w:val="none" w:sz="0" w:space="0" w:color="auto"/>
                            <w:right w:val="none" w:sz="0" w:space="0" w:color="auto"/>
                          </w:divBdr>
                          <w:divsChild>
                            <w:div w:id="761340699">
                              <w:marLeft w:val="0"/>
                              <w:marRight w:val="0"/>
                              <w:marTop w:val="0"/>
                              <w:marBottom w:val="0"/>
                              <w:divBdr>
                                <w:top w:val="none" w:sz="0" w:space="0" w:color="auto"/>
                                <w:left w:val="none" w:sz="0" w:space="0" w:color="auto"/>
                                <w:bottom w:val="none" w:sz="0" w:space="0" w:color="auto"/>
                                <w:right w:val="none" w:sz="0" w:space="0" w:color="auto"/>
                              </w:divBdr>
                            </w:div>
                            <w:div w:id="1257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77505">
          <w:marLeft w:val="0"/>
          <w:marRight w:val="0"/>
          <w:marTop w:val="0"/>
          <w:marBottom w:val="0"/>
          <w:divBdr>
            <w:top w:val="none" w:sz="0" w:space="0" w:color="auto"/>
            <w:left w:val="none" w:sz="0" w:space="0" w:color="auto"/>
            <w:bottom w:val="none" w:sz="0" w:space="0" w:color="auto"/>
            <w:right w:val="none" w:sz="0" w:space="0" w:color="auto"/>
          </w:divBdr>
          <w:divsChild>
            <w:div w:id="206457638">
              <w:marLeft w:val="0"/>
              <w:marRight w:val="0"/>
              <w:marTop w:val="0"/>
              <w:marBottom w:val="0"/>
              <w:divBdr>
                <w:top w:val="none" w:sz="0" w:space="0" w:color="auto"/>
                <w:left w:val="none" w:sz="0" w:space="0" w:color="auto"/>
                <w:bottom w:val="none" w:sz="0" w:space="0" w:color="auto"/>
                <w:right w:val="none" w:sz="0" w:space="0" w:color="auto"/>
              </w:divBdr>
              <w:divsChild>
                <w:div w:id="18430866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0551989">
          <w:marLeft w:val="0"/>
          <w:marRight w:val="0"/>
          <w:marTop w:val="0"/>
          <w:marBottom w:val="0"/>
          <w:divBdr>
            <w:top w:val="none" w:sz="0" w:space="0" w:color="auto"/>
            <w:left w:val="none" w:sz="0" w:space="0" w:color="auto"/>
            <w:bottom w:val="none" w:sz="0" w:space="0" w:color="auto"/>
            <w:right w:val="none" w:sz="0" w:space="0" w:color="auto"/>
          </w:divBdr>
          <w:divsChild>
            <w:div w:id="15488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597">
      <w:bodyDiv w:val="1"/>
      <w:marLeft w:val="0"/>
      <w:marRight w:val="0"/>
      <w:marTop w:val="0"/>
      <w:marBottom w:val="0"/>
      <w:divBdr>
        <w:top w:val="none" w:sz="0" w:space="0" w:color="auto"/>
        <w:left w:val="none" w:sz="0" w:space="0" w:color="auto"/>
        <w:bottom w:val="none" w:sz="0" w:space="0" w:color="auto"/>
        <w:right w:val="none" w:sz="0" w:space="0" w:color="auto"/>
      </w:divBdr>
      <w:divsChild>
        <w:div w:id="1350640139">
          <w:marLeft w:val="0"/>
          <w:marRight w:val="0"/>
          <w:marTop w:val="0"/>
          <w:marBottom w:val="0"/>
          <w:divBdr>
            <w:top w:val="none" w:sz="0" w:space="0" w:color="auto"/>
            <w:left w:val="none" w:sz="0" w:space="0" w:color="auto"/>
            <w:bottom w:val="none" w:sz="0" w:space="0" w:color="auto"/>
            <w:right w:val="none" w:sz="0" w:space="0" w:color="auto"/>
          </w:divBdr>
          <w:divsChild>
            <w:div w:id="15931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6961">
      <w:bodyDiv w:val="1"/>
      <w:marLeft w:val="0"/>
      <w:marRight w:val="0"/>
      <w:marTop w:val="0"/>
      <w:marBottom w:val="0"/>
      <w:divBdr>
        <w:top w:val="none" w:sz="0" w:space="0" w:color="auto"/>
        <w:left w:val="none" w:sz="0" w:space="0" w:color="auto"/>
        <w:bottom w:val="none" w:sz="0" w:space="0" w:color="auto"/>
        <w:right w:val="none" w:sz="0" w:space="0" w:color="auto"/>
      </w:divBdr>
      <w:divsChild>
        <w:div w:id="997732879">
          <w:marLeft w:val="0"/>
          <w:marRight w:val="0"/>
          <w:marTop w:val="0"/>
          <w:marBottom w:val="0"/>
          <w:divBdr>
            <w:top w:val="none" w:sz="0" w:space="0" w:color="auto"/>
            <w:left w:val="none" w:sz="0" w:space="0" w:color="auto"/>
            <w:bottom w:val="none" w:sz="0" w:space="0" w:color="auto"/>
            <w:right w:val="none" w:sz="0" w:space="0" w:color="auto"/>
          </w:divBdr>
          <w:divsChild>
            <w:div w:id="1351444406">
              <w:marLeft w:val="0"/>
              <w:marRight w:val="0"/>
              <w:marTop w:val="0"/>
              <w:marBottom w:val="0"/>
              <w:divBdr>
                <w:top w:val="none" w:sz="0" w:space="0" w:color="auto"/>
                <w:left w:val="none" w:sz="0" w:space="0" w:color="auto"/>
                <w:bottom w:val="none" w:sz="0" w:space="0" w:color="auto"/>
                <w:right w:val="none" w:sz="0" w:space="0" w:color="auto"/>
              </w:divBdr>
            </w:div>
            <w:div w:id="304047222">
              <w:marLeft w:val="0"/>
              <w:marRight w:val="0"/>
              <w:marTop w:val="0"/>
              <w:marBottom w:val="0"/>
              <w:divBdr>
                <w:top w:val="none" w:sz="0" w:space="0" w:color="auto"/>
                <w:left w:val="none" w:sz="0" w:space="0" w:color="auto"/>
                <w:bottom w:val="none" w:sz="0" w:space="0" w:color="auto"/>
                <w:right w:val="none" w:sz="0" w:space="0" w:color="auto"/>
              </w:divBdr>
              <w:divsChild>
                <w:div w:id="1024600424">
                  <w:marLeft w:val="0"/>
                  <w:marRight w:val="0"/>
                  <w:marTop w:val="0"/>
                  <w:marBottom w:val="0"/>
                  <w:divBdr>
                    <w:top w:val="none" w:sz="0" w:space="0" w:color="auto"/>
                    <w:left w:val="none" w:sz="0" w:space="0" w:color="auto"/>
                    <w:bottom w:val="none" w:sz="0" w:space="0" w:color="auto"/>
                    <w:right w:val="none" w:sz="0" w:space="0" w:color="auto"/>
                  </w:divBdr>
                  <w:divsChild>
                    <w:div w:id="16882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529">
              <w:marLeft w:val="0"/>
              <w:marRight w:val="0"/>
              <w:marTop w:val="0"/>
              <w:marBottom w:val="0"/>
              <w:divBdr>
                <w:top w:val="none" w:sz="0" w:space="0" w:color="auto"/>
                <w:left w:val="none" w:sz="0" w:space="0" w:color="auto"/>
                <w:bottom w:val="none" w:sz="0" w:space="0" w:color="auto"/>
                <w:right w:val="none" w:sz="0" w:space="0" w:color="auto"/>
              </w:divBdr>
            </w:div>
          </w:divsChild>
        </w:div>
        <w:div w:id="562568934">
          <w:marLeft w:val="0"/>
          <w:marRight w:val="0"/>
          <w:marTop w:val="0"/>
          <w:marBottom w:val="0"/>
          <w:divBdr>
            <w:top w:val="none" w:sz="0" w:space="0" w:color="auto"/>
            <w:left w:val="none" w:sz="0" w:space="0" w:color="auto"/>
            <w:bottom w:val="none" w:sz="0" w:space="0" w:color="auto"/>
            <w:right w:val="none" w:sz="0" w:space="0" w:color="auto"/>
          </w:divBdr>
          <w:divsChild>
            <w:div w:id="1959871945">
              <w:marLeft w:val="0"/>
              <w:marRight w:val="0"/>
              <w:marTop w:val="0"/>
              <w:marBottom w:val="0"/>
              <w:divBdr>
                <w:top w:val="none" w:sz="0" w:space="0" w:color="auto"/>
                <w:left w:val="none" w:sz="0" w:space="0" w:color="auto"/>
                <w:bottom w:val="none" w:sz="0" w:space="0" w:color="auto"/>
                <w:right w:val="none" w:sz="0" w:space="0" w:color="auto"/>
              </w:divBdr>
            </w:div>
            <w:div w:id="1246648419">
              <w:marLeft w:val="0"/>
              <w:marRight w:val="0"/>
              <w:marTop w:val="0"/>
              <w:marBottom w:val="0"/>
              <w:divBdr>
                <w:top w:val="none" w:sz="0" w:space="0" w:color="auto"/>
                <w:left w:val="none" w:sz="0" w:space="0" w:color="auto"/>
                <w:bottom w:val="none" w:sz="0" w:space="0" w:color="auto"/>
                <w:right w:val="none" w:sz="0" w:space="0" w:color="auto"/>
              </w:divBdr>
              <w:divsChild>
                <w:div w:id="523515426">
                  <w:marLeft w:val="0"/>
                  <w:marRight w:val="0"/>
                  <w:marTop w:val="0"/>
                  <w:marBottom w:val="0"/>
                  <w:divBdr>
                    <w:top w:val="none" w:sz="0" w:space="0" w:color="auto"/>
                    <w:left w:val="none" w:sz="0" w:space="0" w:color="auto"/>
                    <w:bottom w:val="none" w:sz="0" w:space="0" w:color="auto"/>
                    <w:right w:val="none" w:sz="0" w:space="0" w:color="auto"/>
                  </w:divBdr>
                  <w:divsChild>
                    <w:div w:id="11681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19034">
              <w:marLeft w:val="0"/>
              <w:marRight w:val="0"/>
              <w:marTop w:val="0"/>
              <w:marBottom w:val="0"/>
              <w:divBdr>
                <w:top w:val="none" w:sz="0" w:space="0" w:color="auto"/>
                <w:left w:val="none" w:sz="0" w:space="0" w:color="auto"/>
                <w:bottom w:val="none" w:sz="0" w:space="0" w:color="auto"/>
                <w:right w:val="none" w:sz="0" w:space="0" w:color="auto"/>
              </w:divBdr>
            </w:div>
          </w:divsChild>
        </w:div>
        <w:div w:id="525826091">
          <w:marLeft w:val="0"/>
          <w:marRight w:val="0"/>
          <w:marTop w:val="0"/>
          <w:marBottom w:val="0"/>
          <w:divBdr>
            <w:top w:val="none" w:sz="0" w:space="0" w:color="auto"/>
            <w:left w:val="none" w:sz="0" w:space="0" w:color="auto"/>
            <w:bottom w:val="none" w:sz="0" w:space="0" w:color="auto"/>
            <w:right w:val="none" w:sz="0" w:space="0" w:color="auto"/>
          </w:divBdr>
          <w:divsChild>
            <w:div w:id="2032292004">
              <w:marLeft w:val="0"/>
              <w:marRight w:val="0"/>
              <w:marTop w:val="0"/>
              <w:marBottom w:val="0"/>
              <w:divBdr>
                <w:top w:val="none" w:sz="0" w:space="0" w:color="auto"/>
                <w:left w:val="none" w:sz="0" w:space="0" w:color="auto"/>
                <w:bottom w:val="none" w:sz="0" w:space="0" w:color="auto"/>
                <w:right w:val="none" w:sz="0" w:space="0" w:color="auto"/>
              </w:divBdr>
            </w:div>
            <w:div w:id="222101980">
              <w:marLeft w:val="0"/>
              <w:marRight w:val="0"/>
              <w:marTop w:val="0"/>
              <w:marBottom w:val="0"/>
              <w:divBdr>
                <w:top w:val="none" w:sz="0" w:space="0" w:color="auto"/>
                <w:left w:val="none" w:sz="0" w:space="0" w:color="auto"/>
                <w:bottom w:val="none" w:sz="0" w:space="0" w:color="auto"/>
                <w:right w:val="none" w:sz="0" w:space="0" w:color="auto"/>
              </w:divBdr>
              <w:divsChild>
                <w:div w:id="29109608">
                  <w:marLeft w:val="0"/>
                  <w:marRight w:val="0"/>
                  <w:marTop w:val="0"/>
                  <w:marBottom w:val="0"/>
                  <w:divBdr>
                    <w:top w:val="none" w:sz="0" w:space="0" w:color="auto"/>
                    <w:left w:val="none" w:sz="0" w:space="0" w:color="auto"/>
                    <w:bottom w:val="none" w:sz="0" w:space="0" w:color="auto"/>
                    <w:right w:val="none" w:sz="0" w:space="0" w:color="auto"/>
                  </w:divBdr>
                  <w:divsChild>
                    <w:div w:id="10784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879">
              <w:marLeft w:val="0"/>
              <w:marRight w:val="0"/>
              <w:marTop w:val="0"/>
              <w:marBottom w:val="0"/>
              <w:divBdr>
                <w:top w:val="none" w:sz="0" w:space="0" w:color="auto"/>
                <w:left w:val="none" w:sz="0" w:space="0" w:color="auto"/>
                <w:bottom w:val="none" w:sz="0" w:space="0" w:color="auto"/>
                <w:right w:val="none" w:sz="0" w:space="0" w:color="auto"/>
              </w:divBdr>
            </w:div>
          </w:divsChild>
        </w:div>
        <w:div w:id="481625727">
          <w:marLeft w:val="0"/>
          <w:marRight w:val="0"/>
          <w:marTop w:val="0"/>
          <w:marBottom w:val="0"/>
          <w:divBdr>
            <w:top w:val="none" w:sz="0" w:space="0" w:color="auto"/>
            <w:left w:val="none" w:sz="0" w:space="0" w:color="auto"/>
            <w:bottom w:val="none" w:sz="0" w:space="0" w:color="auto"/>
            <w:right w:val="none" w:sz="0" w:space="0" w:color="auto"/>
          </w:divBdr>
          <w:divsChild>
            <w:div w:id="848444506">
              <w:marLeft w:val="0"/>
              <w:marRight w:val="0"/>
              <w:marTop w:val="0"/>
              <w:marBottom w:val="0"/>
              <w:divBdr>
                <w:top w:val="none" w:sz="0" w:space="0" w:color="auto"/>
                <w:left w:val="none" w:sz="0" w:space="0" w:color="auto"/>
                <w:bottom w:val="none" w:sz="0" w:space="0" w:color="auto"/>
                <w:right w:val="none" w:sz="0" w:space="0" w:color="auto"/>
              </w:divBdr>
            </w:div>
            <w:div w:id="1199899395">
              <w:marLeft w:val="0"/>
              <w:marRight w:val="0"/>
              <w:marTop w:val="0"/>
              <w:marBottom w:val="0"/>
              <w:divBdr>
                <w:top w:val="none" w:sz="0" w:space="0" w:color="auto"/>
                <w:left w:val="none" w:sz="0" w:space="0" w:color="auto"/>
                <w:bottom w:val="none" w:sz="0" w:space="0" w:color="auto"/>
                <w:right w:val="none" w:sz="0" w:space="0" w:color="auto"/>
              </w:divBdr>
              <w:divsChild>
                <w:div w:id="1785079692">
                  <w:marLeft w:val="0"/>
                  <w:marRight w:val="0"/>
                  <w:marTop w:val="0"/>
                  <w:marBottom w:val="0"/>
                  <w:divBdr>
                    <w:top w:val="none" w:sz="0" w:space="0" w:color="auto"/>
                    <w:left w:val="none" w:sz="0" w:space="0" w:color="auto"/>
                    <w:bottom w:val="none" w:sz="0" w:space="0" w:color="auto"/>
                    <w:right w:val="none" w:sz="0" w:space="0" w:color="auto"/>
                  </w:divBdr>
                  <w:divsChild>
                    <w:div w:id="16864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833">
      <w:bodyDiv w:val="1"/>
      <w:marLeft w:val="0"/>
      <w:marRight w:val="0"/>
      <w:marTop w:val="0"/>
      <w:marBottom w:val="0"/>
      <w:divBdr>
        <w:top w:val="none" w:sz="0" w:space="0" w:color="auto"/>
        <w:left w:val="none" w:sz="0" w:space="0" w:color="auto"/>
        <w:bottom w:val="none" w:sz="0" w:space="0" w:color="auto"/>
        <w:right w:val="none" w:sz="0" w:space="0" w:color="auto"/>
      </w:divBdr>
      <w:divsChild>
        <w:div w:id="2016615451">
          <w:marLeft w:val="-420"/>
          <w:marRight w:val="0"/>
          <w:marTop w:val="0"/>
          <w:marBottom w:val="0"/>
          <w:divBdr>
            <w:top w:val="none" w:sz="0" w:space="0" w:color="auto"/>
            <w:left w:val="none" w:sz="0" w:space="0" w:color="auto"/>
            <w:bottom w:val="none" w:sz="0" w:space="0" w:color="auto"/>
            <w:right w:val="none" w:sz="0" w:space="0" w:color="auto"/>
          </w:divBdr>
          <w:divsChild>
            <w:div w:id="821967449">
              <w:marLeft w:val="0"/>
              <w:marRight w:val="0"/>
              <w:marTop w:val="0"/>
              <w:marBottom w:val="0"/>
              <w:divBdr>
                <w:top w:val="none" w:sz="0" w:space="0" w:color="auto"/>
                <w:left w:val="none" w:sz="0" w:space="0" w:color="auto"/>
                <w:bottom w:val="none" w:sz="0" w:space="0" w:color="auto"/>
                <w:right w:val="none" w:sz="0" w:space="0" w:color="auto"/>
              </w:divBdr>
              <w:divsChild>
                <w:div w:id="51118445">
                  <w:marLeft w:val="0"/>
                  <w:marRight w:val="0"/>
                  <w:marTop w:val="0"/>
                  <w:marBottom w:val="0"/>
                  <w:divBdr>
                    <w:top w:val="none" w:sz="0" w:space="0" w:color="auto"/>
                    <w:left w:val="none" w:sz="0" w:space="0" w:color="auto"/>
                    <w:bottom w:val="none" w:sz="0" w:space="0" w:color="auto"/>
                    <w:right w:val="none" w:sz="0" w:space="0" w:color="auto"/>
                  </w:divBdr>
                  <w:divsChild>
                    <w:div w:id="2141805637">
                      <w:marLeft w:val="0"/>
                      <w:marRight w:val="0"/>
                      <w:marTop w:val="0"/>
                      <w:marBottom w:val="0"/>
                      <w:divBdr>
                        <w:top w:val="none" w:sz="0" w:space="0" w:color="auto"/>
                        <w:left w:val="none" w:sz="0" w:space="0" w:color="auto"/>
                        <w:bottom w:val="none" w:sz="0" w:space="0" w:color="auto"/>
                        <w:right w:val="none" w:sz="0" w:space="0" w:color="auto"/>
                      </w:divBdr>
                    </w:div>
                    <w:div w:id="15659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2923">
          <w:marLeft w:val="-420"/>
          <w:marRight w:val="0"/>
          <w:marTop w:val="0"/>
          <w:marBottom w:val="0"/>
          <w:divBdr>
            <w:top w:val="none" w:sz="0" w:space="0" w:color="auto"/>
            <w:left w:val="none" w:sz="0" w:space="0" w:color="auto"/>
            <w:bottom w:val="none" w:sz="0" w:space="0" w:color="auto"/>
            <w:right w:val="none" w:sz="0" w:space="0" w:color="auto"/>
          </w:divBdr>
          <w:divsChild>
            <w:div w:id="2067339707">
              <w:marLeft w:val="0"/>
              <w:marRight w:val="0"/>
              <w:marTop w:val="0"/>
              <w:marBottom w:val="0"/>
              <w:divBdr>
                <w:top w:val="none" w:sz="0" w:space="0" w:color="auto"/>
                <w:left w:val="none" w:sz="0" w:space="0" w:color="auto"/>
                <w:bottom w:val="none" w:sz="0" w:space="0" w:color="auto"/>
                <w:right w:val="none" w:sz="0" w:space="0" w:color="auto"/>
              </w:divBdr>
              <w:divsChild>
                <w:div w:id="304287571">
                  <w:marLeft w:val="0"/>
                  <w:marRight w:val="0"/>
                  <w:marTop w:val="0"/>
                  <w:marBottom w:val="0"/>
                  <w:divBdr>
                    <w:top w:val="none" w:sz="0" w:space="0" w:color="auto"/>
                    <w:left w:val="none" w:sz="0" w:space="0" w:color="auto"/>
                    <w:bottom w:val="none" w:sz="0" w:space="0" w:color="auto"/>
                    <w:right w:val="none" w:sz="0" w:space="0" w:color="auto"/>
                  </w:divBdr>
                  <w:divsChild>
                    <w:div w:id="1304507205">
                      <w:marLeft w:val="0"/>
                      <w:marRight w:val="0"/>
                      <w:marTop w:val="0"/>
                      <w:marBottom w:val="0"/>
                      <w:divBdr>
                        <w:top w:val="none" w:sz="0" w:space="0" w:color="auto"/>
                        <w:left w:val="none" w:sz="0" w:space="0" w:color="auto"/>
                        <w:bottom w:val="none" w:sz="0" w:space="0" w:color="auto"/>
                        <w:right w:val="none" w:sz="0" w:space="0" w:color="auto"/>
                      </w:divBdr>
                    </w:div>
                    <w:div w:id="18321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2245">
          <w:marLeft w:val="0"/>
          <w:marRight w:val="0"/>
          <w:marTop w:val="0"/>
          <w:marBottom w:val="0"/>
          <w:divBdr>
            <w:top w:val="none" w:sz="0" w:space="0" w:color="auto"/>
            <w:left w:val="none" w:sz="0" w:space="0" w:color="auto"/>
            <w:bottom w:val="none" w:sz="0" w:space="0" w:color="auto"/>
            <w:right w:val="none" w:sz="0" w:space="0" w:color="auto"/>
          </w:divBdr>
          <w:divsChild>
            <w:div w:id="1934246333">
              <w:marLeft w:val="-420"/>
              <w:marRight w:val="0"/>
              <w:marTop w:val="0"/>
              <w:marBottom w:val="0"/>
              <w:divBdr>
                <w:top w:val="none" w:sz="0" w:space="0" w:color="auto"/>
                <w:left w:val="none" w:sz="0" w:space="0" w:color="auto"/>
                <w:bottom w:val="none" w:sz="0" w:space="0" w:color="auto"/>
                <w:right w:val="none" w:sz="0" w:space="0" w:color="auto"/>
              </w:divBdr>
              <w:divsChild>
                <w:div w:id="592249195">
                  <w:marLeft w:val="0"/>
                  <w:marRight w:val="0"/>
                  <w:marTop w:val="0"/>
                  <w:marBottom w:val="0"/>
                  <w:divBdr>
                    <w:top w:val="none" w:sz="0" w:space="0" w:color="auto"/>
                    <w:left w:val="none" w:sz="0" w:space="0" w:color="auto"/>
                    <w:bottom w:val="none" w:sz="0" w:space="0" w:color="auto"/>
                    <w:right w:val="none" w:sz="0" w:space="0" w:color="auto"/>
                  </w:divBdr>
                  <w:divsChild>
                    <w:div w:id="43070055">
                      <w:marLeft w:val="0"/>
                      <w:marRight w:val="0"/>
                      <w:marTop w:val="0"/>
                      <w:marBottom w:val="0"/>
                      <w:divBdr>
                        <w:top w:val="none" w:sz="0" w:space="0" w:color="auto"/>
                        <w:left w:val="none" w:sz="0" w:space="0" w:color="auto"/>
                        <w:bottom w:val="none" w:sz="0" w:space="0" w:color="auto"/>
                        <w:right w:val="none" w:sz="0" w:space="0" w:color="auto"/>
                      </w:divBdr>
                      <w:divsChild>
                        <w:div w:id="1089235230">
                          <w:marLeft w:val="0"/>
                          <w:marRight w:val="0"/>
                          <w:marTop w:val="0"/>
                          <w:marBottom w:val="0"/>
                          <w:divBdr>
                            <w:top w:val="none" w:sz="0" w:space="0" w:color="auto"/>
                            <w:left w:val="none" w:sz="0" w:space="0" w:color="auto"/>
                            <w:bottom w:val="none" w:sz="0" w:space="0" w:color="auto"/>
                            <w:right w:val="none" w:sz="0" w:space="0" w:color="auto"/>
                          </w:divBdr>
                        </w:div>
                        <w:div w:id="172769478">
                          <w:marLeft w:val="0"/>
                          <w:marRight w:val="0"/>
                          <w:marTop w:val="0"/>
                          <w:marBottom w:val="0"/>
                          <w:divBdr>
                            <w:top w:val="none" w:sz="0" w:space="0" w:color="auto"/>
                            <w:left w:val="none" w:sz="0" w:space="0" w:color="auto"/>
                            <w:bottom w:val="none" w:sz="0" w:space="0" w:color="auto"/>
                            <w:right w:val="none" w:sz="0" w:space="0" w:color="auto"/>
                          </w:divBdr>
                          <w:divsChild>
                            <w:div w:id="1017931129">
                              <w:marLeft w:val="0"/>
                              <w:marRight w:val="0"/>
                              <w:marTop w:val="0"/>
                              <w:marBottom w:val="0"/>
                              <w:divBdr>
                                <w:top w:val="none" w:sz="0" w:space="0" w:color="auto"/>
                                <w:left w:val="none" w:sz="0" w:space="0" w:color="auto"/>
                                <w:bottom w:val="none" w:sz="0" w:space="0" w:color="auto"/>
                                <w:right w:val="none" w:sz="0" w:space="0" w:color="auto"/>
                              </w:divBdr>
                              <w:divsChild>
                                <w:div w:id="614018817">
                                  <w:marLeft w:val="0"/>
                                  <w:marRight w:val="0"/>
                                  <w:marTop w:val="0"/>
                                  <w:marBottom w:val="0"/>
                                  <w:divBdr>
                                    <w:top w:val="none" w:sz="0" w:space="0" w:color="auto"/>
                                    <w:left w:val="none" w:sz="0" w:space="0" w:color="auto"/>
                                    <w:bottom w:val="none" w:sz="0" w:space="0" w:color="auto"/>
                                    <w:right w:val="none" w:sz="0" w:space="0" w:color="auto"/>
                                  </w:divBdr>
                                </w:div>
                                <w:div w:id="1069303012">
                                  <w:marLeft w:val="0"/>
                                  <w:marRight w:val="0"/>
                                  <w:marTop w:val="0"/>
                                  <w:marBottom w:val="0"/>
                                  <w:divBdr>
                                    <w:top w:val="none" w:sz="0" w:space="0" w:color="auto"/>
                                    <w:left w:val="none" w:sz="0" w:space="0" w:color="auto"/>
                                    <w:bottom w:val="none" w:sz="0" w:space="0" w:color="auto"/>
                                    <w:right w:val="none" w:sz="0" w:space="0" w:color="auto"/>
                                  </w:divBdr>
                                </w:div>
                                <w:div w:id="12997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31366">
      <w:bodyDiv w:val="1"/>
      <w:marLeft w:val="0"/>
      <w:marRight w:val="0"/>
      <w:marTop w:val="0"/>
      <w:marBottom w:val="0"/>
      <w:divBdr>
        <w:top w:val="none" w:sz="0" w:space="0" w:color="auto"/>
        <w:left w:val="none" w:sz="0" w:space="0" w:color="auto"/>
        <w:bottom w:val="none" w:sz="0" w:space="0" w:color="auto"/>
        <w:right w:val="none" w:sz="0" w:space="0" w:color="auto"/>
      </w:divBdr>
      <w:divsChild>
        <w:div w:id="106048805">
          <w:marLeft w:val="0"/>
          <w:marRight w:val="0"/>
          <w:marTop w:val="0"/>
          <w:marBottom w:val="0"/>
          <w:divBdr>
            <w:top w:val="none" w:sz="0" w:space="0" w:color="auto"/>
            <w:left w:val="none" w:sz="0" w:space="0" w:color="auto"/>
            <w:bottom w:val="none" w:sz="0" w:space="0" w:color="auto"/>
            <w:right w:val="none" w:sz="0" w:space="0" w:color="auto"/>
          </w:divBdr>
          <w:divsChild>
            <w:div w:id="1170755630">
              <w:marLeft w:val="0"/>
              <w:marRight w:val="0"/>
              <w:marTop w:val="0"/>
              <w:marBottom w:val="0"/>
              <w:divBdr>
                <w:top w:val="none" w:sz="0" w:space="0" w:color="auto"/>
                <w:left w:val="none" w:sz="0" w:space="0" w:color="auto"/>
                <w:bottom w:val="none" w:sz="0" w:space="0" w:color="auto"/>
                <w:right w:val="none" w:sz="0" w:space="0" w:color="auto"/>
              </w:divBdr>
              <w:divsChild>
                <w:div w:id="7422172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12823131">
          <w:marLeft w:val="0"/>
          <w:marRight w:val="0"/>
          <w:marTop w:val="0"/>
          <w:marBottom w:val="0"/>
          <w:divBdr>
            <w:top w:val="none" w:sz="0" w:space="0" w:color="auto"/>
            <w:left w:val="none" w:sz="0" w:space="0" w:color="auto"/>
            <w:bottom w:val="none" w:sz="0" w:space="0" w:color="auto"/>
            <w:right w:val="none" w:sz="0" w:space="0" w:color="auto"/>
          </w:divBdr>
          <w:divsChild>
            <w:div w:id="78210639">
              <w:marLeft w:val="0"/>
              <w:marRight w:val="0"/>
              <w:marTop w:val="0"/>
              <w:marBottom w:val="0"/>
              <w:divBdr>
                <w:top w:val="none" w:sz="0" w:space="0" w:color="auto"/>
                <w:left w:val="none" w:sz="0" w:space="0" w:color="auto"/>
                <w:bottom w:val="none" w:sz="0" w:space="0" w:color="auto"/>
                <w:right w:val="none" w:sz="0" w:space="0" w:color="auto"/>
              </w:divBdr>
              <w:divsChild>
                <w:div w:id="14043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0512750">
          <w:marLeft w:val="0"/>
          <w:marRight w:val="0"/>
          <w:marTop w:val="0"/>
          <w:marBottom w:val="0"/>
          <w:divBdr>
            <w:top w:val="none" w:sz="0" w:space="0" w:color="auto"/>
            <w:left w:val="none" w:sz="0" w:space="0" w:color="auto"/>
            <w:bottom w:val="none" w:sz="0" w:space="0" w:color="auto"/>
            <w:right w:val="none" w:sz="0" w:space="0" w:color="auto"/>
          </w:divBdr>
          <w:divsChild>
            <w:div w:id="2018269379">
              <w:marLeft w:val="0"/>
              <w:marRight w:val="0"/>
              <w:marTop w:val="0"/>
              <w:marBottom w:val="0"/>
              <w:divBdr>
                <w:top w:val="none" w:sz="0" w:space="0" w:color="auto"/>
                <w:left w:val="none" w:sz="0" w:space="0" w:color="auto"/>
                <w:bottom w:val="none" w:sz="0" w:space="0" w:color="auto"/>
                <w:right w:val="none" w:sz="0" w:space="0" w:color="auto"/>
              </w:divBdr>
              <w:divsChild>
                <w:div w:id="468130541">
                  <w:marLeft w:val="-420"/>
                  <w:marRight w:val="0"/>
                  <w:marTop w:val="0"/>
                  <w:marBottom w:val="0"/>
                  <w:divBdr>
                    <w:top w:val="none" w:sz="0" w:space="0" w:color="auto"/>
                    <w:left w:val="none" w:sz="0" w:space="0" w:color="auto"/>
                    <w:bottom w:val="none" w:sz="0" w:space="0" w:color="auto"/>
                    <w:right w:val="none" w:sz="0" w:space="0" w:color="auto"/>
                  </w:divBdr>
                  <w:divsChild>
                    <w:div w:id="496581717">
                      <w:marLeft w:val="0"/>
                      <w:marRight w:val="0"/>
                      <w:marTop w:val="0"/>
                      <w:marBottom w:val="0"/>
                      <w:divBdr>
                        <w:top w:val="none" w:sz="0" w:space="0" w:color="auto"/>
                        <w:left w:val="none" w:sz="0" w:space="0" w:color="auto"/>
                        <w:bottom w:val="none" w:sz="0" w:space="0" w:color="auto"/>
                        <w:right w:val="none" w:sz="0" w:space="0" w:color="auto"/>
                      </w:divBdr>
                      <w:divsChild>
                        <w:div w:id="1902983516">
                          <w:marLeft w:val="0"/>
                          <w:marRight w:val="0"/>
                          <w:marTop w:val="0"/>
                          <w:marBottom w:val="0"/>
                          <w:divBdr>
                            <w:top w:val="none" w:sz="0" w:space="0" w:color="auto"/>
                            <w:left w:val="none" w:sz="0" w:space="0" w:color="auto"/>
                            <w:bottom w:val="none" w:sz="0" w:space="0" w:color="auto"/>
                            <w:right w:val="none" w:sz="0" w:space="0" w:color="auto"/>
                          </w:divBdr>
                          <w:divsChild>
                            <w:div w:id="1098677270">
                              <w:marLeft w:val="0"/>
                              <w:marRight w:val="0"/>
                              <w:marTop w:val="0"/>
                              <w:marBottom w:val="0"/>
                              <w:divBdr>
                                <w:top w:val="none" w:sz="0" w:space="0" w:color="auto"/>
                                <w:left w:val="none" w:sz="0" w:space="0" w:color="auto"/>
                                <w:bottom w:val="none" w:sz="0" w:space="0" w:color="auto"/>
                                <w:right w:val="none" w:sz="0" w:space="0" w:color="auto"/>
                              </w:divBdr>
                            </w:div>
                            <w:div w:id="2085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3407">
                  <w:marLeft w:val="-420"/>
                  <w:marRight w:val="0"/>
                  <w:marTop w:val="0"/>
                  <w:marBottom w:val="0"/>
                  <w:divBdr>
                    <w:top w:val="none" w:sz="0" w:space="0" w:color="auto"/>
                    <w:left w:val="none" w:sz="0" w:space="0" w:color="auto"/>
                    <w:bottom w:val="none" w:sz="0" w:space="0" w:color="auto"/>
                    <w:right w:val="none" w:sz="0" w:space="0" w:color="auto"/>
                  </w:divBdr>
                  <w:divsChild>
                    <w:div w:id="493301514">
                      <w:marLeft w:val="0"/>
                      <w:marRight w:val="0"/>
                      <w:marTop w:val="0"/>
                      <w:marBottom w:val="0"/>
                      <w:divBdr>
                        <w:top w:val="none" w:sz="0" w:space="0" w:color="auto"/>
                        <w:left w:val="none" w:sz="0" w:space="0" w:color="auto"/>
                        <w:bottom w:val="none" w:sz="0" w:space="0" w:color="auto"/>
                        <w:right w:val="none" w:sz="0" w:space="0" w:color="auto"/>
                      </w:divBdr>
                      <w:divsChild>
                        <w:div w:id="1059596415">
                          <w:marLeft w:val="0"/>
                          <w:marRight w:val="0"/>
                          <w:marTop w:val="0"/>
                          <w:marBottom w:val="0"/>
                          <w:divBdr>
                            <w:top w:val="none" w:sz="0" w:space="0" w:color="auto"/>
                            <w:left w:val="none" w:sz="0" w:space="0" w:color="auto"/>
                            <w:bottom w:val="none" w:sz="0" w:space="0" w:color="auto"/>
                            <w:right w:val="none" w:sz="0" w:space="0" w:color="auto"/>
                          </w:divBdr>
                          <w:divsChild>
                            <w:div w:id="403727821">
                              <w:marLeft w:val="0"/>
                              <w:marRight w:val="0"/>
                              <w:marTop w:val="0"/>
                              <w:marBottom w:val="0"/>
                              <w:divBdr>
                                <w:top w:val="none" w:sz="0" w:space="0" w:color="auto"/>
                                <w:left w:val="none" w:sz="0" w:space="0" w:color="auto"/>
                                <w:bottom w:val="none" w:sz="0" w:space="0" w:color="auto"/>
                                <w:right w:val="none" w:sz="0" w:space="0" w:color="auto"/>
                              </w:divBdr>
                            </w:div>
                            <w:div w:id="21134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2571">
                  <w:marLeft w:val="-420"/>
                  <w:marRight w:val="0"/>
                  <w:marTop w:val="0"/>
                  <w:marBottom w:val="0"/>
                  <w:divBdr>
                    <w:top w:val="none" w:sz="0" w:space="0" w:color="auto"/>
                    <w:left w:val="none" w:sz="0" w:space="0" w:color="auto"/>
                    <w:bottom w:val="none" w:sz="0" w:space="0" w:color="auto"/>
                    <w:right w:val="none" w:sz="0" w:space="0" w:color="auto"/>
                  </w:divBdr>
                  <w:divsChild>
                    <w:div w:id="417026060">
                      <w:marLeft w:val="0"/>
                      <w:marRight w:val="0"/>
                      <w:marTop w:val="0"/>
                      <w:marBottom w:val="0"/>
                      <w:divBdr>
                        <w:top w:val="none" w:sz="0" w:space="0" w:color="auto"/>
                        <w:left w:val="none" w:sz="0" w:space="0" w:color="auto"/>
                        <w:bottom w:val="none" w:sz="0" w:space="0" w:color="auto"/>
                        <w:right w:val="none" w:sz="0" w:space="0" w:color="auto"/>
                      </w:divBdr>
                      <w:divsChild>
                        <w:div w:id="1606187981">
                          <w:marLeft w:val="0"/>
                          <w:marRight w:val="0"/>
                          <w:marTop w:val="0"/>
                          <w:marBottom w:val="0"/>
                          <w:divBdr>
                            <w:top w:val="none" w:sz="0" w:space="0" w:color="auto"/>
                            <w:left w:val="none" w:sz="0" w:space="0" w:color="auto"/>
                            <w:bottom w:val="none" w:sz="0" w:space="0" w:color="auto"/>
                            <w:right w:val="none" w:sz="0" w:space="0" w:color="auto"/>
                          </w:divBdr>
                          <w:divsChild>
                            <w:div w:id="968826111">
                              <w:marLeft w:val="0"/>
                              <w:marRight w:val="0"/>
                              <w:marTop w:val="0"/>
                              <w:marBottom w:val="0"/>
                              <w:divBdr>
                                <w:top w:val="none" w:sz="0" w:space="0" w:color="auto"/>
                                <w:left w:val="none" w:sz="0" w:space="0" w:color="auto"/>
                                <w:bottom w:val="none" w:sz="0" w:space="0" w:color="auto"/>
                                <w:right w:val="none" w:sz="0" w:space="0" w:color="auto"/>
                              </w:divBdr>
                            </w:div>
                            <w:div w:id="21458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5517">
          <w:marLeft w:val="0"/>
          <w:marRight w:val="0"/>
          <w:marTop w:val="0"/>
          <w:marBottom w:val="0"/>
          <w:divBdr>
            <w:top w:val="none" w:sz="0" w:space="0" w:color="auto"/>
            <w:left w:val="none" w:sz="0" w:space="0" w:color="auto"/>
            <w:bottom w:val="none" w:sz="0" w:space="0" w:color="auto"/>
            <w:right w:val="none" w:sz="0" w:space="0" w:color="auto"/>
          </w:divBdr>
          <w:divsChild>
            <w:div w:id="1560899674">
              <w:marLeft w:val="0"/>
              <w:marRight w:val="0"/>
              <w:marTop w:val="0"/>
              <w:marBottom w:val="0"/>
              <w:divBdr>
                <w:top w:val="none" w:sz="0" w:space="0" w:color="auto"/>
                <w:left w:val="none" w:sz="0" w:space="0" w:color="auto"/>
                <w:bottom w:val="none" w:sz="0" w:space="0" w:color="auto"/>
                <w:right w:val="none" w:sz="0" w:space="0" w:color="auto"/>
              </w:divBdr>
              <w:divsChild>
                <w:div w:id="11306281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3718670">
          <w:marLeft w:val="0"/>
          <w:marRight w:val="0"/>
          <w:marTop w:val="0"/>
          <w:marBottom w:val="0"/>
          <w:divBdr>
            <w:top w:val="none" w:sz="0" w:space="0" w:color="auto"/>
            <w:left w:val="none" w:sz="0" w:space="0" w:color="auto"/>
            <w:bottom w:val="none" w:sz="0" w:space="0" w:color="auto"/>
            <w:right w:val="none" w:sz="0" w:space="0" w:color="auto"/>
          </w:divBdr>
          <w:divsChild>
            <w:div w:id="360057538">
              <w:marLeft w:val="0"/>
              <w:marRight w:val="0"/>
              <w:marTop w:val="0"/>
              <w:marBottom w:val="0"/>
              <w:divBdr>
                <w:top w:val="none" w:sz="0" w:space="0" w:color="auto"/>
                <w:left w:val="none" w:sz="0" w:space="0" w:color="auto"/>
                <w:bottom w:val="none" w:sz="0" w:space="0" w:color="auto"/>
                <w:right w:val="none" w:sz="0" w:space="0" w:color="auto"/>
              </w:divBdr>
              <w:divsChild>
                <w:div w:id="1498420092">
                  <w:marLeft w:val="-420"/>
                  <w:marRight w:val="0"/>
                  <w:marTop w:val="0"/>
                  <w:marBottom w:val="0"/>
                  <w:divBdr>
                    <w:top w:val="none" w:sz="0" w:space="0" w:color="auto"/>
                    <w:left w:val="none" w:sz="0" w:space="0" w:color="auto"/>
                    <w:bottom w:val="none" w:sz="0" w:space="0" w:color="auto"/>
                    <w:right w:val="none" w:sz="0" w:space="0" w:color="auto"/>
                  </w:divBdr>
                  <w:divsChild>
                    <w:div w:id="1030951920">
                      <w:marLeft w:val="0"/>
                      <w:marRight w:val="0"/>
                      <w:marTop w:val="0"/>
                      <w:marBottom w:val="0"/>
                      <w:divBdr>
                        <w:top w:val="none" w:sz="0" w:space="0" w:color="auto"/>
                        <w:left w:val="none" w:sz="0" w:space="0" w:color="auto"/>
                        <w:bottom w:val="none" w:sz="0" w:space="0" w:color="auto"/>
                        <w:right w:val="none" w:sz="0" w:space="0" w:color="auto"/>
                      </w:divBdr>
                      <w:divsChild>
                        <w:div w:id="1675953411">
                          <w:marLeft w:val="0"/>
                          <w:marRight w:val="0"/>
                          <w:marTop w:val="0"/>
                          <w:marBottom w:val="0"/>
                          <w:divBdr>
                            <w:top w:val="none" w:sz="0" w:space="0" w:color="auto"/>
                            <w:left w:val="none" w:sz="0" w:space="0" w:color="auto"/>
                            <w:bottom w:val="none" w:sz="0" w:space="0" w:color="auto"/>
                            <w:right w:val="none" w:sz="0" w:space="0" w:color="auto"/>
                          </w:divBdr>
                          <w:divsChild>
                            <w:div w:id="657732008">
                              <w:marLeft w:val="0"/>
                              <w:marRight w:val="0"/>
                              <w:marTop w:val="0"/>
                              <w:marBottom w:val="0"/>
                              <w:divBdr>
                                <w:top w:val="none" w:sz="0" w:space="0" w:color="auto"/>
                                <w:left w:val="none" w:sz="0" w:space="0" w:color="auto"/>
                                <w:bottom w:val="none" w:sz="0" w:space="0" w:color="auto"/>
                                <w:right w:val="none" w:sz="0" w:space="0" w:color="auto"/>
                              </w:divBdr>
                            </w:div>
                            <w:div w:id="2138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23168">
                  <w:marLeft w:val="-420"/>
                  <w:marRight w:val="0"/>
                  <w:marTop w:val="0"/>
                  <w:marBottom w:val="0"/>
                  <w:divBdr>
                    <w:top w:val="none" w:sz="0" w:space="0" w:color="auto"/>
                    <w:left w:val="none" w:sz="0" w:space="0" w:color="auto"/>
                    <w:bottom w:val="none" w:sz="0" w:space="0" w:color="auto"/>
                    <w:right w:val="none" w:sz="0" w:space="0" w:color="auto"/>
                  </w:divBdr>
                  <w:divsChild>
                    <w:div w:id="2063863832">
                      <w:marLeft w:val="0"/>
                      <w:marRight w:val="0"/>
                      <w:marTop w:val="0"/>
                      <w:marBottom w:val="0"/>
                      <w:divBdr>
                        <w:top w:val="none" w:sz="0" w:space="0" w:color="auto"/>
                        <w:left w:val="none" w:sz="0" w:space="0" w:color="auto"/>
                        <w:bottom w:val="none" w:sz="0" w:space="0" w:color="auto"/>
                        <w:right w:val="none" w:sz="0" w:space="0" w:color="auto"/>
                      </w:divBdr>
                      <w:divsChild>
                        <w:div w:id="738133429">
                          <w:marLeft w:val="0"/>
                          <w:marRight w:val="0"/>
                          <w:marTop w:val="0"/>
                          <w:marBottom w:val="0"/>
                          <w:divBdr>
                            <w:top w:val="none" w:sz="0" w:space="0" w:color="auto"/>
                            <w:left w:val="none" w:sz="0" w:space="0" w:color="auto"/>
                            <w:bottom w:val="none" w:sz="0" w:space="0" w:color="auto"/>
                            <w:right w:val="none" w:sz="0" w:space="0" w:color="auto"/>
                          </w:divBdr>
                          <w:divsChild>
                            <w:div w:id="352920537">
                              <w:marLeft w:val="0"/>
                              <w:marRight w:val="0"/>
                              <w:marTop w:val="0"/>
                              <w:marBottom w:val="0"/>
                              <w:divBdr>
                                <w:top w:val="none" w:sz="0" w:space="0" w:color="auto"/>
                                <w:left w:val="none" w:sz="0" w:space="0" w:color="auto"/>
                                <w:bottom w:val="none" w:sz="0" w:space="0" w:color="auto"/>
                                <w:right w:val="none" w:sz="0" w:space="0" w:color="auto"/>
                              </w:divBdr>
                            </w:div>
                            <w:div w:id="1158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9203">
                  <w:marLeft w:val="-420"/>
                  <w:marRight w:val="0"/>
                  <w:marTop w:val="0"/>
                  <w:marBottom w:val="0"/>
                  <w:divBdr>
                    <w:top w:val="none" w:sz="0" w:space="0" w:color="auto"/>
                    <w:left w:val="none" w:sz="0" w:space="0" w:color="auto"/>
                    <w:bottom w:val="none" w:sz="0" w:space="0" w:color="auto"/>
                    <w:right w:val="none" w:sz="0" w:space="0" w:color="auto"/>
                  </w:divBdr>
                  <w:divsChild>
                    <w:div w:id="1019743364">
                      <w:marLeft w:val="0"/>
                      <w:marRight w:val="0"/>
                      <w:marTop w:val="0"/>
                      <w:marBottom w:val="0"/>
                      <w:divBdr>
                        <w:top w:val="none" w:sz="0" w:space="0" w:color="auto"/>
                        <w:left w:val="none" w:sz="0" w:space="0" w:color="auto"/>
                        <w:bottom w:val="none" w:sz="0" w:space="0" w:color="auto"/>
                        <w:right w:val="none" w:sz="0" w:space="0" w:color="auto"/>
                      </w:divBdr>
                      <w:divsChild>
                        <w:div w:id="1582326462">
                          <w:marLeft w:val="0"/>
                          <w:marRight w:val="0"/>
                          <w:marTop w:val="0"/>
                          <w:marBottom w:val="0"/>
                          <w:divBdr>
                            <w:top w:val="none" w:sz="0" w:space="0" w:color="auto"/>
                            <w:left w:val="none" w:sz="0" w:space="0" w:color="auto"/>
                            <w:bottom w:val="none" w:sz="0" w:space="0" w:color="auto"/>
                            <w:right w:val="none" w:sz="0" w:space="0" w:color="auto"/>
                          </w:divBdr>
                          <w:divsChild>
                            <w:div w:id="868907012">
                              <w:marLeft w:val="0"/>
                              <w:marRight w:val="0"/>
                              <w:marTop w:val="0"/>
                              <w:marBottom w:val="0"/>
                              <w:divBdr>
                                <w:top w:val="none" w:sz="0" w:space="0" w:color="auto"/>
                                <w:left w:val="none" w:sz="0" w:space="0" w:color="auto"/>
                                <w:bottom w:val="none" w:sz="0" w:space="0" w:color="auto"/>
                                <w:right w:val="none" w:sz="0" w:space="0" w:color="auto"/>
                              </w:divBdr>
                            </w:div>
                            <w:div w:id="18706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7275">
          <w:marLeft w:val="0"/>
          <w:marRight w:val="0"/>
          <w:marTop w:val="0"/>
          <w:marBottom w:val="0"/>
          <w:divBdr>
            <w:top w:val="none" w:sz="0" w:space="0" w:color="auto"/>
            <w:left w:val="none" w:sz="0" w:space="0" w:color="auto"/>
            <w:bottom w:val="none" w:sz="0" w:space="0" w:color="auto"/>
            <w:right w:val="none" w:sz="0" w:space="0" w:color="auto"/>
          </w:divBdr>
          <w:divsChild>
            <w:div w:id="789206639">
              <w:marLeft w:val="0"/>
              <w:marRight w:val="0"/>
              <w:marTop w:val="0"/>
              <w:marBottom w:val="0"/>
              <w:divBdr>
                <w:top w:val="none" w:sz="0" w:space="0" w:color="auto"/>
                <w:left w:val="none" w:sz="0" w:space="0" w:color="auto"/>
                <w:bottom w:val="none" w:sz="0" w:space="0" w:color="auto"/>
                <w:right w:val="none" w:sz="0" w:space="0" w:color="auto"/>
              </w:divBdr>
              <w:divsChild>
                <w:div w:id="180706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7739463">
          <w:marLeft w:val="0"/>
          <w:marRight w:val="0"/>
          <w:marTop w:val="0"/>
          <w:marBottom w:val="0"/>
          <w:divBdr>
            <w:top w:val="none" w:sz="0" w:space="0" w:color="auto"/>
            <w:left w:val="none" w:sz="0" w:space="0" w:color="auto"/>
            <w:bottom w:val="none" w:sz="0" w:space="0" w:color="auto"/>
            <w:right w:val="none" w:sz="0" w:space="0" w:color="auto"/>
          </w:divBdr>
          <w:divsChild>
            <w:div w:id="562523104">
              <w:marLeft w:val="0"/>
              <w:marRight w:val="0"/>
              <w:marTop w:val="0"/>
              <w:marBottom w:val="0"/>
              <w:divBdr>
                <w:top w:val="none" w:sz="0" w:space="0" w:color="auto"/>
                <w:left w:val="none" w:sz="0" w:space="0" w:color="auto"/>
                <w:bottom w:val="none" w:sz="0" w:space="0" w:color="auto"/>
                <w:right w:val="none" w:sz="0" w:space="0" w:color="auto"/>
              </w:divBdr>
              <w:divsChild>
                <w:div w:id="3217437">
                  <w:marLeft w:val="-420"/>
                  <w:marRight w:val="0"/>
                  <w:marTop w:val="0"/>
                  <w:marBottom w:val="0"/>
                  <w:divBdr>
                    <w:top w:val="none" w:sz="0" w:space="0" w:color="auto"/>
                    <w:left w:val="none" w:sz="0" w:space="0" w:color="auto"/>
                    <w:bottom w:val="none" w:sz="0" w:space="0" w:color="auto"/>
                    <w:right w:val="none" w:sz="0" w:space="0" w:color="auto"/>
                  </w:divBdr>
                  <w:divsChild>
                    <w:div w:id="1990284914">
                      <w:marLeft w:val="0"/>
                      <w:marRight w:val="0"/>
                      <w:marTop w:val="0"/>
                      <w:marBottom w:val="0"/>
                      <w:divBdr>
                        <w:top w:val="none" w:sz="0" w:space="0" w:color="auto"/>
                        <w:left w:val="none" w:sz="0" w:space="0" w:color="auto"/>
                        <w:bottom w:val="none" w:sz="0" w:space="0" w:color="auto"/>
                        <w:right w:val="none" w:sz="0" w:space="0" w:color="auto"/>
                      </w:divBdr>
                      <w:divsChild>
                        <w:div w:id="878511881">
                          <w:marLeft w:val="0"/>
                          <w:marRight w:val="0"/>
                          <w:marTop w:val="0"/>
                          <w:marBottom w:val="0"/>
                          <w:divBdr>
                            <w:top w:val="none" w:sz="0" w:space="0" w:color="auto"/>
                            <w:left w:val="none" w:sz="0" w:space="0" w:color="auto"/>
                            <w:bottom w:val="none" w:sz="0" w:space="0" w:color="auto"/>
                            <w:right w:val="none" w:sz="0" w:space="0" w:color="auto"/>
                          </w:divBdr>
                          <w:divsChild>
                            <w:div w:id="1773281606">
                              <w:marLeft w:val="0"/>
                              <w:marRight w:val="0"/>
                              <w:marTop w:val="0"/>
                              <w:marBottom w:val="0"/>
                              <w:divBdr>
                                <w:top w:val="none" w:sz="0" w:space="0" w:color="auto"/>
                                <w:left w:val="none" w:sz="0" w:space="0" w:color="auto"/>
                                <w:bottom w:val="none" w:sz="0" w:space="0" w:color="auto"/>
                                <w:right w:val="none" w:sz="0" w:space="0" w:color="auto"/>
                              </w:divBdr>
                            </w:div>
                            <w:div w:id="294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9594">
                  <w:marLeft w:val="-420"/>
                  <w:marRight w:val="0"/>
                  <w:marTop w:val="0"/>
                  <w:marBottom w:val="0"/>
                  <w:divBdr>
                    <w:top w:val="none" w:sz="0" w:space="0" w:color="auto"/>
                    <w:left w:val="none" w:sz="0" w:space="0" w:color="auto"/>
                    <w:bottom w:val="none" w:sz="0" w:space="0" w:color="auto"/>
                    <w:right w:val="none" w:sz="0" w:space="0" w:color="auto"/>
                  </w:divBdr>
                  <w:divsChild>
                    <w:div w:id="2125807255">
                      <w:marLeft w:val="0"/>
                      <w:marRight w:val="0"/>
                      <w:marTop w:val="0"/>
                      <w:marBottom w:val="0"/>
                      <w:divBdr>
                        <w:top w:val="none" w:sz="0" w:space="0" w:color="auto"/>
                        <w:left w:val="none" w:sz="0" w:space="0" w:color="auto"/>
                        <w:bottom w:val="none" w:sz="0" w:space="0" w:color="auto"/>
                        <w:right w:val="none" w:sz="0" w:space="0" w:color="auto"/>
                      </w:divBdr>
                      <w:divsChild>
                        <w:div w:id="492570941">
                          <w:marLeft w:val="0"/>
                          <w:marRight w:val="0"/>
                          <w:marTop w:val="0"/>
                          <w:marBottom w:val="0"/>
                          <w:divBdr>
                            <w:top w:val="none" w:sz="0" w:space="0" w:color="auto"/>
                            <w:left w:val="none" w:sz="0" w:space="0" w:color="auto"/>
                            <w:bottom w:val="none" w:sz="0" w:space="0" w:color="auto"/>
                            <w:right w:val="none" w:sz="0" w:space="0" w:color="auto"/>
                          </w:divBdr>
                          <w:divsChild>
                            <w:div w:id="325599323">
                              <w:marLeft w:val="0"/>
                              <w:marRight w:val="0"/>
                              <w:marTop w:val="0"/>
                              <w:marBottom w:val="0"/>
                              <w:divBdr>
                                <w:top w:val="none" w:sz="0" w:space="0" w:color="auto"/>
                                <w:left w:val="none" w:sz="0" w:space="0" w:color="auto"/>
                                <w:bottom w:val="none" w:sz="0" w:space="0" w:color="auto"/>
                                <w:right w:val="none" w:sz="0" w:space="0" w:color="auto"/>
                              </w:divBdr>
                            </w:div>
                            <w:div w:id="17983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7907">
                  <w:marLeft w:val="-420"/>
                  <w:marRight w:val="0"/>
                  <w:marTop w:val="0"/>
                  <w:marBottom w:val="0"/>
                  <w:divBdr>
                    <w:top w:val="none" w:sz="0" w:space="0" w:color="auto"/>
                    <w:left w:val="none" w:sz="0" w:space="0" w:color="auto"/>
                    <w:bottom w:val="none" w:sz="0" w:space="0" w:color="auto"/>
                    <w:right w:val="none" w:sz="0" w:space="0" w:color="auto"/>
                  </w:divBdr>
                  <w:divsChild>
                    <w:div w:id="240725782">
                      <w:marLeft w:val="0"/>
                      <w:marRight w:val="0"/>
                      <w:marTop w:val="0"/>
                      <w:marBottom w:val="0"/>
                      <w:divBdr>
                        <w:top w:val="none" w:sz="0" w:space="0" w:color="auto"/>
                        <w:left w:val="none" w:sz="0" w:space="0" w:color="auto"/>
                        <w:bottom w:val="none" w:sz="0" w:space="0" w:color="auto"/>
                        <w:right w:val="none" w:sz="0" w:space="0" w:color="auto"/>
                      </w:divBdr>
                      <w:divsChild>
                        <w:div w:id="97144531">
                          <w:marLeft w:val="0"/>
                          <w:marRight w:val="0"/>
                          <w:marTop w:val="0"/>
                          <w:marBottom w:val="0"/>
                          <w:divBdr>
                            <w:top w:val="none" w:sz="0" w:space="0" w:color="auto"/>
                            <w:left w:val="none" w:sz="0" w:space="0" w:color="auto"/>
                            <w:bottom w:val="none" w:sz="0" w:space="0" w:color="auto"/>
                            <w:right w:val="none" w:sz="0" w:space="0" w:color="auto"/>
                          </w:divBdr>
                          <w:divsChild>
                            <w:div w:id="448813841">
                              <w:marLeft w:val="0"/>
                              <w:marRight w:val="0"/>
                              <w:marTop w:val="0"/>
                              <w:marBottom w:val="0"/>
                              <w:divBdr>
                                <w:top w:val="none" w:sz="0" w:space="0" w:color="auto"/>
                                <w:left w:val="none" w:sz="0" w:space="0" w:color="auto"/>
                                <w:bottom w:val="none" w:sz="0" w:space="0" w:color="auto"/>
                                <w:right w:val="none" w:sz="0" w:space="0" w:color="auto"/>
                              </w:divBdr>
                            </w:div>
                            <w:div w:id="13471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25855">
      <w:bodyDiv w:val="1"/>
      <w:marLeft w:val="0"/>
      <w:marRight w:val="0"/>
      <w:marTop w:val="0"/>
      <w:marBottom w:val="0"/>
      <w:divBdr>
        <w:top w:val="none" w:sz="0" w:space="0" w:color="auto"/>
        <w:left w:val="none" w:sz="0" w:space="0" w:color="auto"/>
        <w:bottom w:val="none" w:sz="0" w:space="0" w:color="auto"/>
        <w:right w:val="none" w:sz="0" w:space="0" w:color="auto"/>
      </w:divBdr>
      <w:divsChild>
        <w:div w:id="2070036928">
          <w:marLeft w:val="0"/>
          <w:marRight w:val="0"/>
          <w:marTop w:val="0"/>
          <w:marBottom w:val="0"/>
          <w:divBdr>
            <w:top w:val="none" w:sz="0" w:space="0" w:color="auto"/>
            <w:left w:val="none" w:sz="0" w:space="0" w:color="auto"/>
            <w:bottom w:val="none" w:sz="0" w:space="0" w:color="auto"/>
            <w:right w:val="none" w:sz="0" w:space="0" w:color="auto"/>
          </w:divBdr>
          <w:divsChild>
            <w:div w:id="1165899565">
              <w:marLeft w:val="0"/>
              <w:marRight w:val="0"/>
              <w:marTop w:val="0"/>
              <w:marBottom w:val="0"/>
              <w:divBdr>
                <w:top w:val="none" w:sz="0" w:space="0" w:color="auto"/>
                <w:left w:val="none" w:sz="0" w:space="0" w:color="auto"/>
                <w:bottom w:val="none" w:sz="0" w:space="0" w:color="auto"/>
                <w:right w:val="none" w:sz="0" w:space="0" w:color="auto"/>
              </w:divBdr>
            </w:div>
            <w:div w:id="14926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117">
      <w:bodyDiv w:val="1"/>
      <w:marLeft w:val="0"/>
      <w:marRight w:val="0"/>
      <w:marTop w:val="0"/>
      <w:marBottom w:val="0"/>
      <w:divBdr>
        <w:top w:val="none" w:sz="0" w:space="0" w:color="auto"/>
        <w:left w:val="none" w:sz="0" w:space="0" w:color="auto"/>
        <w:bottom w:val="none" w:sz="0" w:space="0" w:color="auto"/>
        <w:right w:val="none" w:sz="0" w:space="0" w:color="auto"/>
      </w:divBdr>
      <w:divsChild>
        <w:div w:id="1870680183">
          <w:marLeft w:val="0"/>
          <w:marRight w:val="0"/>
          <w:marTop w:val="0"/>
          <w:marBottom w:val="0"/>
          <w:divBdr>
            <w:top w:val="none" w:sz="0" w:space="0" w:color="auto"/>
            <w:left w:val="none" w:sz="0" w:space="0" w:color="auto"/>
            <w:bottom w:val="none" w:sz="0" w:space="0" w:color="auto"/>
            <w:right w:val="none" w:sz="0" w:space="0" w:color="auto"/>
          </w:divBdr>
          <w:divsChild>
            <w:div w:id="1447192066">
              <w:marLeft w:val="0"/>
              <w:marRight w:val="0"/>
              <w:marTop w:val="0"/>
              <w:marBottom w:val="0"/>
              <w:divBdr>
                <w:top w:val="none" w:sz="0" w:space="0" w:color="auto"/>
                <w:left w:val="none" w:sz="0" w:space="0" w:color="auto"/>
                <w:bottom w:val="none" w:sz="0" w:space="0" w:color="auto"/>
                <w:right w:val="none" w:sz="0" w:space="0" w:color="auto"/>
              </w:divBdr>
              <w:divsChild>
                <w:div w:id="7441846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9214305">
          <w:marLeft w:val="0"/>
          <w:marRight w:val="0"/>
          <w:marTop w:val="0"/>
          <w:marBottom w:val="0"/>
          <w:divBdr>
            <w:top w:val="none" w:sz="0" w:space="0" w:color="auto"/>
            <w:left w:val="none" w:sz="0" w:space="0" w:color="auto"/>
            <w:bottom w:val="none" w:sz="0" w:space="0" w:color="auto"/>
            <w:right w:val="none" w:sz="0" w:space="0" w:color="auto"/>
          </w:divBdr>
          <w:divsChild>
            <w:div w:id="1441488225">
              <w:marLeft w:val="0"/>
              <w:marRight w:val="0"/>
              <w:marTop w:val="0"/>
              <w:marBottom w:val="0"/>
              <w:divBdr>
                <w:top w:val="none" w:sz="0" w:space="0" w:color="auto"/>
                <w:left w:val="none" w:sz="0" w:space="0" w:color="auto"/>
                <w:bottom w:val="none" w:sz="0" w:space="0" w:color="auto"/>
                <w:right w:val="none" w:sz="0" w:space="0" w:color="auto"/>
              </w:divBdr>
              <w:divsChild>
                <w:div w:id="21210293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8198155">
          <w:marLeft w:val="0"/>
          <w:marRight w:val="0"/>
          <w:marTop w:val="0"/>
          <w:marBottom w:val="0"/>
          <w:divBdr>
            <w:top w:val="none" w:sz="0" w:space="0" w:color="auto"/>
            <w:left w:val="none" w:sz="0" w:space="0" w:color="auto"/>
            <w:bottom w:val="none" w:sz="0" w:space="0" w:color="auto"/>
            <w:right w:val="none" w:sz="0" w:space="0" w:color="auto"/>
          </w:divBdr>
          <w:divsChild>
            <w:div w:id="1918514040">
              <w:marLeft w:val="0"/>
              <w:marRight w:val="0"/>
              <w:marTop w:val="0"/>
              <w:marBottom w:val="0"/>
              <w:divBdr>
                <w:top w:val="none" w:sz="0" w:space="0" w:color="auto"/>
                <w:left w:val="none" w:sz="0" w:space="0" w:color="auto"/>
                <w:bottom w:val="none" w:sz="0" w:space="0" w:color="auto"/>
                <w:right w:val="none" w:sz="0" w:space="0" w:color="auto"/>
              </w:divBdr>
              <w:divsChild>
                <w:div w:id="2441907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6137240">
          <w:marLeft w:val="0"/>
          <w:marRight w:val="0"/>
          <w:marTop w:val="0"/>
          <w:marBottom w:val="0"/>
          <w:divBdr>
            <w:top w:val="none" w:sz="0" w:space="0" w:color="auto"/>
            <w:left w:val="none" w:sz="0" w:space="0" w:color="auto"/>
            <w:bottom w:val="none" w:sz="0" w:space="0" w:color="auto"/>
            <w:right w:val="none" w:sz="0" w:space="0" w:color="auto"/>
          </w:divBdr>
          <w:divsChild>
            <w:div w:id="1024864970">
              <w:marLeft w:val="0"/>
              <w:marRight w:val="0"/>
              <w:marTop w:val="0"/>
              <w:marBottom w:val="0"/>
              <w:divBdr>
                <w:top w:val="none" w:sz="0" w:space="0" w:color="auto"/>
                <w:left w:val="none" w:sz="0" w:space="0" w:color="auto"/>
                <w:bottom w:val="none" w:sz="0" w:space="0" w:color="auto"/>
                <w:right w:val="none" w:sz="0" w:space="0" w:color="auto"/>
              </w:divBdr>
            </w:div>
          </w:divsChild>
        </w:div>
        <w:div w:id="1918975959">
          <w:marLeft w:val="0"/>
          <w:marRight w:val="0"/>
          <w:marTop w:val="0"/>
          <w:marBottom w:val="0"/>
          <w:divBdr>
            <w:top w:val="none" w:sz="0" w:space="0" w:color="auto"/>
            <w:left w:val="none" w:sz="0" w:space="0" w:color="auto"/>
            <w:bottom w:val="none" w:sz="0" w:space="0" w:color="auto"/>
            <w:right w:val="none" w:sz="0" w:space="0" w:color="auto"/>
          </w:divBdr>
          <w:divsChild>
            <w:div w:id="446244079">
              <w:marLeft w:val="0"/>
              <w:marRight w:val="0"/>
              <w:marTop w:val="0"/>
              <w:marBottom w:val="0"/>
              <w:divBdr>
                <w:top w:val="none" w:sz="0" w:space="0" w:color="auto"/>
                <w:left w:val="none" w:sz="0" w:space="0" w:color="auto"/>
                <w:bottom w:val="none" w:sz="0" w:space="0" w:color="auto"/>
                <w:right w:val="none" w:sz="0" w:space="0" w:color="auto"/>
              </w:divBdr>
              <w:divsChild>
                <w:div w:id="7247237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1994400">
          <w:marLeft w:val="0"/>
          <w:marRight w:val="0"/>
          <w:marTop w:val="0"/>
          <w:marBottom w:val="0"/>
          <w:divBdr>
            <w:top w:val="none" w:sz="0" w:space="0" w:color="auto"/>
            <w:left w:val="none" w:sz="0" w:space="0" w:color="auto"/>
            <w:bottom w:val="none" w:sz="0" w:space="0" w:color="auto"/>
            <w:right w:val="none" w:sz="0" w:space="0" w:color="auto"/>
          </w:divBdr>
          <w:divsChild>
            <w:div w:id="19628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0">
      <w:bodyDiv w:val="1"/>
      <w:marLeft w:val="0"/>
      <w:marRight w:val="0"/>
      <w:marTop w:val="0"/>
      <w:marBottom w:val="0"/>
      <w:divBdr>
        <w:top w:val="none" w:sz="0" w:space="0" w:color="auto"/>
        <w:left w:val="none" w:sz="0" w:space="0" w:color="auto"/>
        <w:bottom w:val="none" w:sz="0" w:space="0" w:color="auto"/>
        <w:right w:val="none" w:sz="0" w:space="0" w:color="auto"/>
      </w:divBdr>
      <w:divsChild>
        <w:div w:id="885095352">
          <w:marLeft w:val="0"/>
          <w:marRight w:val="0"/>
          <w:marTop w:val="0"/>
          <w:marBottom w:val="0"/>
          <w:divBdr>
            <w:top w:val="none" w:sz="0" w:space="0" w:color="auto"/>
            <w:left w:val="none" w:sz="0" w:space="0" w:color="auto"/>
            <w:bottom w:val="none" w:sz="0" w:space="0" w:color="auto"/>
            <w:right w:val="none" w:sz="0" w:space="0" w:color="auto"/>
          </w:divBdr>
          <w:divsChild>
            <w:div w:id="327441112">
              <w:marLeft w:val="0"/>
              <w:marRight w:val="0"/>
              <w:marTop w:val="0"/>
              <w:marBottom w:val="0"/>
              <w:divBdr>
                <w:top w:val="none" w:sz="0" w:space="0" w:color="auto"/>
                <w:left w:val="none" w:sz="0" w:space="0" w:color="auto"/>
                <w:bottom w:val="none" w:sz="0" w:space="0" w:color="auto"/>
                <w:right w:val="none" w:sz="0" w:space="0" w:color="auto"/>
              </w:divBdr>
              <w:divsChild>
                <w:div w:id="2025549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6387481">
          <w:marLeft w:val="0"/>
          <w:marRight w:val="0"/>
          <w:marTop w:val="0"/>
          <w:marBottom w:val="0"/>
          <w:divBdr>
            <w:top w:val="none" w:sz="0" w:space="0" w:color="auto"/>
            <w:left w:val="none" w:sz="0" w:space="0" w:color="auto"/>
            <w:bottom w:val="none" w:sz="0" w:space="0" w:color="auto"/>
            <w:right w:val="none" w:sz="0" w:space="0" w:color="auto"/>
          </w:divBdr>
          <w:divsChild>
            <w:div w:id="1407453660">
              <w:marLeft w:val="0"/>
              <w:marRight w:val="0"/>
              <w:marTop w:val="0"/>
              <w:marBottom w:val="0"/>
              <w:divBdr>
                <w:top w:val="none" w:sz="0" w:space="0" w:color="auto"/>
                <w:left w:val="none" w:sz="0" w:space="0" w:color="auto"/>
                <w:bottom w:val="none" w:sz="0" w:space="0" w:color="auto"/>
                <w:right w:val="none" w:sz="0" w:space="0" w:color="auto"/>
              </w:divBdr>
              <w:divsChild>
                <w:div w:id="17129952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03984753">
          <w:marLeft w:val="0"/>
          <w:marRight w:val="0"/>
          <w:marTop w:val="0"/>
          <w:marBottom w:val="0"/>
          <w:divBdr>
            <w:top w:val="none" w:sz="0" w:space="0" w:color="auto"/>
            <w:left w:val="none" w:sz="0" w:space="0" w:color="auto"/>
            <w:bottom w:val="none" w:sz="0" w:space="0" w:color="auto"/>
            <w:right w:val="none" w:sz="0" w:space="0" w:color="auto"/>
          </w:divBdr>
          <w:divsChild>
            <w:div w:id="1886789599">
              <w:marLeft w:val="0"/>
              <w:marRight w:val="0"/>
              <w:marTop w:val="0"/>
              <w:marBottom w:val="0"/>
              <w:divBdr>
                <w:top w:val="none" w:sz="0" w:space="0" w:color="auto"/>
                <w:left w:val="none" w:sz="0" w:space="0" w:color="auto"/>
                <w:bottom w:val="none" w:sz="0" w:space="0" w:color="auto"/>
                <w:right w:val="none" w:sz="0" w:space="0" w:color="auto"/>
              </w:divBdr>
              <w:divsChild>
                <w:div w:id="20381908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7289332">
          <w:marLeft w:val="0"/>
          <w:marRight w:val="0"/>
          <w:marTop w:val="0"/>
          <w:marBottom w:val="0"/>
          <w:divBdr>
            <w:top w:val="none" w:sz="0" w:space="0" w:color="auto"/>
            <w:left w:val="none" w:sz="0" w:space="0" w:color="auto"/>
            <w:bottom w:val="none" w:sz="0" w:space="0" w:color="auto"/>
            <w:right w:val="none" w:sz="0" w:space="0" w:color="auto"/>
          </w:divBdr>
          <w:divsChild>
            <w:div w:id="1238979101">
              <w:marLeft w:val="0"/>
              <w:marRight w:val="0"/>
              <w:marTop w:val="0"/>
              <w:marBottom w:val="0"/>
              <w:divBdr>
                <w:top w:val="none" w:sz="0" w:space="0" w:color="auto"/>
                <w:left w:val="none" w:sz="0" w:space="0" w:color="auto"/>
                <w:bottom w:val="none" w:sz="0" w:space="0" w:color="auto"/>
                <w:right w:val="none" w:sz="0" w:space="0" w:color="auto"/>
              </w:divBdr>
              <w:divsChild>
                <w:div w:id="1831477424">
                  <w:marLeft w:val="-420"/>
                  <w:marRight w:val="0"/>
                  <w:marTop w:val="0"/>
                  <w:marBottom w:val="0"/>
                  <w:divBdr>
                    <w:top w:val="none" w:sz="0" w:space="0" w:color="auto"/>
                    <w:left w:val="none" w:sz="0" w:space="0" w:color="auto"/>
                    <w:bottom w:val="none" w:sz="0" w:space="0" w:color="auto"/>
                    <w:right w:val="none" w:sz="0" w:space="0" w:color="auto"/>
                  </w:divBdr>
                  <w:divsChild>
                    <w:div w:id="410546293">
                      <w:marLeft w:val="0"/>
                      <w:marRight w:val="0"/>
                      <w:marTop w:val="0"/>
                      <w:marBottom w:val="0"/>
                      <w:divBdr>
                        <w:top w:val="none" w:sz="0" w:space="0" w:color="auto"/>
                        <w:left w:val="none" w:sz="0" w:space="0" w:color="auto"/>
                        <w:bottom w:val="none" w:sz="0" w:space="0" w:color="auto"/>
                        <w:right w:val="none" w:sz="0" w:space="0" w:color="auto"/>
                      </w:divBdr>
                      <w:divsChild>
                        <w:div w:id="2042701857">
                          <w:marLeft w:val="0"/>
                          <w:marRight w:val="0"/>
                          <w:marTop w:val="0"/>
                          <w:marBottom w:val="0"/>
                          <w:divBdr>
                            <w:top w:val="none" w:sz="0" w:space="0" w:color="auto"/>
                            <w:left w:val="none" w:sz="0" w:space="0" w:color="auto"/>
                            <w:bottom w:val="none" w:sz="0" w:space="0" w:color="auto"/>
                            <w:right w:val="none" w:sz="0" w:space="0" w:color="auto"/>
                          </w:divBdr>
                          <w:divsChild>
                            <w:div w:id="161359198">
                              <w:marLeft w:val="0"/>
                              <w:marRight w:val="0"/>
                              <w:marTop w:val="0"/>
                              <w:marBottom w:val="0"/>
                              <w:divBdr>
                                <w:top w:val="none" w:sz="0" w:space="0" w:color="auto"/>
                                <w:left w:val="none" w:sz="0" w:space="0" w:color="auto"/>
                                <w:bottom w:val="none" w:sz="0" w:space="0" w:color="auto"/>
                                <w:right w:val="none" w:sz="0" w:space="0" w:color="auto"/>
                              </w:divBdr>
                            </w:div>
                            <w:div w:id="1198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7989">
                  <w:marLeft w:val="-420"/>
                  <w:marRight w:val="0"/>
                  <w:marTop w:val="0"/>
                  <w:marBottom w:val="0"/>
                  <w:divBdr>
                    <w:top w:val="none" w:sz="0" w:space="0" w:color="auto"/>
                    <w:left w:val="none" w:sz="0" w:space="0" w:color="auto"/>
                    <w:bottom w:val="none" w:sz="0" w:space="0" w:color="auto"/>
                    <w:right w:val="none" w:sz="0" w:space="0" w:color="auto"/>
                  </w:divBdr>
                  <w:divsChild>
                    <w:div w:id="260991700">
                      <w:marLeft w:val="0"/>
                      <w:marRight w:val="0"/>
                      <w:marTop w:val="0"/>
                      <w:marBottom w:val="0"/>
                      <w:divBdr>
                        <w:top w:val="none" w:sz="0" w:space="0" w:color="auto"/>
                        <w:left w:val="none" w:sz="0" w:space="0" w:color="auto"/>
                        <w:bottom w:val="none" w:sz="0" w:space="0" w:color="auto"/>
                        <w:right w:val="none" w:sz="0" w:space="0" w:color="auto"/>
                      </w:divBdr>
                      <w:divsChild>
                        <w:div w:id="1026564052">
                          <w:marLeft w:val="0"/>
                          <w:marRight w:val="0"/>
                          <w:marTop w:val="0"/>
                          <w:marBottom w:val="0"/>
                          <w:divBdr>
                            <w:top w:val="none" w:sz="0" w:space="0" w:color="auto"/>
                            <w:left w:val="none" w:sz="0" w:space="0" w:color="auto"/>
                            <w:bottom w:val="none" w:sz="0" w:space="0" w:color="auto"/>
                            <w:right w:val="none" w:sz="0" w:space="0" w:color="auto"/>
                          </w:divBdr>
                          <w:divsChild>
                            <w:div w:id="604730553">
                              <w:marLeft w:val="0"/>
                              <w:marRight w:val="0"/>
                              <w:marTop w:val="0"/>
                              <w:marBottom w:val="0"/>
                              <w:divBdr>
                                <w:top w:val="none" w:sz="0" w:space="0" w:color="auto"/>
                                <w:left w:val="none" w:sz="0" w:space="0" w:color="auto"/>
                                <w:bottom w:val="none" w:sz="0" w:space="0" w:color="auto"/>
                                <w:right w:val="none" w:sz="0" w:space="0" w:color="auto"/>
                              </w:divBdr>
                            </w:div>
                            <w:div w:id="20693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3521">
                  <w:marLeft w:val="-420"/>
                  <w:marRight w:val="0"/>
                  <w:marTop w:val="0"/>
                  <w:marBottom w:val="0"/>
                  <w:divBdr>
                    <w:top w:val="none" w:sz="0" w:space="0" w:color="auto"/>
                    <w:left w:val="none" w:sz="0" w:space="0" w:color="auto"/>
                    <w:bottom w:val="none" w:sz="0" w:space="0" w:color="auto"/>
                    <w:right w:val="none" w:sz="0" w:space="0" w:color="auto"/>
                  </w:divBdr>
                  <w:divsChild>
                    <w:div w:id="1051999389">
                      <w:marLeft w:val="0"/>
                      <w:marRight w:val="0"/>
                      <w:marTop w:val="0"/>
                      <w:marBottom w:val="0"/>
                      <w:divBdr>
                        <w:top w:val="none" w:sz="0" w:space="0" w:color="auto"/>
                        <w:left w:val="none" w:sz="0" w:space="0" w:color="auto"/>
                        <w:bottom w:val="none" w:sz="0" w:space="0" w:color="auto"/>
                        <w:right w:val="none" w:sz="0" w:space="0" w:color="auto"/>
                      </w:divBdr>
                      <w:divsChild>
                        <w:div w:id="2001228357">
                          <w:marLeft w:val="0"/>
                          <w:marRight w:val="0"/>
                          <w:marTop w:val="0"/>
                          <w:marBottom w:val="0"/>
                          <w:divBdr>
                            <w:top w:val="none" w:sz="0" w:space="0" w:color="auto"/>
                            <w:left w:val="none" w:sz="0" w:space="0" w:color="auto"/>
                            <w:bottom w:val="none" w:sz="0" w:space="0" w:color="auto"/>
                            <w:right w:val="none" w:sz="0" w:space="0" w:color="auto"/>
                          </w:divBdr>
                          <w:divsChild>
                            <w:div w:id="42406392">
                              <w:marLeft w:val="0"/>
                              <w:marRight w:val="0"/>
                              <w:marTop w:val="0"/>
                              <w:marBottom w:val="0"/>
                              <w:divBdr>
                                <w:top w:val="none" w:sz="0" w:space="0" w:color="auto"/>
                                <w:left w:val="none" w:sz="0" w:space="0" w:color="auto"/>
                                <w:bottom w:val="none" w:sz="0" w:space="0" w:color="auto"/>
                                <w:right w:val="none" w:sz="0" w:space="0" w:color="auto"/>
                              </w:divBdr>
                            </w:div>
                            <w:div w:id="14608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2203">
                  <w:marLeft w:val="-420"/>
                  <w:marRight w:val="0"/>
                  <w:marTop w:val="0"/>
                  <w:marBottom w:val="0"/>
                  <w:divBdr>
                    <w:top w:val="none" w:sz="0" w:space="0" w:color="auto"/>
                    <w:left w:val="none" w:sz="0" w:space="0" w:color="auto"/>
                    <w:bottom w:val="none" w:sz="0" w:space="0" w:color="auto"/>
                    <w:right w:val="none" w:sz="0" w:space="0" w:color="auto"/>
                  </w:divBdr>
                  <w:divsChild>
                    <w:div w:id="2089303348">
                      <w:marLeft w:val="0"/>
                      <w:marRight w:val="0"/>
                      <w:marTop w:val="0"/>
                      <w:marBottom w:val="0"/>
                      <w:divBdr>
                        <w:top w:val="none" w:sz="0" w:space="0" w:color="auto"/>
                        <w:left w:val="none" w:sz="0" w:space="0" w:color="auto"/>
                        <w:bottom w:val="none" w:sz="0" w:space="0" w:color="auto"/>
                        <w:right w:val="none" w:sz="0" w:space="0" w:color="auto"/>
                      </w:divBdr>
                      <w:divsChild>
                        <w:div w:id="602684874">
                          <w:marLeft w:val="0"/>
                          <w:marRight w:val="0"/>
                          <w:marTop w:val="0"/>
                          <w:marBottom w:val="0"/>
                          <w:divBdr>
                            <w:top w:val="none" w:sz="0" w:space="0" w:color="auto"/>
                            <w:left w:val="none" w:sz="0" w:space="0" w:color="auto"/>
                            <w:bottom w:val="none" w:sz="0" w:space="0" w:color="auto"/>
                            <w:right w:val="none" w:sz="0" w:space="0" w:color="auto"/>
                          </w:divBdr>
                          <w:divsChild>
                            <w:div w:id="754865669">
                              <w:marLeft w:val="0"/>
                              <w:marRight w:val="0"/>
                              <w:marTop w:val="0"/>
                              <w:marBottom w:val="0"/>
                              <w:divBdr>
                                <w:top w:val="none" w:sz="0" w:space="0" w:color="auto"/>
                                <w:left w:val="none" w:sz="0" w:space="0" w:color="auto"/>
                                <w:bottom w:val="none" w:sz="0" w:space="0" w:color="auto"/>
                                <w:right w:val="none" w:sz="0" w:space="0" w:color="auto"/>
                              </w:divBdr>
                            </w:div>
                            <w:div w:id="4757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306805">
          <w:marLeft w:val="0"/>
          <w:marRight w:val="0"/>
          <w:marTop w:val="0"/>
          <w:marBottom w:val="0"/>
          <w:divBdr>
            <w:top w:val="none" w:sz="0" w:space="0" w:color="auto"/>
            <w:left w:val="none" w:sz="0" w:space="0" w:color="auto"/>
            <w:bottom w:val="none" w:sz="0" w:space="0" w:color="auto"/>
            <w:right w:val="none" w:sz="0" w:space="0" w:color="auto"/>
          </w:divBdr>
          <w:divsChild>
            <w:div w:id="895967797">
              <w:marLeft w:val="0"/>
              <w:marRight w:val="0"/>
              <w:marTop w:val="0"/>
              <w:marBottom w:val="0"/>
              <w:divBdr>
                <w:top w:val="none" w:sz="0" w:space="0" w:color="auto"/>
                <w:left w:val="none" w:sz="0" w:space="0" w:color="auto"/>
                <w:bottom w:val="none" w:sz="0" w:space="0" w:color="auto"/>
                <w:right w:val="none" w:sz="0" w:space="0" w:color="auto"/>
              </w:divBdr>
              <w:divsChild>
                <w:div w:id="17570454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1467262">
          <w:marLeft w:val="0"/>
          <w:marRight w:val="0"/>
          <w:marTop w:val="0"/>
          <w:marBottom w:val="0"/>
          <w:divBdr>
            <w:top w:val="none" w:sz="0" w:space="0" w:color="auto"/>
            <w:left w:val="none" w:sz="0" w:space="0" w:color="auto"/>
            <w:bottom w:val="none" w:sz="0" w:space="0" w:color="auto"/>
            <w:right w:val="none" w:sz="0" w:space="0" w:color="auto"/>
          </w:divBdr>
          <w:divsChild>
            <w:div w:id="1028604959">
              <w:marLeft w:val="0"/>
              <w:marRight w:val="0"/>
              <w:marTop w:val="0"/>
              <w:marBottom w:val="0"/>
              <w:divBdr>
                <w:top w:val="none" w:sz="0" w:space="0" w:color="auto"/>
                <w:left w:val="none" w:sz="0" w:space="0" w:color="auto"/>
                <w:bottom w:val="none" w:sz="0" w:space="0" w:color="auto"/>
                <w:right w:val="none" w:sz="0" w:space="0" w:color="auto"/>
              </w:divBdr>
              <w:divsChild>
                <w:div w:id="1555896205">
                  <w:marLeft w:val="-420"/>
                  <w:marRight w:val="0"/>
                  <w:marTop w:val="0"/>
                  <w:marBottom w:val="0"/>
                  <w:divBdr>
                    <w:top w:val="none" w:sz="0" w:space="0" w:color="auto"/>
                    <w:left w:val="none" w:sz="0" w:space="0" w:color="auto"/>
                    <w:bottom w:val="none" w:sz="0" w:space="0" w:color="auto"/>
                    <w:right w:val="none" w:sz="0" w:space="0" w:color="auto"/>
                  </w:divBdr>
                  <w:divsChild>
                    <w:div w:id="2112629972">
                      <w:marLeft w:val="0"/>
                      <w:marRight w:val="0"/>
                      <w:marTop w:val="0"/>
                      <w:marBottom w:val="0"/>
                      <w:divBdr>
                        <w:top w:val="none" w:sz="0" w:space="0" w:color="auto"/>
                        <w:left w:val="none" w:sz="0" w:space="0" w:color="auto"/>
                        <w:bottom w:val="none" w:sz="0" w:space="0" w:color="auto"/>
                        <w:right w:val="none" w:sz="0" w:space="0" w:color="auto"/>
                      </w:divBdr>
                      <w:divsChild>
                        <w:div w:id="2130465581">
                          <w:marLeft w:val="0"/>
                          <w:marRight w:val="0"/>
                          <w:marTop w:val="0"/>
                          <w:marBottom w:val="0"/>
                          <w:divBdr>
                            <w:top w:val="none" w:sz="0" w:space="0" w:color="auto"/>
                            <w:left w:val="none" w:sz="0" w:space="0" w:color="auto"/>
                            <w:bottom w:val="none" w:sz="0" w:space="0" w:color="auto"/>
                            <w:right w:val="none" w:sz="0" w:space="0" w:color="auto"/>
                          </w:divBdr>
                          <w:divsChild>
                            <w:div w:id="60829909">
                              <w:marLeft w:val="0"/>
                              <w:marRight w:val="0"/>
                              <w:marTop w:val="0"/>
                              <w:marBottom w:val="0"/>
                              <w:divBdr>
                                <w:top w:val="none" w:sz="0" w:space="0" w:color="auto"/>
                                <w:left w:val="none" w:sz="0" w:space="0" w:color="auto"/>
                                <w:bottom w:val="none" w:sz="0" w:space="0" w:color="auto"/>
                                <w:right w:val="none" w:sz="0" w:space="0" w:color="auto"/>
                              </w:divBdr>
                            </w:div>
                            <w:div w:id="19446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2289">
                  <w:marLeft w:val="-420"/>
                  <w:marRight w:val="0"/>
                  <w:marTop w:val="0"/>
                  <w:marBottom w:val="0"/>
                  <w:divBdr>
                    <w:top w:val="none" w:sz="0" w:space="0" w:color="auto"/>
                    <w:left w:val="none" w:sz="0" w:space="0" w:color="auto"/>
                    <w:bottom w:val="none" w:sz="0" w:space="0" w:color="auto"/>
                    <w:right w:val="none" w:sz="0" w:space="0" w:color="auto"/>
                  </w:divBdr>
                  <w:divsChild>
                    <w:div w:id="431779918">
                      <w:marLeft w:val="0"/>
                      <w:marRight w:val="0"/>
                      <w:marTop w:val="0"/>
                      <w:marBottom w:val="0"/>
                      <w:divBdr>
                        <w:top w:val="none" w:sz="0" w:space="0" w:color="auto"/>
                        <w:left w:val="none" w:sz="0" w:space="0" w:color="auto"/>
                        <w:bottom w:val="none" w:sz="0" w:space="0" w:color="auto"/>
                        <w:right w:val="none" w:sz="0" w:space="0" w:color="auto"/>
                      </w:divBdr>
                      <w:divsChild>
                        <w:div w:id="745884921">
                          <w:marLeft w:val="0"/>
                          <w:marRight w:val="0"/>
                          <w:marTop w:val="0"/>
                          <w:marBottom w:val="0"/>
                          <w:divBdr>
                            <w:top w:val="none" w:sz="0" w:space="0" w:color="auto"/>
                            <w:left w:val="none" w:sz="0" w:space="0" w:color="auto"/>
                            <w:bottom w:val="none" w:sz="0" w:space="0" w:color="auto"/>
                            <w:right w:val="none" w:sz="0" w:space="0" w:color="auto"/>
                          </w:divBdr>
                          <w:divsChild>
                            <w:div w:id="364335567">
                              <w:marLeft w:val="0"/>
                              <w:marRight w:val="0"/>
                              <w:marTop w:val="0"/>
                              <w:marBottom w:val="0"/>
                              <w:divBdr>
                                <w:top w:val="none" w:sz="0" w:space="0" w:color="auto"/>
                                <w:left w:val="none" w:sz="0" w:space="0" w:color="auto"/>
                                <w:bottom w:val="none" w:sz="0" w:space="0" w:color="auto"/>
                                <w:right w:val="none" w:sz="0" w:space="0" w:color="auto"/>
                              </w:divBdr>
                            </w:div>
                            <w:div w:id="3367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2679">
                  <w:marLeft w:val="-420"/>
                  <w:marRight w:val="0"/>
                  <w:marTop w:val="0"/>
                  <w:marBottom w:val="0"/>
                  <w:divBdr>
                    <w:top w:val="none" w:sz="0" w:space="0" w:color="auto"/>
                    <w:left w:val="none" w:sz="0" w:space="0" w:color="auto"/>
                    <w:bottom w:val="none" w:sz="0" w:space="0" w:color="auto"/>
                    <w:right w:val="none" w:sz="0" w:space="0" w:color="auto"/>
                  </w:divBdr>
                  <w:divsChild>
                    <w:div w:id="127741853">
                      <w:marLeft w:val="0"/>
                      <w:marRight w:val="0"/>
                      <w:marTop w:val="0"/>
                      <w:marBottom w:val="0"/>
                      <w:divBdr>
                        <w:top w:val="none" w:sz="0" w:space="0" w:color="auto"/>
                        <w:left w:val="none" w:sz="0" w:space="0" w:color="auto"/>
                        <w:bottom w:val="none" w:sz="0" w:space="0" w:color="auto"/>
                        <w:right w:val="none" w:sz="0" w:space="0" w:color="auto"/>
                      </w:divBdr>
                      <w:divsChild>
                        <w:div w:id="466514982">
                          <w:marLeft w:val="0"/>
                          <w:marRight w:val="0"/>
                          <w:marTop w:val="0"/>
                          <w:marBottom w:val="0"/>
                          <w:divBdr>
                            <w:top w:val="none" w:sz="0" w:space="0" w:color="auto"/>
                            <w:left w:val="none" w:sz="0" w:space="0" w:color="auto"/>
                            <w:bottom w:val="none" w:sz="0" w:space="0" w:color="auto"/>
                            <w:right w:val="none" w:sz="0" w:space="0" w:color="auto"/>
                          </w:divBdr>
                          <w:divsChild>
                            <w:div w:id="2099331171">
                              <w:marLeft w:val="0"/>
                              <w:marRight w:val="0"/>
                              <w:marTop w:val="0"/>
                              <w:marBottom w:val="0"/>
                              <w:divBdr>
                                <w:top w:val="none" w:sz="0" w:space="0" w:color="auto"/>
                                <w:left w:val="none" w:sz="0" w:space="0" w:color="auto"/>
                                <w:bottom w:val="none" w:sz="0" w:space="0" w:color="auto"/>
                                <w:right w:val="none" w:sz="0" w:space="0" w:color="auto"/>
                              </w:divBdr>
                            </w:div>
                            <w:div w:id="10348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107814">
          <w:marLeft w:val="0"/>
          <w:marRight w:val="0"/>
          <w:marTop w:val="0"/>
          <w:marBottom w:val="0"/>
          <w:divBdr>
            <w:top w:val="none" w:sz="0" w:space="0" w:color="auto"/>
            <w:left w:val="none" w:sz="0" w:space="0" w:color="auto"/>
            <w:bottom w:val="none" w:sz="0" w:space="0" w:color="auto"/>
            <w:right w:val="none" w:sz="0" w:space="0" w:color="auto"/>
          </w:divBdr>
          <w:divsChild>
            <w:div w:id="1388646282">
              <w:marLeft w:val="0"/>
              <w:marRight w:val="0"/>
              <w:marTop w:val="0"/>
              <w:marBottom w:val="0"/>
              <w:divBdr>
                <w:top w:val="none" w:sz="0" w:space="0" w:color="auto"/>
                <w:left w:val="none" w:sz="0" w:space="0" w:color="auto"/>
                <w:bottom w:val="none" w:sz="0" w:space="0" w:color="auto"/>
                <w:right w:val="none" w:sz="0" w:space="0" w:color="auto"/>
              </w:divBdr>
              <w:divsChild>
                <w:div w:id="1007332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7640571">
          <w:marLeft w:val="0"/>
          <w:marRight w:val="0"/>
          <w:marTop w:val="0"/>
          <w:marBottom w:val="0"/>
          <w:divBdr>
            <w:top w:val="none" w:sz="0" w:space="0" w:color="auto"/>
            <w:left w:val="none" w:sz="0" w:space="0" w:color="auto"/>
            <w:bottom w:val="none" w:sz="0" w:space="0" w:color="auto"/>
            <w:right w:val="none" w:sz="0" w:space="0" w:color="auto"/>
          </w:divBdr>
          <w:divsChild>
            <w:div w:id="2018266080">
              <w:marLeft w:val="0"/>
              <w:marRight w:val="0"/>
              <w:marTop w:val="0"/>
              <w:marBottom w:val="0"/>
              <w:divBdr>
                <w:top w:val="none" w:sz="0" w:space="0" w:color="auto"/>
                <w:left w:val="none" w:sz="0" w:space="0" w:color="auto"/>
                <w:bottom w:val="none" w:sz="0" w:space="0" w:color="auto"/>
                <w:right w:val="none" w:sz="0" w:space="0" w:color="auto"/>
              </w:divBdr>
              <w:divsChild>
                <w:div w:id="986667604">
                  <w:marLeft w:val="-420"/>
                  <w:marRight w:val="0"/>
                  <w:marTop w:val="0"/>
                  <w:marBottom w:val="0"/>
                  <w:divBdr>
                    <w:top w:val="none" w:sz="0" w:space="0" w:color="auto"/>
                    <w:left w:val="none" w:sz="0" w:space="0" w:color="auto"/>
                    <w:bottom w:val="none" w:sz="0" w:space="0" w:color="auto"/>
                    <w:right w:val="none" w:sz="0" w:space="0" w:color="auto"/>
                  </w:divBdr>
                  <w:divsChild>
                    <w:div w:id="2057846890">
                      <w:marLeft w:val="0"/>
                      <w:marRight w:val="0"/>
                      <w:marTop w:val="0"/>
                      <w:marBottom w:val="0"/>
                      <w:divBdr>
                        <w:top w:val="none" w:sz="0" w:space="0" w:color="auto"/>
                        <w:left w:val="none" w:sz="0" w:space="0" w:color="auto"/>
                        <w:bottom w:val="none" w:sz="0" w:space="0" w:color="auto"/>
                        <w:right w:val="none" w:sz="0" w:space="0" w:color="auto"/>
                      </w:divBdr>
                      <w:divsChild>
                        <w:div w:id="2067296637">
                          <w:marLeft w:val="0"/>
                          <w:marRight w:val="0"/>
                          <w:marTop w:val="0"/>
                          <w:marBottom w:val="0"/>
                          <w:divBdr>
                            <w:top w:val="none" w:sz="0" w:space="0" w:color="auto"/>
                            <w:left w:val="none" w:sz="0" w:space="0" w:color="auto"/>
                            <w:bottom w:val="none" w:sz="0" w:space="0" w:color="auto"/>
                            <w:right w:val="none" w:sz="0" w:space="0" w:color="auto"/>
                          </w:divBdr>
                          <w:divsChild>
                            <w:div w:id="456919814">
                              <w:marLeft w:val="0"/>
                              <w:marRight w:val="0"/>
                              <w:marTop w:val="0"/>
                              <w:marBottom w:val="0"/>
                              <w:divBdr>
                                <w:top w:val="none" w:sz="0" w:space="0" w:color="auto"/>
                                <w:left w:val="none" w:sz="0" w:space="0" w:color="auto"/>
                                <w:bottom w:val="none" w:sz="0" w:space="0" w:color="auto"/>
                                <w:right w:val="none" w:sz="0" w:space="0" w:color="auto"/>
                              </w:divBdr>
                            </w:div>
                            <w:div w:id="18957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6286">
                  <w:marLeft w:val="-420"/>
                  <w:marRight w:val="0"/>
                  <w:marTop w:val="0"/>
                  <w:marBottom w:val="0"/>
                  <w:divBdr>
                    <w:top w:val="none" w:sz="0" w:space="0" w:color="auto"/>
                    <w:left w:val="none" w:sz="0" w:space="0" w:color="auto"/>
                    <w:bottom w:val="none" w:sz="0" w:space="0" w:color="auto"/>
                    <w:right w:val="none" w:sz="0" w:space="0" w:color="auto"/>
                  </w:divBdr>
                  <w:divsChild>
                    <w:div w:id="2006855786">
                      <w:marLeft w:val="0"/>
                      <w:marRight w:val="0"/>
                      <w:marTop w:val="0"/>
                      <w:marBottom w:val="0"/>
                      <w:divBdr>
                        <w:top w:val="none" w:sz="0" w:space="0" w:color="auto"/>
                        <w:left w:val="none" w:sz="0" w:space="0" w:color="auto"/>
                        <w:bottom w:val="none" w:sz="0" w:space="0" w:color="auto"/>
                        <w:right w:val="none" w:sz="0" w:space="0" w:color="auto"/>
                      </w:divBdr>
                      <w:divsChild>
                        <w:div w:id="228923080">
                          <w:marLeft w:val="0"/>
                          <w:marRight w:val="0"/>
                          <w:marTop w:val="0"/>
                          <w:marBottom w:val="0"/>
                          <w:divBdr>
                            <w:top w:val="none" w:sz="0" w:space="0" w:color="auto"/>
                            <w:left w:val="none" w:sz="0" w:space="0" w:color="auto"/>
                            <w:bottom w:val="none" w:sz="0" w:space="0" w:color="auto"/>
                            <w:right w:val="none" w:sz="0" w:space="0" w:color="auto"/>
                          </w:divBdr>
                          <w:divsChild>
                            <w:div w:id="1612711718">
                              <w:marLeft w:val="0"/>
                              <w:marRight w:val="0"/>
                              <w:marTop w:val="0"/>
                              <w:marBottom w:val="0"/>
                              <w:divBdr>
                                <w:top w:val="none" w:sz="0" w:space="0" w:color="auto"/>
                                <w:left w:val="none" w:sz="0" w:space="0" w:color="auto"/>
                                <w:bottom w:val="none" w:sz="0" w:space="0" w:color="auto"/>
                                <w:right w:val="none" w:sz="0" w:space="0" w:color="auto"/>
                              </w:divBdr>
                            </w:div>
                            <w:div w:id="871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9366">
                  <w:marLeft w:val="-420"/>
                  <w:marRight w:val="0"/>
                  <w:marTop w:val="0"/>
                  <w:marBottom w:val="0"/>
                  <w:divBdr>
                    <w:top w:val="none" w:sz="0" w:space="0" w:color="auto"/>
                    <w:left w:val="none" w:sz="0" w:space="0" w:color="auto"/>
                    <w:bottom w:val="none" w:sz="0" w:space="0" w:color="auto"/>
                    <w:right w:val="none" w:sz="0" w:space="0" w:color="auto"/>
                  </w:divBdr>
                  <w:divsChild>
                    <w:div w:id="697896343">
                      <w:marLeft w:val="0"/>
                      <w:marRight w:val="0"/>
                      <w:marTop w:val="0"/>
                      <w:marBottom w:val="0"/>
                      <w:divBdr>
                        <w:top w:val="none" w:sz="0" w:space="0" w:color="auto"/>
                        <w:left w:val="none" w:sz="0" w:space="0" w:color="auto"/>
                        <w:bottom w:val="none" w:sz="0" w:space="0" w:color="auto"/>
                        <w:right w:val="none" w:sz="0" w:space="0" w:color="auto"/>
                      </w:divBdr>
                      <w:divsChild>
                        <w:div w:id="2140759101">
                          <w:marLeft w:val="0"/>
                          <w:marRight w:val="0"/>
                          <w:marTop w:val="0"/>
                          <w:marBottom w:val="0"/>
                          <w:divBdr>
                            <w:top w:val="none" w:sz="0" w:space="0" w:color="auto"/>
                            <w:left w:val="none" w:sz="0" w:space="0" w:color="auto"/>
                            <w:bottom w:val="none" w:sz="0" w:space="0" w:color="auto"/>
                            <w:right w:val="none" w:sz="0" w:space="0" w:color="auto"/>
                          </w:divBdr>
                          <w:divsChild>
                            <w:div w:id="1835803602">
                              <w:marLeft w:val="0"/>
                              <w:marRight w:val="0"/>
                              <w:marTop w:val="0"/>
                              <w:marBottom w:val="0"/>
                              <w:divBdr>
                                <w:top w:val="none" w:sz="0" w:space="0" w:color="auto"/>
                                <w:left w:val="none" w:sz="0" w:space="0" w:color="auto"/>
                                <w:bottom w:val="none" w:sz="0" w:space="0" w:color="auto"/>
                                <w:right w:val="none" w:sz="0" w:space="0" w:color="auto"/>
                              </w:divBdr>
                            </w:div>
                            <w:div w:id="8760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2762">
                  <w:marLeft w:val="-420"/>
                  <w:marRight w:val="0"/>
                  <w:marTop w:val="0"/>
                  <w:marBottom w:val="0"/>
                  <w:divBdr>
                    <w:top w:val="none" w:sz="0" w:space="0" w:color="auto"/>
                    <w:left w:val="none" w:sz="0" w:space="0" w:color="auto"/>
                    <w:bottom w:val="none" w:sz="0" w:space="0" w:color="auto"/>
                    <w:right w:val="none" w:sz="0" w:space="0" w:color="auto"/>
                  </w:divBdr>
                  <w:divsChild>
                    <w:div w:id="2080900139">
                      <w:marLeft w:val="0"/>
                      <w:marRight w:val="0"/>
                      <w:marTop w:val="0"/>
                      <w:marBottom w:val="0"/>
                      <w:divBdr>
                        <w:top w:val="none" w:sz="0" w:space="0" w:color="auto"/>
                        <w:left w:val="none" w:sz="0" w:space="0" w:color="auto"/>
                        <w:bottom w:val="none" w:sz="0" w:space="0" w:color="auto"/>
                        <w:right w:val="none" w:sz="0" w:space="0" w:color="auto"/>
                      </w:divBdr>
                      <w:divsChild>
                        <w:div w:id="1582370693">
                          <w:marLeft w:val="0"/>
                          <w:marRight w:val="0"/>
                          <w:marTop w:val="0"/>
                          <w:marBottom w:val="0"/>
                          <w:divBdr>
                            <w:top w:val="none" w:sz="0" w:space="0" w:color="auto"/>
                            <w:left w:val="none" w:sz="0" w:space="0" w:color="auto"/>
                            <w:bottom w:val="none" w:sz="0" w:space="0" w:color="auto"/>
                            <w:right w:val="none" w:sz="0" w:space="0" w:color="auto"/>
                          </w:divBdr>
                          <w:divsChild>
                            <w:div w:id="1657102261">
                              <w:marLeft w:val="0"/>
                              <w:marRight w:val="0"/>
                              <w:marTop w:val="0"/>
                              <w:marBottom w:val="0"/>
                              <w:divBdr>
                                <w:top w:val="none" w:sz="0" w:space="0" w:color="auto"/>
                                <w:left w:val="none" w:sz="0" w:space="0" w:color="auto"/>
                                <w:bottom w:val="none" w:sz="0" w:space="0" w:color="auto"/>
                                <w:right w:val="none" w:sz="0" w:space="0" w:color="auto"/>
                              </w:divBdr>
                            </w:div>
                            <w:div w:id="10431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2231">
          <w:marLeft w:val="0"/>
          <w:marRight w:val="0"/>
          <w:marTop w:val="0"/>
          <w:marBottom w:val="0"/>
          <w:divBdr>
            <w:top w:val="none" w:sz="0" w:space="0" w:color="auto"/>
            <w:left w:val="none" w:sz="0" w:space="0" w:color="auto"/>
            <w:bottom w:val="none" w:sz="0" w:space="0" w:color="auto"/>
            <w:right w:val="none" w:sz="0" w:space="0" w:color="auto"/>
          </w:divBdr>
          <w:divsChild>
            <w:div w:id="30766805">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7760116">
          <w:marLeft w:val="0"/>
          <w:marRight w:val="0"/>
          <w:marTop w:val="0"/>
          <w:marBottom w:val="0"/>
          <w:divBdr>
            <w:top w:val="none" w:sz="0" w:space="0" w:color="auto"/>
            <w:left w:val="none" w:sz="0" w:space="0" w:color="auto"/>
            <w:bottom w:val="none" w:sz="0" w:space="0" w:color="auto"/>
            <w:right w:val="none" w:sz="0" w:space="0" w:color="auto"/>
          </w:divBdr>
          <w:divsChild>
            <w:div w:id="939141583">
              <w:marLeft w:val="0"/>
              <w:marRight w:val="0"/>
              <w:marTop w:val="0"/>
              <w:marBottom w:val="0"/>
              <w:divBdr>
                <w:top w:val="none" w:sz="0" w:space="0" w:color="auto"/>
                <w:left w:val="none" w:sz="0" w:space="0" w:color="auto"/>
                <w:bottom w:val="none" w:sz="0" w:space="0" w:color="auto"/>
                <w:right w:val="none" w:sz="0" w:space="0" w:color="auto"/>
              </w:divBdr>
              <w:divsChild>
                <w:div w:id="728304241">
                  <w:marLeft w:val="-420"/>
                  <w:marRight w:val="0"/>
                  <w:marTop w:val="0"/>
                  <w:marBottom w:val="0"/>
                  <w:divBdr>
                    <w:top w:val="none" w:sz="0" w:space="0" w:color="auto"/>
                    <w:left w:val="none" w:sz="0" w:space="0" w:color="auto"/>
                    <w:bottom w:val="none" w:sz="0" w:space="0" w:color="auto"/>
                    <w:right w:val="none" w:sz="0" w:space="0" w:color="auto"/>
                  </w:divBdr>
                  <w:divsChild>
                    <w:div w:id="2121563179">
                      <w:marLeft w:val="0"/>
                      <w:marRight w:val="0"/>
                      <w:marTop w:val="0"/>
                      <w:marBottom w:val="0"/>
                      <w:divBdr>
                        <w:top w:val="none" w:sz="0" w:space="0" w:color="auto"/>
                        <w:left w:val="none" w:sz="0" w:space="0" w:color="auto"/>
                        <w:bottom w:val="none" w:sz="0" w:space="0" w:color="auto"/>
                        <w:right w:val="none" w:sz="0" w:space="0" w:color="auto"/>
                      </w:divBdr>
                      <w:divsChild>
                        <w:div w:id="1973706412">
                          <w:marLeft w:val="0"/>
                          <w:marRight w:val="0"/>
                          <w:marTop w:val="0"/>
                          <w:marBottom w:val="0"/>
                          <w:divBdr>
                            <w:top w:val="none" w:sz="0" w:space="0" w:color="auto"/>
                            <w:left w:val="none" w:sz="0" w:space="0" w:color="auto"/>
                            <w:bottom w:val="none" w:sz="0" w:space="0" w:color="auto"/>
                            <w:right w:val="none" w:sz="0" w:space="0" w:color="auto"/>
                          </w:divBdr>
                          <w:divsChild>
                            <w:div w:id="2142308308">
                              <w:marLeft w:val="0"/>
                              <w:marRight w:val="0"/>
                              <w:marTop w:val="0"/>
                              <w:marBottom w:val="0"/>
                              <w:divBdr>
                                <w:top w:val="none" w:sz="0" w:space="0" w:color="auto"/>
                                <w:left w:val="none" w:sz="0" w:space="0" w:color="auto"/>
                                <w:bottom w:val="none" w:sz="0" w:space="0" w:color="auto"/>
                                <w:right w:val="none" w:sz="0" w:space="0" w:color="auto"/>
                              </w:divBdr>
                            </w:div>
                            <w:div w:id="1193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33137">
                  <w:marLeft w:val="-420"/>
                  <w:marRight w:val="0"/>
                  <w:marTop w:val="0"/>
                  <w:marBottom w:val="0"/>
                  <w:divBdr>
                    <w:top w:val="none" w:sz="0" w:space="0" w:color="auto"/>
                    <w:left w:val="none" w:sz="0" w:space="0" w:color="auto"/>
                    <w:bottom w:val="none" w:sz="0" w:space="0" w:color="auto"/>
                    <w:right w:val="none" w:sz="0" w:space="0" w:color="auto"/>
                  </w:divBdr>
                  <w:divsChild>
                    <w:div w:id="1700160367">
                      <w:marLeft w:val="0"/>
                      <w:marRight w:val="0"/>
                      <w:marTop w:val="0"/>
                      <w:marBottom w:val="0"/>
                      <w:divBdr>
                        <w:top w:val="none" w:sz="0" w:space="0" w:color="auto"/>
                        <w:left w:val="none" w:sz="0" w:space="0" w:color="auto"/>
                        <w:bottom w:val="none" w:sz="0" w:space="0" w:color="auto"/>
                        <w:right w:val="none" w:sz="0" w:space="0" w:color="auto"/>
                      </w:divBdr>
                      <w:divsChild>
                        <w:div w:id="1493448397">
                          <w:marLeft w:val="0"/>
                          <w:marRight w:val="0"/>
                          <w:marTop w:val="0"/>
                          <w:marBottom w:val="0"/>
                          <w:divBdr>
                            <w:top w:val="none" w:sz="0" w:space="0" w:color="auto"/>
                            <w:left w:val="none" w:sz="0" w:space="0" w:color="auto"/>
                            <w:bottom w:val="none" w:sz="0" w:space="0" w:color="auto"/>
                            <w:right w:val="none" w:sz="0" w:space="0" w:color="auto"/>
                          </w:divBdr>
                          <w:divsChild>
                            <w:div w:id="162478431">
                              <w:marLeft w:val="0"/>
                              <w:marRight w:val="0"/>
                              <w:marTop w:val="0"/>
                              <w:marBottom w:val="0"/>
                              <w:divBdr>
                                <w:top w:val="none" w:sz="0" w:space="0" w:color="auto"/>
                                <w:left w:val="none" w:sz="0" w:space="0" w:color="auto"/>
                                <w:bottom w:val="none" w:sz="0" w:space="0" w:color="auto"/>
                                <w:right w:val="none" w:sz="0" w:space="0" w:color="auto"/>
                              </w:divBdr>
                            </w:div>
                            <w:div w:id="245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7313">
                  <w:marLeft w:val="-420"/>
                  <w:marRight w:val="0"/>
                  <w:marTop w:val="0"/>
                  <w:marBottom w:val="0"/>
                  <w:divBdr>
                    <w:top w:val="none" w:sz="0" w:space="0" w:color="auto"/>
                    <w:left w:val="none" w:sz="0" w:space="0" w:color="auto"/>
                    <w:bottom w:val="none" w:sz="0" w:space="0" w:color="auto"/>
                    <w:right w:val="none" w:sz="0" w:space="0" w:color="auto"/>
                  </w:divBdr>
                  <w:divsChild>
                    <w:div w:id="1083183796">
                      <w:marLeft w:val="0"/>
                      <w:marRight w:val="0"/>
                      <w:marTop w:val="0"/>
                      <w:marBottom w:val="0"/>
                      <w:divBdr>
                        <w:top w:val="none" w:sz="0" w:space="0" w:color="auto"/>
                        <w:left w:val="none" w:sz="0" w:space="0" w:color="auto"/>
                        <w:bottom w:val="none" w:sz="0" w:space="0" w:color="auto"/>
                        <w:right w:val="none" w:sz="0" w:space="0" w:color="auto"/>
                      </w:divBdr>
                      <w:divsChild>
                        <w:div w:id="78868419">
                          <w:marLeft w:val="0"/>
                          <w:marRight w:val="0"/>
                          <w:marTop w:val="0"/>
                          <w:marBottom w:val="0"/>
                          <w:divBdr>
                            <w:top w:val="none" w:sz="0" w:space="0" w:color="auto"/>
                            <w:left w:val="none" w:sz="0" w:space="0" w:color="auto"/>
                            <w:bottom w:val="none" w:sz="0" w:space="0" w:color="auto"/>
                            <w:right w:val="none" w:sz="0" w:space="0" w:color="auto"/>
                          </w:divBdr>
                          <w:divsChild>
                            <w:div w:id="1134105554">
                              <w:marLeft w:val="0"/>
                              <w:marRight w:val="0"/>
                              <w:marTop w:val="0"/>
                              <w:marBottom w:val="0"/>
                              <w:divBdr>
                                <w:top w:val="none" w:sz="0" w:space="0" w:color="auto"/>
                                <w:left w:val="none" w:sz="0" w:space="0" w:color="auto"/>
                                <w:bottom w:val="none" w:sz="0" w:space="0" w:color="auto"/>
                                <w:right w:val="none" w:sz="0" w:space="0" w:color="auto"/>
                              </w:divBdr>
                            </w:div>
                            <w:div w:id="1643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7189">
                  <w:marLeft w:val="-420"/>
                  <w:marRight w:val="0"/>
                  <w:marTop w:val="0"/>
                  <w:marBottom w:val="0"/>
                  <w:divBdr>
                    <w:top w:val="none" w:sz="0" w:space="0" w:color="auto"/>
                    <w:left w:val="none" w:sz="0" w:space="0" w:color="auto"/>
                    <w:bottom w:val="none" w:sz="0" w:space="0" w:color="auto"/>
                    <w:right w:val="none" w:sz="0" w:space="0" w:color="auto"/>
                  </w:divBdr>
                  <w:divsChild>
                    <w:div w:id="1118716890">
                      <w:marLeft w:val="0"/>
                      <w:marRight w:val="0"/>
                      <w:marTop w:val="0"/>
                      <w:marBottom w:val="0"/>
                      <w:divBdr>
                        <w:top w:val="none" w:sz="0" w:space="0" w:color="auto"/>
                        <w:left w:val="none" w:sz="0" w:space="0" w:color="auto"/>
                        <w:bottom w:val="none" w:sz="0" w:space="0" w:color="auto"/>
                        <w:right w:val="none" w:sz="0" w:space="0" w:color="auto"/>
                      </w:divBdr>
                      <w:divsChild>
                        <w:div w:id="409431002">
                          <w:marLeft w:val="0"/>
                          <w:marRight w:val="0"/>
                          <w:marTop w:val="0"/>
                          <w:marBottom w:val="0"/>
                          <w:divBdr>
                            <w:top w:val="none" w:sz="0" w:space="0" w:color="auto"/>
                            <w:left w:val="none" w:sz="0" w:space="0" w:color="auto"/>
                            <w:bottom w:val="none" w:sz="0" w:space="0" w:color="auto"/>
                            <w:right w:val="none" w:sz="0" w:space="0" w:color="auto"/>
                          </w:divBdr>
                          <w:divsChild>
                            <w:div w:id="394353377">
                              <w:marLeft w:val="0"/>
                              <w:marRight w:val="0"/>
                              <w:marTop w:val="0"/>
                              <w:marBottom w:val="0"/>
                              <w:divBdr>
                                <w:top w:val="none" w:sz="0" w:space="0" w:color="auto"/>
                                <w:left w:val="none" w:sz="0" w:space="0" w:color="auto"/>
                                <w:bottom w:val="none" w:sz="0" w:space="0" w:color="auto"/>
                                <w:right w:val="none" w:sz="0" w:space="0" w:color="auto"/>
                              </w:divBdr>
                            </w:div>
                            <w:div w:id="21326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0951">
                  <w:marLeft w:val="-420"/>
                  <w:marRight w:val="0"/>
                  <w:marTop w:val="0"/>
                  <w:marBottom w:val="0"/>
                  <w:divBdr>
                    <w:top w:val="none" w:sz="0" w:space="0" w:color="auto"/>
                    <w:left w:val="none" w:sz="0" w:space="0" w:color="auto"/>
                    <w:bottom w:val="none" w:sz="0" w:space="0" w:color="auto"/>
                    <w:right w:val="none" w:sz="0" w:space="0" w:color="auto"/>
                  </w:divBdr>
                  <w:divsChild>
                    <w:div w:id="93324020">
                      <w:marLeft w:val="0"/>
                      <w:marRight w:val="0"/>
                      <w:marTop w:val="0"/>
                      <w:marBottom w:val="0"/>
                      <w:divBdr>
                        <w:top w:val="none" w:sz="0" w:space="0" w:color="auto"/>
                        <w:left w:val="none" w:sz="0" w:space="0" w:color="auto"/>
                        <w:bottom w:val="none" w:sz="0" w:space="0" w:color="auto"/>
                        <w:right w:val="none" w:sz="0" w:space="0" w:color="auto"/>
                      </w:divBdr>
                      <w:divsChild>
                        <w:div w:id="2024436400">
                          <w:marLeft w:val="0"/>
                          <w:marRight w:val="0"/>
                          <w:marTop w:val="0"/>
                          <w:marBottom w:val="0"/>
                          <w:divBdr>
                            <w:top w:val="none" w:sz="0" w:space="0" w:color="auto"/>
                            <w:left w:val="none" w:sz="0" w:space="0" w:color="auto"/>
                            <w:bottom w:val="none" w:sz="0" w:space="0" w:color="auto"/>
                            <w:right w:val="none" w:sz="0" w:space="0" w:color="auto"/>
                          </w:divBdr>
                          <w:divsChild>
                            <w:div w:id="637028856">
                              <w:marLeft w:val="0"/>
                              <w:marRight w:val="0"/>
                              <w:marTop w:val="0"/>
                              <w:marBottom w:val="0"/>
                              <w:divBdr>
                                <w:top w:val="none" w:sz="0" w:space="0" w:color="auto"/>
                                <w:left w:val="none" w:sz="0" w:space="0" w:color="auto"/>
                                <w:bottom w:val="none" w:sz="0" w:space="0" w:color="auto"/>
                                <w:right w:val="none" w:sz="0" w:space="0" w:color="auto"/>
                              </w:divBdr>
                            </w:div>
                            <w:div w:id="15237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9782">
          <w:marLeft w:val="0"/>
          <w:marRight w:val="0"/>
          <w:marTop w:val="0"/>
          <w:marBottom w:val="0"/>
          <w:divBdr>
            <w:top w:val="none" w:sz="0" w:space="0" w:color="auto"/>
            <w:left w:val="none" w:sz="0" w:space="0" w:color="auto"/>
            <w:bottom w:val="none" w:sz="0" w:space="0" w:color="auto"/>
            <w:right w:val="none" w:sz="0" w:space="0" w:color="auto"/>
          </w:divBdr>
          <w:divsChild>
            <w:div w:id="1783184685">
              <w:marLeft w:val="0"/>
              <w:marRight w:val="0"/>
              <w:marTop w:val="0"/>
              <w:marBottom w:val="0"/>
              <w:divBdr>
                <w:top w:val="none" w:sz="0" w:space="0" w:color="auto"/>
                <w:left w:val="none" w:sz="0" w:space="0" w:color="auto"/>
                <w:bottom w:val="none" w:sz="0" w:space="0" w:color="auto"/>
                <w:right w:val="none" w:sz="0" w:space="0" w:color="auto"/>
              </w:divBdr>
              <w:divsChild>
                <w:div w:id="2046447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6050606">
          <w:marLeft w:val="0"/>
          <w:marRight w:val="0"/>
          <w:marTop w:val="0"/>
          <w:marBottom w:val="0"/>
          <w:divBdr>
            <w:top w:val="none" w:sz="0" w:space="0" w:color="auto"/>
            <w:left w:val="none" w:sz="0" w:space="0" w:color="auto"/>
            <w:bottom w:val="none" w:sz="0" w:space="0" w:color="auto"/>
            <w:right w:val="none" w:sz="0" w:space="0" w:color="auto"/>
          </w:divBdr>
          <w:divsChild>
            <w:div w:id="897205792">
              <w:marLeft w:val="0"/>
              <w:marRight w:val="0"/>
              <w:marTop w:val="0"/>
              <w:marBottom w:val="0"/>
              <w:divBdr>
                <w:top w:val="none" w:sz="0" w:space="0" w:color="auto"/>
                <w:left w:val="none" w:sz="0" w:space="0" w:color="auto"/>
                <w:bottom w:val="none" w:sz="0" w:space="0" w:color="auto"/>
                <w:right w:val="none" w:sz="0" w:space="0" w:color="auto"/>
              </w:divBdr>
              <w:divsChild>
                <w:div w:id="19431486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8979490">
      <w:bodyDiv w:val="1"/>
      <w:marLeft w:val="0"/>
      <w:marRight w:val="0"/>
      <w:marTop w:val="0"/>
      <w:marBottom w:val="0"/>
      <w:divBdr>
        <w:top w:val="none" w:sz="0" w:space="0" w:color="auto"/>
        <w:left w:val="none" w:sz="0" w:space="0" w:color="auto"/>
        <w:bottom w:val="none" w:sz="0" w:space="0" w:color="auto"/>
        <w:right w:val="none" w:sz="0" w:space="0" w:color="auto"/>
      </w:divBdr>
      <w:divsChild>
        <w:div w:id="329597420">
          <w:marLeft w:val="0"/>
          <w:marRight w:val="0"/>
          <w:marTop w:val="0"/>
          <w:marBottom w:val="0"/>
          <w:divBdr>
            <w:top w:val="none" w:sz="0" w:space="0" w:color="auto"/>
            <w:left w:val="none" w:sz="0" w:space="0" w:color="auto"/>
            <w:bottom w:val="none" w:sz="0" w:space="0" w:color="auto"/>
            <w:right w:val="none" w:sz="0" w:space="0" w:color="auto"/>
          </w:divBdr>
          <w:divsChild>
            <w:div w:id="2142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10">
      <w:bodyDiv w:val="1"/>
      <w:marLeft w:val="0"/>
      <w:marRight w:val="0"/>
      <w:marTop w:val="0"/>
      <w:marBottom w:val="0"/>
      <w:divBdr>
        <w:top w:val="none" w:sz="0" w:space="0" w:color="auto"/>
        <w:left w:val="none" w:sz="0" w:space="0" w:color="auto"/>
        <w:bottom w:val="none" w:sz="0" w:space="0" w:color="auto"/>
        <w:right w:val="none" w:sz="0" w:space="0" w:color="auto"/>
      </w:divBdr>
      <w:divsChild>
        <w:div w:id="844856062">
          <w:marLeft w:val="0"/>
          <w:marRight w:val="0"/>
          <w:marTop w:val="0"/>
          <w:marBottom w:val="0"/>
          <w:divBdr>
            <w:top w:val="none" w:sz="0" w:space="0" w:color="auto"/>
            <w:left w:val="none" w:sz="0" w:space="0" w:color="auto"/>
            <w:bottom w:val="none" w:sz="0" w:space="0" w:color="auto"/>
            <w:right w:val="none" w:sz="0" w:space="0" w:color="auto"/>
          </w:divBdr>
          <w:divsChild>
            <w:div w:id="9069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56">
      <w:bodyDiv w:val="1"/>
      <w:marLeft w:val="0"/>
      <w:marRight w:val="0"/>
      <w:marTop w:val="0"/>
      <w:marBottom w:val="0"/>
      <w:divBdr>
        <w:top w:val="none" w:sz="0" w:space="0" w:color="auto"/>
        <w:left w:val="none" w:sz="0" w:space="0" w:color="auto"/>
        <w:bottom w:val="none" w:sz="0" w:space="0" w:color="auto"/>
        <w:right w:val="none" w:sz="0" w:space="0" w:color="auto"/>
      </w:divBdr>
      <w:divsChild>
        <w:div w:id="268438465">
          <w:marLeft w:val="0"/>
          <w:marRight w:val="0"/>
          <w:marTop w:val="0"/>
          <w:marBottom w:val="0"/>
          <w:divBdr>
            <w:top w:val="none" w:sz="0" w:space="0" w:color="auto"/>
            <w:left w:val="none" w:sz="0" w:space="0" w:color="auto"/>
            <w:bottom w:val="none" w:sz="0" w:space="0" w:color="auto"/>
            <w:right w:val="none" w:sz="0" w:space="0" w:color="auto"/>
          </w:divBdr>
        </w:div>
        <w:div w:id="129132114">
          <w:marLeft w:val="0"/>
          <w:marRight w:val="0"/>
          <w:marTop w:val="0"/>
          <w:marBottom w:val="0"/>
          <w:divBdr>
            <w:top w:val="none" w:sz="0" w:space="0" w:color="auto"/>
            <w:left w:val="none" w:sz="0" w:space="0" w:color="auto"/>
            <w:bottom w:val="none" w:sz="0" w:space="0" w:color="auto"/>
            <w:right w:val="none" w:sz="0" w:space="0" w:color="auto"/>
          </w:divBdr>
        </w:div>
      </w:divsChild>
    </w:div>
    <w:div w:id="282034133">
      <w:bodyDiv w:val="1"/>
      <w:marLeft w:val="0"/>
      <w:marRight w:val="0"/>
      <w:marTop w:val="0"/>
      <w:marBottom w:val="0"/>
      <w:divBdr>
        <w:top w:val="none" w:sz="0" w:space="0" w:color="auto"/>
        <w:left w:val="none" w:sz="0" w:space="0" w:color="auto"/>
        <w:bottom w:val="none" w:sz="0" w:space="0" w:color="auto"/>
        <w:right w:val="none" w:sz="0" w:space="0" w:color="auto"/>
      </w:divBdr>
      <w:divsChild>
        <w:div w:id="1492479373">
          <w:marLeft w:val="0"/>
          <w:marRight w:val="0"/>
          <w:marTop w:val="0"/>
          <w:marBottom w:val="0"/>
          <w:divBdr>
            <w:top w:val="none" w:sz="0" w:space="0" w:color="auto"/>
            <w:left w:val="none" w:sz="0" w:space="0" w:color="auto"/>
            <w:bottom w:val="none" w:sz="0" w:space="0" w:color="auto"/>
            <w:right w:val="none" w:sz="0" w:space="0" w:color="auto"/>
          </w:divBdr>
          <w:divsChild>
            <w:div w:id="819688925">
              <w:marLeft w:val="0"/>
              <w:marRight w:val="0"/>
              <w:marTop w:val="0"/>
              <w:marBottom w:val="0"/>
              <w:divBdr>
                <w:top w:val="none" w:sz="0" w:space="0" w:color="auto"/>
                <w:left w:val="none" w:sz="0" w:space="0" w:color="auto"/>
                <w:bottom w:val="none" w:sz="0" w:space="0" w:color="auto"/>
                <w:right w:val="none" w:sz="0" w:space="0" w:color="auto"/>
              </w:divBdr>
              <w:divsChild>
                <w:div w:id="383142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259702">
          <w:marLeft w:val="0"/>
          <w:marRight w:val="0"/>
          <w:marTop w:val="0"/>
          <w:marBottom w:val="0"/>
          <w:divBdr>
            <w:top w:val="none" w:sz="0" w:space="0" w:color="auto"/>
            <w:left w:val="none" w:sz="0" w:space="0" w:color="auto"/>
            <w:bottom w:val="none" w:sz="0" w:space="0" w:color="auto"/>
            <w:right w:val="none" w:sz="0" w:space="0" w:color="auto"/>
          </w:divBdr>
          <w:divsChild>
            <w:div w:id="930040754">
              <w:marLeft w:val="0"/>
              <w:marRight w:val="0"/>
              <w:marTop w:val="0"/>
              <w:marBottom w:val="0"/>
              <w:divBdr>
                <w:top w:val="none" w:sz="0" w:space="0" w:color="auto"/>
                <w:left w:val="none" w:sz="0" w:space="0" w:color="auto"/>
                <w:bottom w:val="none" w:sz="0" w:space="0" w:color="auto"/>
                <w:right w:val="none" w:sz="0" w:space="0" w:color="auto"/>
              </w:divBdr>
              <w:divsChild>
                <w:div w:id="195416503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54225155">
          <w:marLeft w:val="0"/>
          <w:marRight w:val="0"/>
          <w:marTop w:val="0"/>
          <w:marBottom w:val="0"/>
          <w:divBdr>
            <w:top w:val="none" w:sz="0" w:space="0" w:color="auto"/>
            <w:left w:val="none" w:sz="0" w:space="0" w:color="auto"/>
            <w:bottom w:val="none" w:sz="0" w:space="0" w:color="auto"/>
            <w:right w:val="none" w:sz="0" w:space="0" w:color="auto"/>
          </w:divBdr>
          <w:divsChild>
            <w:div w:id="1696612346">
              <w:marLeft w:val="0"/>
              <w:marRight w:val="0"/>
              <w:marTop w:val="0"/>
              <w:marBottom w:val="0"/>
              <w:divBdr>
                <w:top w:val="none" w:sz="0" w:space="0" w:color="auto"/>
                <w:left w:val="none" w:sz="0" w:space="0" w:color="auto"/>
                <w:bottom w:val="none" w:sz="0" w:space="0" w:color="auto"/>
                <w:right w:val="none" w:sz="0" w:space="0" w:color="auto"/>
              </w:divBdr>
              <w:divsChild>
                <w:div w:id="1638803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6648743">
          <w:marLeft w:val="0"/>
          <w:marRight w:val="0"/>
          <w:marTop w:val="0"/>
          <w:marBottom w:val="0"/>
          <w:divBdr>
            <w:top w:val="none" w:sz="0" w:space="0" w:color="auto"/>
            <w:left w:val="none" w:sz="0" w:space="0" w:color="auto"/>
            <w:bottom w:val="none" w:sz="0" w:space="0" w:color="auto"/>
            <w:right w:val="none" w:sz="0" w:space="0" w:color="auto"/>
          </w:divBdr>
          <w:divsChild>
            <w:div w:id="699863755">
              <w:marLeft w:val="0"/>
              <w:marRight w:val="0"/>
              <w:marTop w:val="0"/>
              <w:marBottom w:val="0"/>
              <w:divBdr>
                <w:top w:val="none" w:sz="0" w:space="0" w:color="auto"/>
                <w:left w:val="none" w:sz="0" w:space="0" w:color="auto"/>
                <w:bottom w:val="none" w:sz="0" w:space="0" w:color="auto"/>
                <w:right w:val="none" w:sz="0" w:space="0" w:color="auto"/>
              </w:divBdr>
              <w:divsChild>
                <w:div w:id="586578021">
                  <w:marLeft w:val="-420"/>
                  <w:marRight w:val="0"/>
                  <w:marTop w:val="0"/>
                  <w:marBottom w:val="0"/>
                  <w:divBdr>
                    <w:top w:val="none" w:sz="0" w:space="0" w:color="auto"/>
                    <w:left w:val="none" w:sz="0" w:space="0" w:color="auto"/>
                    <w:bottom w:val="none" w:sz="0" w:space="0" w:color="auto"/>
                    <w:right w:val="none" w:sz="0" w:space="0" w:color="auto"/>
                  </w:divBdr>
                  <w:divsChild>
                    <w:div w:id="395905279">
                      <w:marLeft w:val="0"/>
                      <w:marRight w:val="0"/>
                      <w:marTop w:val="0"/>
                      <w:marBottom w:val="0"/>
                      <w:divBdr>
                        <w:top w:val="none" w:sz="0" w:space="0" w:color="auto"/>
                        <w:left w:val="none" w:sz="0" w:space="0" w:color="auto"/>
                        <w:bottom w:val="none" w:sz="0" w:space="0" w:color="auto"/>
                        <w:right w:val="none" w:sz="0" w:space="0" w:color="auto"/>
                      </w:divBdr>
                      <w:divsChild>
                        <w:div w:id="565384881">
                          <w:marLeft w:val="0"/>
                          <w:marRight w:val="0"/>
                          <w:marTop w:val="0"/>
                          <w:marBottom w:val="0"/>
                          <w:divBdr>
                            <w:top w:val="none" w:sz="0" w:space="0" w:color="auto"/>
                            <w:left w:val="none" w:sz="0" w:space="0" w:color="auto"/>
                            <w:bottom w:val="none" w:sz="0" w:space="0" w:color="auto"/>
                            <w:right w:val="none" w:sz="0" w:space="0" w:color="auto"/>
                          </w:divBdr>
                          <w:divsChild>
                            <w:div w:id="1858543650">
                              <w:marLeft w:val="0"/>
                              <w:marRight w:val="0"/>
                              <w:marTop w:val="0"/>
                              <w:marBottom w:val="0"/>
                              <w:divBdr>
                                <w:top w:val="none" w:sz="0" w:space="0" w:color="auto"/>
                                <w:left w:val="none" w:sz="0" w:space="0" w:color="auto"/>
                                <w:bottom w:val="none" w:sz="0" w:space="0" w:color="auto"/>
                                <w:right w:val="none" w:sz="0" w:space="0" w:color="auto"/>
                              </w:divBdr>
                            </w:div>
                            <w:div w:id="1533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156">
                  <w:marLeft w:val="-420"/>
                  <w:marRight w:val="0"/>
                  <w:marTop w:val="0"/>
                  <w:marBottom w:val="0"/>
                  <w:divBdr>
                    <w:top w:val="none" w:sz="0" w:space="0" w:color="auto"/>
                    <w:left w:val="none" w:sz="0" w:space="0" w:color="auto"/>
                    <w:bottom w:val="none" w:sz="0" w:space="0" w:color="auto"/>
                    <w:right w:val="none" w:sz="0" w:space="0" w:color="auto"/>
                  </w:divBdr>
                  <w:divsChild>
                    <w:div w:id="1869289923">
                      <w:marLeft w:val="0"/>
                      <w:marRight w:val="0"/>
                      <w:marTop w:val="0"/>
                      <w:marBottom w:val="0"/>
                      <w:divBdr>
                        <w:top w:val="none" w:sz="0" w:space="0" w:color="auto"/>
                        <w:left w:val="none" w:sz="0" w:space="0" w:color="auto"/>
                        <w:bottom w:val="none" w:sz="0" w:space="0" w:color="auto"/>
                        <w:right w:val="none" w:sz="0" w:space="0" w:color="auto"/>
                      </w:divBdr>
                      <w:divsChild>
                        <w:div w:id="1547906948">
                          <w:marLeft w:val="0"/>
                          <w:marRight w:val="0"/>
                          <w:marTop w:val="0"/>
                          <w:marBottom w:val="0"/>
                          <w:divBdr>
                            <w:top w:val="none" w:sz="0" w:space="0" w:color="auto"/>
                            <w:left w:val="none" w:sz="0" w:space="0" w:color="auto"/>
                            <w:bottom w:val="none" w:sz="0" w:space="0" w:color="auto"/>
                            <w:right w:val="none" w:sz="0" w:space="0" w:color="auto"/>
                          </w:divBdr>
                          <w:divsChild>
                            <w:div w:id="1998337946">
                              <w:marLeft w:val="0"/>
                              <w:marRight w:val="0"/>
                              <w:marTop w:val="0"/>
                              <w:marBottom w:val="0"/>
                              <w:divBdr>
                                <w:top w:val="none" w:sz="0" w:space="0" w:color="auto"/>
                                <w:left w:val="none" w:sz="0" w:space="0" w:color="auto"/>
                                <w:bottom w:val="none" w:sz="0" w:space="0" w:color="auto"/>
                                <w:right w:val="none" w:sz="0" w:space="0" w:color="auto"/>
                              </w:divBdr>
                            </w:div>
                            <w:div w:id="6429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0729">
                  <w:marLeft w:val="-420"/>
                  <w:marRight w:val="0"/>
                  <w:marTop w:val="0"/>
                  <w:marBottom w:val="0"/>
                  <w:divBdr>
                    <w:top w:val="none" w:sz="0" w:space="0" w:color="auto"/>
                    <w:left w:val="none" w:sz="0" w:space="0" w:color="auto"/>
                    <w:bottom w:val="none" w:sz="0" w:space="0" w:color="auto"/>
                    <w:right w:val="none" w:sz="0" w:space="0" w:color="auto"/>
                  </w:divBdr>
                  <w:divsChild>
                    <w:div w:id="1772966070">
                      <w:marLeft w:val="0"/>
                      <w:marRight w:val="0"/>
                      <w:marTop w:val="0"/>
                      <w:marBottom w:val="0"/>
                      <w:divBdr>
                        <w:top w:val="none" w:sz="0" w:space="0" w:color="auto"/>
                        <w:left w:val="none" w:sz="0" w:space="0" w:color="auto"/>
                        <w:bottom w:val="none" w:sz="0" w:space="0" w:color="auto"/>
                        <w:right w:val="none" w:sz="0" w:space="0" w:color="auto"/>
                      </w:divBdr>
                      <w:divsChild>
                        <w:div w:id="618145881">
                          <w:marLeft w:val="0"/>
                          <w:marRight w:val="0"/>
                          <w:marTop w:val="0"/>
                          <w:marBottom w:val="0"/>
                          <w:divBdr>
                            <w:top w:val="none" w:sz="0" w:space="0" w:color="auto"/>
                            <w:left w:val="none" w:sz="0" w:space="0" w:color="auto"/>
                            <w:bottom w:val="none" w:sz="0" w:space="0" w:color="auto"/>
                            <w:right w:val="none" w:sz="0" w:space="0" w:color="auto"/>
                          </w:divBdr>
                          <w:divsChild>
                            <w:div w:id="38166855">
                              <w:marLeft w:val="0"/>
                              <w:marRight w:val="0"/>
                              <w:marTop w:val="0"/>
                              <w:marBottom w:val="0"/>
                              <w:divBdr>
                                <w:top w:val="none" w:sz="0" w:space="0" w:color="auto"/>
                                <w:left w:val="none" w:sz="0" w:space="0" w:color="auto"/>
                                <w:bottom w:val="none" w:sz="0" w:space="0" w:color="auto"/>
                                <w:right w:val="none" w:sz="0" w:space="0" w:color="auto"/>
                              </w:divBdr>
                            </w:div>
                            <w:div w:id="3046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0944">
                  <w:marLeft w:val="-420"/>
                  <w:marRight w:val="0"/>
                  <w:marTop w:val="0"/>
                  <w:marBottom w:val="0"/>
                  <w:divBdr>
                    <w:top w:val="none" w:sz="0" w:space="0" w:color="auto"/>
                    <w:left w:val="none" w:sz="0" w:space="0" w:color="auto"/>
                    <w:bottom w:val="none" w:sz="0" w:space="0" w:color="auto"/>
                    <w:right w:val="none" w:sz="0" w:space="0" w:color="auto"/>
                  </w:divBdr>
                  <w:divsChild>
                    <w:div w:id="1307398487">
                      <w:marLeft w:val="0"/>
                      <w:marRight w:val="0"/>
                      <w:marTop w:val="0"/>
                      <w:marBottom w:val="0"/>
                      <w:divBdr>
                        <w:top w:val="none" w:sz="0" w:space="0" w:color="auto"/>
                        <w:left w:val="none" w:sz="0" w:space="0" w:color="auto"/>
                        <w:bottom w:val="none" w:sz="0" w:space="0" w:color="auto"/>
                        <w:right w:val="none" w:sz="0" w:space="0" w:color="auto"/>
                      </w:divBdr>
                      <w:divsChild>
                        <w:div w:id="668023287">
                          <w:marLeft w:val="0"/>
                          <w:marRight w:val="0"/>
                          <w:marTop w:val="0"/>
                          <w:marBottom w:val="0"/>
                          <w:divBdr>
                            <w:top w:val="none" w:sz="0" w:space="0" w:color="auto"/>
                            <w:left w:val="none" w:sz="0" w:space="0" w:color="auto"/>
                            <w:bottom w:val="none" w:sz="0" w:space="0" w:color="auto"/>
                            <w:right w:val="none" w:sz="0" w:space="0" w:color="auto"/>
                          </w:divBdr>
                          <w:divsChild>
                            <w:div w:id="88039956">
                              <w:marLeft w:val="0"/>
                              <w:marRight w:val="0"/>
                              <w:marTop w:val="0"/>
                              <w:marBottom w:val="0"/>
                              <w:divBdr>
                                <w:top w:val="none" w:sz="0" w:space="0" w:color="auto"/>
                                <w:left w:val="none" w:sz="0" w:space="0" w:color="auto"/>
                                <w:bottom w:val="none" w:sz="0" w:space="0" w:color="auto"/>
                                <w:right w:val="none" w:sz="0" w:space="0" w:color="auto"/>
                              </w:divBdr>
                            </w:div>
                            <w:div w:id="12929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465878">
          <w:marLeft w:val="0"/>
          <w:marRight w:val="0"/>
          <w:marTop w:val="0"/>
          <w:marBottom w:val="0"/>
          <w:divBdr>
            <w:top w:val="none" w:sz="0" w:space="0" w:color="auto"/>
            <w:left w:val="none" w:sz="0" w:space="0" w:color="auto"/>
            <w:bottom w:val="none" w:sz="0" w:space="0" w:color="auto"/>
            <w:right w:val="none" w:sz="0" w:space="0" w:color="auto"/>
          </w:divBdr>
          <w:divsChild>
            <w:div w:id="367218633">
              <w:marLeft w:val="0"/>
              <w:marRight w:val="0"/>
              <w:marTop w:val="0"/>
              <w:marBottom w:val="0"/>
              <w:divBdr>
                <w:top w:val="none" w:sz="0" w:space="0" w:color="auto"/>
                <w:left w:val="none" w:sz="0" w:space="0" w:color="auto"/>
                <w:bottom w:val="none" w:sz="0" w:space="0" w:color="auto"/>
                <w:right w:val="none" w:sz="0" w:space="0" w:color="auto"/>
              </w:divBdr>
              <w:divsChild>
                <w:div w:id="16278516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8691490">
          <w:marLeft w:val="0"/>
          <w:marRight w:val="0"/>
          <w:marTop w:val="0"/>
          <w:marBottom w:val="0"/>
          <w:divBdr>
            <w:top w:val="none" w:sz="0" w:space="0" w:color="auto"/>
            <w:left w:val="none" w:sz="0" w:space="0" w:color="auto"/>
            <w:bottom w:val="none" w:sz="0" w:space="0" w:color="auto"/>
            <w:right w:val="none" w:sz="0" w:space="0" w:color="auto"/>
          </w:divBdr>
          <w:divsChild>
            <w:div w:id="1215503948">
              <w:marLeft w:val="0"/>
              <w:marRight w:val="0"/>
              <w:marTop w:val="0"/>
              <w:marBottom w:val="0"/>
              <w:divBdr>
                <w:top w:val="none" w:sz="0" w:space="0" w:color="auto"/>
                <w:left w:val="none" w:sz="0" w:space="0" w:color="auto"/>
                <w:bottom w:val="none" w:sz="0" w:space="0" w:color="auto"/>
                <w:right w:val="none" w:sz="0" w:space="0" w:color="auto"/>
              </w:divBdr>
              <w:divsChild>
                <w:div w:id="1770202238">
                  <w:marLeft w:val="-420"/>
                  <w:marRight w:val="0"/>
                  <w:marTop w:val="0"/>
                  <w:marBottom w:val="0"/>
                  <w:divBdr>
                    <w:top w:val="none" w:sz="0" w:space="0" w:color="auto"/>
                    <w:left w:val="none" w:sz="0" w:space="0" w:color="auto"/>
                    <w:bottom w:val="none" w:sz="0" w:space="0" w:color="auto"/>
                    <w:right w:val="none" w:sz="0" w:space="0" w:color="auto"/>
                  </w:divBdr>
                  <w:divsChild>
                    <w:div w:id="706175356">
                      <w:marLeft w:val="0"/>
                      <w:marRight w:val="0"/>
                      <w:marTop w:val="0"/>
                      <w:marBottom w:val="0"/>
                      <w:divBdr>
                        <w:top w:val="none" w:sz="0" w:space="0" w:color="auto"/>
                        <w:left w:val="none" w:sz="0" w:space="0" w:color="auto"/>
                        <w:bottom w:val="none" w:sz="0" w:space="0" w:color="auto"/>
                        <w:right w:val="none" w:sz="0" w:space="0" w:color="auto"/>
                      </w:divBdr>
                      <w:divsChild>
                        <w:div w:id="1461411130">
                          <w:marLeft w:val="0"/>
                          <w:marRight w:val="0"/>
                          <w:marTop w:val="0"/>
                          <w:marBottom w:val="0"/>
                          <w:divBdr>
                            <w:top w:val="none" w:sz="0" w:space="0" w:color="auto"/>
                            <w:left w:val="none" w:sz="0" w:space="0" w:color="auto"/>
                            <w:bottom w:val="none" w:sz="0" w:space="0" w:color="auto"/>
                            <w:right w:val="none" w:sz="0" w:space="0" w:color="auto"/>
                          </w:divBdr>
                          <w:divsChild>
                            <w:div w:id="560293458">
                              <w:marLeft w:val="0"/>
                              <w:marRight w:val="0"/>
                              <w:marTop w:val="0"/>
                              <w:marBottom w:val="0"/>
                              <w:divBdr>
                                <w:top w:val="none" w:sz="0" w:space="0" w:color="auto"/>
                                <w:left w:val="none" w:sz="0" w:space="0" w:color="auto"/>
                                <w:bottom w:val="none" w:sz="0" w:space="0" w:color="auto"/>
                                <w:right w:val="none" w:sz="0" w:space="0" w:color="auto"/>
                              </w:divBdr>
                            </w:div>
                            <w:div w:id="20084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8824">
                  <w:marLeft w:val="-420"/>
                  <w:marRight w:val="0"/>
                  <w:marTop w:val="0"/>
                  <w:marBottom w:val="0"/>
                  <w:divBdr>
                    <w:top w:val="none" w:sz="0" w:space="0" w:color="auto"/>
                    <w:left w:val="none" w:sz="0" w:space="0" w:color="auto"/>
                    <w:bottom w:val="none" w:sz="0" w:space="0" w:color="auto"/>
                    <w:right w:val="none" w:sz="0" w:space="0" w:color="auto"/>
                  </w:divBdr>
                  <w:divsChild>
                    <w:div w:id="563375449">
                      <w:marLeft w:val="0"/>
                      <w:marRight w:val="0"/>
                      <w:marTop w:val="0"/>
                      <w:marBottom w:val="0"/>
                      <w:divBdr>
                        <w:top w:val="none" w:sz="0" w:space="0" w:color="auto"/>
                        <w:left w:val="none" w:sz="0" w:space="0" w:color="auto"/>
                        <w:bottom w:val="none" w:sz="0" w:space="0" w:color="auto"/>
                        <w:right w:val="none" w:sz="0" w:space="0" w:color="auto"/>
                      </w:divBdr>
                      <w:divsChild>
                        <w:div w:id="1381368563">
                          <w:marLeft w:val="0"/>
                          <w:marRight w:val="0"/>
                          <w:marTop w:val="0"/>
                          <w:marBottom w:val="0"/>
                          <w:divBdr>
                            <w:top w:val="none" w:sz="0" w:space="0" w:color="auto"/>
                            <w:left w:val="none" w:sz="0" w:space="0" w:color="auto"/>
                            <w:bottom w:val="none" w:sz="0" w:space="0" w:color="auto"/>
                            <w:right w:val="none" w:sz="0" w:space="0" w:color="auto"/>
                          </w:divBdr>
                          <w:divsChild>
                            <w:div w:id="326592506">
                              <w:marLeft w:val="0"/>
                              <w:marRight w:val="0"/>
                              <w:marTop w:val="0"/>
                              <w:marBottom w:val="0"/>
                              <w:divBdr>
                                <w:top w:val="none" w:sz="0" w:space="0" w:color="auto"/>
                                <w:left w:val="none" w:sz="0" w:space="0" w:color="auto"/>
                                <w:bottom w:val="none" w:sz="0" w:space="0" w:color="auto"/>
                                <w:right w:val="none" w:sz="0" w:space="0" w:color="auto"/>
                              </w:divBdr>
                            </w:div>
                            <w:div w:id="19912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4043">
                  <w:marLeft w:val="-42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sChild>
                        <w:div w:id="737746062">
                          <w:marLeft w:val="0"/>
                          <w:marRight w:val="0"/>
                          <w:marTop w:val="0"/>
                          <w:marBottom w:val="0"/>
                          <w:divBdr>
                            <w:top w:val="none" w:sz="0" w:space="0" w:color="auto"/>
                            <w:left w:val="none" w:sz="0" w:space="0" w:color="auto"/>
                            <w:bottom w:val="none" w:sz="0" w:space="0" w:color="auto"/>
                            <w:right w:val="none" w:sz="0" w:space="0" w:color="auto"/>
                          </w:divBdr>
                          <w:divsChild>
                            <w:div w:id="1548445022">
                              <w:marLeft w:val="0"/>
                              <w:marRight w:val="0"/>
                              <w:marTop w:val="0"/>
                              <w:marBottom w:val="0"/>
                              <w:divBdr>
                                <w:top w:val="none" w:sz="0" w:space="0" w:color="auto"/>
                                <w:left w:val="none" w:sz="0" w:space="0" w:color="auto"/>
                                <w:bottom w:val="none" w:sz="0" w:space="0" w:color="auto"/>
                                <w:right w:val="none" w:sz="0" w:space="0" w:color="auto"/>
                              </w:divBdr>
                            </w:div>
                            <w:div w:id="1601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84742">
          <w:marLeft w:val="0"/>
          <w:marRight w:val="0"/>
          <w:marTop w:val="0"/>
          <w:marBottom w:val="0"/>
          <w:divBdr>
            <w:top w:val="none" w:sz="0" w:space="0" w:color="auto"/>
            <w:left w:val="none" w:sz="0" w:space="0" w:color="auto"/>
            <w:bottom w:val="none" w:sz="0" w:space="0" w:color="auto"/>
            <w:right w:val="none" w:sz="0" w:space="0" w:color="auto"/>
          </w:divBdr>
          <w:divsChild>
            <w:div w:id="933591587">
              <w:marLeft w:val="0"/>
              <w:marRight w:val="0"/>
              <w:marTop w:val="0"/>
              <w:marBottom w:val="0"/>
              <w:divBdr>
                <w:top w:val="none" w:sz="0" w:space="0" w:color="auto"/>
                <w:left w:val="none" w:sz="0" w:space="0" w:color="auto"/>
                <w:bottom w:val="none" w:sz="0" w:space="0" w:color="auto"/>
                <w:right w:val="none" w:sz="0" w:space="0" w:color="auto"/>
              </w:divBdr>
              <w:divsChild>
                <w:div w:id="10266407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491741">
          <w:marLeft w:val="0"/>
          <w:marRight w:val="0"/>
          <w:marTop w:val="0"/>
          <w:marBottom w:val="0"/>
          <w:divBdr>
            <w:top w:val="none" w:sz="0" w:space="0" w:color="auto"/>
            <w:left w:val="none" w:sz="0" w:space="0" w:color="auto"/>
            <w:bottom w:val="none" w:sz="0" w:space="0" w:color="auto"/>
            <w:right w:val="none" w:sz="0" w:space="0" w:color="auto"/>
          </w:divBdr>
          <w:divsChild>
            <w:div w:id="965040187">
              <w:marLeft w:val="0"/>
              <w:marRight w:val="0"/>
              <w:marTop w:val="0"/>
              <w:marBottom w:val="0"/>
              <w:divBdr>
                <w:top w:val="none" w:sz="0" w:space="0" w:color="auto"/>
                <w:left w:val="none" w:sz="0" w:space="0" w:color="auto"/>
                <w:bottom w:val="none" w:sz="0" w:space="0" w:color="auto"/>
                <w:right w:val="none" w:sz="0" w:space="0" w:color="auto"/>
              </w:divBdr>
              <w:divsChild>
                <w:div w:id="442647967">
                  <w:marLeft w:val="-420"/>
                  <w:marRight w:val="0"/>
                  <w:marTop w:val="0"/>
                  <w:marBottom w:val="0"/>
                  <w:divBdr>
                    <w:top w:val="none" w:sz="0" w:space="0" w:color="auto"/>
                    <w:left w:val="none" w:sz="0" w:space="0" w:color="auto"/>
                    <w:bottom w:val="none" w:sz="0" w:space="0" w:color="auto"/>
                    <w:right w:val="none" w:sz="0" w:space="0" w:color="auto"/>
                  </w:divBdr>
                  <w:divsChild>
                    <w:div w:id="990018489">
                      <w:marLeft w:val="0"/>
                      <w:marRight w:val="0"/>
                      <w:marTop w:val="0"/>
                      <w:marBottom w:val="0"/>
                      <w:divBdr>
                        <w:top w:val="none" w:sz="0" w:space="0" w:color="auto"/>
                        <w:left w:val="none" w:sz="0" w:space="0" w:color="auto"/>
                        <w:bottom w:val="none" w:sz="0" w:space="0" w:color="auto"/>
                        <w:right w:val="none" w:sz="0" w:space="0" w:color="auto"/>
                      </w:divBdr>
                      <w:divsChild>
                        <w:div w:id="1858037719">
                          <w:marLeft w:val="0"/>
                          <w:marRight w:val="0"/>
                          <w:marTop w:val="0"/>
                          <w:marBottom w:val="0"/>
                          <w:divBdr>
                            <w:top w:val="none" w:sz="0" w:space="0" w:color="auto"/>
                            <w:left w:val="none" w:sz="0" w:space="0" w:color="auto"/>
                            <w:bottom w:val="none" w:sz="0" w:space="0" w:color="auto"/>
                            <w:right w:val="none" w:sz="0" w:space="0" w:color="auto"/>
                          </w:divBdr>
                          <w:divsChild>
                            <w:div w:id="351226043">
                              <w:marLeft w:val="0"/>
                              <w:marRight w:val="0"/>
                              <w:marTop w:val="0"/>
                              <w:marBottom w:val="0"/>
                              <w:divBdr>
                                <w:top w:val="none" w:sz="0" w:space="0" w:color="auto"/>
                                <w:left w:val="none" w:sz="0" w:space="0" w:color="auto"/>
                                <w:bottom w:val="none" w:sz="0" w:space="0" w:color="auto"/>
                                <w:right w:val="none" w:sz="0" w:space="0" w:color="auto"/>
                              </w:divBdr>
                            </w:div>
                            <w:div w:id="1145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1010">
                  <w:marLeft w:val="-420"/>
                  <w:marRight w:val="0"/>
                  <w:marTop w:val="0"/>
                  <w:marBottom w:val="0"/>
                  <w:divBdr>
                    <w:top w:val="none" w:sz="0" w:space="0" w:color="auto"/>
                    <w:left w:val="none" w:sz="0" w:space="0" w:color="auto"/>
                    <w:bottom w:val="none" w:sz="0" w:space="0" w:color="auto"/>
                    <w:right w:val="none" w:sz="0" w:space="0" w:color="auto"/>
                  </w:divBdr>
                  <w:divsChild>
                    <w:div w:id="54666179">
                      <w:marLeft w:val="0"/>
                      <w:marRight w:val="0"/>
                      <w:marTop w:val="0"/>
                      <w:marBottom w:val="0"/>
                      <w:divBdr>
                        <w:top w:val="none" w:sz="0" w:space="0" w:color="auto"/>
                        <w:left w:val="none" w:sz="0" w:space="0" w:color="auto"/>
                        <w:bottom w:val="none" w:sz="0" w:space="0" w:color="auto"/>
                        <w:right w:val="none" w:sz="0" w:space="0" w:color="auto"/>
                      </w:divBdr>
                      <w:divsChild>
                        <w:div w:id="1671522762">
                          <w:marLeft w:val="0"/>
                          <w:marRight w:val="0"/>
                          <w:marTop w:val="0"/>
                          <w:marBottom w:val="0"/>
                          <w:divBdr>
                            <w:top w:val="none" w:sz="0" w:space="0" w:color="auto"/>
                            <w:left w:val="none" w:sz="0" w:space="0" w:color="auto"/>
                            <w:bottom w:val="none" w:sz="0" w:space="0" w:color="auto"/>
                            <w:right w:val="none" w:sz="0" w:space="0" w:color="auto"/>
                          </w:divBdr>
                          <w:divsChild>
                            <w:div w:id="1865898750">
                              <w:marLeft w:val="0"/>
                              <w:marRight w:val="0"/>
                              <w:marTop w:val="0"/>
                              <w:marBottom w:val="0"/>
                              <w:divBdr>
                                <w:top w:val="none" w:sz="0" w:space="0" w:color="auto"/>
                                <w:left w:val="none" w:sz="0" w:space="0" w:color="auto"/>
                                <w:bottom w:val="none" w:sz="0" w:space="0" w:color="auto"/>
                                <w:right w:val="none" w:sz="0" w:space="0" w:color="auto"/>
                              </w:divBdr>
                            </w:div>
                            <w:div w:id="19705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6158">
                  <w:marLeft w:val="-420"/>
                  <w:marRight w:val="0"/>
                  <w:marTop w:val="0"/>
                  <w:marBottom w:val="0"/>
                  <w:divBdr>
                    <w:top w:val="none" w:sz="0" w:space="0" w:color="auto"/>
                    <w:left w:val="none" w:sz="0" w:space="0" w:color="auto"/>
                    <w:bottom w:val="none" w:sz="0" w:space="0" w:color="auto"/>
                    <w:right w:val="none" w:sz="0" w:space="0" w:color="auto"/>
                  </w:divBdr>
                  <w:divsChild>
                    <w:div w:id="1506631335">
                      <w:marLeft w:val="0"/>
                      <w:marRight w:val="0"/>
                      <w:marTop w:val="0"/>
                      <w:marBottom w:val="0"/>
                      <w:divBdr>
                        <w:top w:val="none" w:sz="0" w:space="0" w:color="auto"/>
                        <w:left w:val="none" w:sz="0" w:space="0" w:color="auto"/>
                        <w:bottom w:val="none" w:sz="0" w:space="0" w:color="auto"/>
                        <w:right w:val="none" w:sz="0" w:space="0" w:color="auto"/>
                      </w:divBdr>
                      <w:divsChild>
                        <w:div w:id="788668534">
                          <w:marLeft w:val="0"/>
                          <w:marRight w:val="0"/>
                          <w:marTop w:val="0"/>
                          <w:marBottom w:val="0"/>
                          <w:divBdr>
                            <w:top w:val="none" w:sz="0" w:space="0" w:color="auto"/>
                            <w:left w:val="none" w:sz="0" w:space="0" w:color="auto"/>
                            <w:bottom w:val="none" w:sz="0" w:space="0" w:color="auto"/>
                            <w:right w:val="none" w:sz="0" w:space="0" w:color="auto"/>
                          </w:divBdr>
                          <w:divsChild>
                            <w:div w:id="634411693">
                              <w:marLeft w:val="0"/>
                              <w:marRight w:val="0"/>
                              <w:marTop w:val="0"/>
                              <w:marBottom w:val="0"/>
                              <w:divBdr>
                                <w:top w:val="none" w:sz="0" w:space="0" w:color="auto"/>
                                <w:left w:val="none" w:sz="0" w:space="0" w:color="auto"/>
                                <w:bottom w:val="none" w:sz="0" w:space="0" w:color="auto"/>
                                <w:right w:val="none" w:sz="0" w:space="0" w:color="auto"/>
                              </w:divBdr>
                            </w:div>
                            <w:div w:id="7925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6936">
                  <w:marLeft w:val="-420"/>
                  <w:marRight w:val="0"/>
                  <w:marTop w:val="0"/>
                  <w:marBottom w:val="0"/>
                  <w:divBdr>
                    <w:top w:val="none" w:sz="0" w:space="0" w:color="auto"/>
                    <w:left w:val="none" w:sz="0" w:space="0" w:color="auto"/>
                    <w:bottom w:val="none" w:sz="0" w:space="0" w:color="auto"/>
                    <w:right w:val="none" w:sz="0" w:space="0" w:color="auto"/>
                  </w:divBdr>
                  <w:divsChild>
                    <w:div w:id="1823815731">
                      <w:marLeft w:val="0"/>
                      <w:marRight w:val="0"/>
                      <w:marTop w:val="0"/>
                      <w:marBottom w:val="0"/>
                      <w:divBdr>
                        <w:top w:val="none" w:sz="0" w:space="0" w:color="auto"/>
                        <w:left w:val="none" w:sz="0" w:space="0" w:color="auto"/>
                        <w:bottom w:val="none" w:sz="0" w:space="0" w:color="auto"/>
                        <w:right w:val="none" w:sz="0" w:space="0" w:color="auto"/>
                      </w:divBdr>
                      <w:divsChild>
                        <w:div w:id="279537791">
                          <w:marLeft w:val="0"/>
                          <w:marRight w:val="0"/>
                          <w:marTop w:val="0"/>
                          <w:marBottom w:val="0"/>
                          <w:divBdr>
                            <w:top w:val="none" w:sz="0" w:space="0" w:color="auto"/>
                            <w:left w:val="none" w:sz="0" w:space="0" w:color="auto"/>
                            <w:bottom w:val="none" w:sz="0" w:space="0" w:color="auto"/>
                            <w:right w:val="none" w:sz="0" w:space="0" w:color="auto"/>
                          </w:divBdr>
                          <w:divsChild>
                            <w:div w:id="1132867973">
                              <w:marLeft w:val="0"/>
                              <w:marRight w:val="0"/>
                              <w:marTop w:val="0"/>
                              <w:marBottom w:val="0"/>
                              <w:divBdr>
                                <w:top w:val="none" w:sz="0" w:space="0" w:color="auto"/>
                                <w:left w:val="none" w:sz="0" w:space="0" w:color="auto"/>
                                <w:bottom w:val="none" w:sz="0" w:space="0" w:color="auto"/>
                                <w:right w:val="none" w:sz="0" w:space="0" w:color="auto"/>
                              </w:divBdr>
                            </w:div>
                            <w:div w:id="16106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906969">
          <w:marLeft w:val="0"/>
          <w:marRight w:val="0"/>
          <w:marTop w:val="0"/>
          <w:marBottom w:val="0"/>
          <w:divBdr>
            <w:top w:val="none" w:sz="0" w:space="0" w:color="auto"/>
            <w:left w:val="none" w:sz="0" w:space="0" w:color="auto"/>
            <w:bottom w:val="none" w:sz="0" w:space="0" w:color="auto"/>
            <w:right w:val="none" w:sz="0" w:space="0" w:color="auto"/>
          </w:divBdr>
          <w:divsChild>
            <w:div w:id="563951964">
              <w:marLeft w:val="0"/>
              <w:marRight w:val="0"/>
              <w:marTop w:val="0"/>
              <w:marBottom w:val="0"/>
              <w:divBdr>
                <w:top w:val="none" w:sz="0" w:space="0" w:color="auto"/>
                <w:left w:val="none" w:sz="0" w:space="0" w:color="auto"/>
                <w:bottom w:val="none" w:sz="0" w:space="0" w:color="auto"/>
                <w:right w:val="none" w:sz="0" w:space="0" w:color="auto"/>
              </w:divBdr>
              <w:divsChild>
                <w:div w:id="1264454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0394531">
          <w:marLeft w:val="0"/>
          <w:marRight w:val="0"/>
          <w:marTop w:val="0"/>
          <w:marBottom w:val="0"/>
          <w:divBdr>
            <w:top w:val="none" w:sz="0" w:space="0" w:color="auto"/>
            <w:left w:val="none" w:sz="0" w:space="0" w:color="auto"/>
            <w:bottom w:val="none" w:sz="0" w:space="0" w:color="auto"/>
            <w:right w:val="none" w:sz="0" w:space="0" w:color="auto"/>
          </w:divBdr>
          <w:divsChild>
            <w:div w:id="384257880">
              <w:marLeft w:val="0"/>
              <w:marRight w:val="0"/>
              <w:marTop w:val="0"/>
              <w:marBottom w:val="0"/>
              <w:divBdr>
                <w:top w:val="none" w:sz="0" w:space="0" w:color="auto"/>
                <w:left w:val="none" w:sz="0" w:space="0" w:color="auto"/>
                <w:bottom w:val="none" w:sz="0" w:space="0" w:color="auto"/>
                <w:right w:val="none" w:sz="0" w:space="0" w:color="auto"/>
              </w:divBdr>
              <w:divsChild>
                <w:div w:id="2083603718">
                  <w:marLeft w:val="-420"/>
                  <w:marRight w:val="0"/>
                  <w:marTop w:val="0"/>
                  <w:marBottom w:val="0"/>
                  <w:divBdr>
                    <w:top w:val="none" w:sz="0" w:space="0" w:color="auto"/>
                    <w:left w:val="none" w:sz="0" w:space="0" w:color="auto"/>
                    <w:bottom w:val="none" w:sz="0" w:space="0" w:color="auto"/>
                    <w:right w:val="none" w:sz="0" w:space="0" w:color="auto"/>
                  </w:divBdr>
                  <w:divsChild>
                    <w:div w:id="229657972">
                      <w:marLeft w:val="0"/>
                      <w:marRight w:val="0"/>
                      <w:marTop w:val="0"/>
                      <w:marBottom w:val="0"/>
                      <w:divBdr>
                        <w:top w:val="none" w:sz="0" w:space="0" w:color="auto"/>
                        <w:left w:val="none" w:sz="0" w:space="0" w:color="auto"/>
                        <w:bottom w:val="none" w:sz="0" w:space="0" w:color="auto"/>
                        <w:right w:val="none" w:sz="0" w:space="0" w:color="auto"/>
                      </w:divBdr>
                      <w:divsChild>
                        <w:div w:id="1097141960">
                          <w:marLeft w:val="0"/>
                          <w:marRight w:val="0"/>
                          <w:marTop w:val="0"/>
                          <w:marBottom w:val="0"/>
                          <w:divBdr>
                            <w:top w:val="none" w:sz="0" w:space="0" w:color="auto"/>
                            <w:left w:val="none" w:sz="0" w:space="0" w:color="auto"/>
                            <w:bottom w:val="none" w:sz="0" w:space="0" w:color="auto"/>
                            <w:right w:val="none" w:sz="0" w:space="0" w:color="auto"/>
                          </w:divBdr>
                          <w:divsChild>
                            <w:div w:id="711074819">
                              <w:marLeft w:val="0"/>
                              <w:marRight w:val="0"/>
                              <w:marTop w:val="0"/>
                              <w:marBottom w:val="0"/>
                              <w:divBdr>
                                <w:top w:val="none" w:sz="0" w:space="0" w:color="auto"/>
                                <w:left w:val="none" w:sz="0" w:space="0" w:color="auto"/>
                                <w:bottom w:val="none" w:sz="0" w:space="0" w:color="auto"/>
                                <w:right w:val="none" w:sz="0" w:space="0" w:color="auto"/>
                              </w:divBdr>
                            </w:div>
                            <w:div w:id="1637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4350">
                  <w:marLeft w:val="-420"/>
                  <w:marRight w:val="0"/>
                  <w:marTop w:val="0"/>
                  <w:marBottom w:val="0"/>
                  <w:divBdr>
                    <w:top w:val="none" w:sz="0" w:space="0" w:color="auto"/>
                    <w:left w:val="none" w:sz="0" w:space="0" w:color="auto"/>
                    <w:bottom w:val="none" w:sz="0" w:space="0" w:color="auto"/>
                    <w:right w:val="none" w:sz="0" w:space="0" w:color="auto"/>
                  </w:divBdr>
                  <w:divsChild>
                    <w:div w:id="1407145343">
                      <w:marLeft w:val="0"/>
                      <w:marRight w:val="0"/>
                      <w:marTop w:val="0"/>
                      <w:marBottom w:val="0"/>
                      <w:divBdr>
                        <w:top w:val="none" w:sz="0" w:space="0" w:color="auto"/>
                        <w:left w:val="none" w:sz="0" w:space="0" w:color="auto"/>
                        <w:bottom w:val="none" w:sz="0" w:space="0" w:color="auto"/>
                        <w:right w:val="none" w:sz="0" w:space="0" w:color="auto"/>
                      </w:divBdr>
                      <w:divsChild>
                        <w:div w:id="820078605">
                          <w:marLeft w:val="0"/>
                          <w:marRight w:val="0"/>
                          <w:marTop w:val="0"/>
                          <w:marBottom w:val="0"/>
                          <w:divBdr>
                            <w:top w:val="none" w:sz="0" w:space="0" w:color="auto"/>
                            <w:left w:val="none" w:sz="0" w:space="0" w:color="auto"/>
                            <w:bottom w:val="none" w:sz="0" w:space="0" w:color="auto"/>
                            <w:right w:val="none" w:sz="0" w:space="0" w:color="auto"/>
                          </w:divBdr>
                          <w:divsChild>
                            <w:div w:id="435829112">
                              <w:marLeft w:val="0"/>
                              <w:marRight w:val="0"/>
                              <w:marTop w:val="0"/>
                              <w:marBottom w:val="0"/>
                              <w:divBdr>
                                <w:top w:val="none" w:sz="0" w:space="0" w:color="auto"/>
                                <w:left w:val="none" w:sz="0" w:space="0" w:color="auto"/>
                                <w:bottom w:val="none" w:sz="0" w:space="0" w:color="auto"/>
                                <w:right w:val="none" w:sz="0" w:space="0" w:color="auto"/>
                              </w:divBdr>
                            </w:div>
                            <w:div w:id="10293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5481">
                  <w:marLeft w:val="-420"/>
                  <w:marRight w:val="0"/>
                  <w:marTop w:val="0"/>
                  <w:marBottom w:val="0"/>
                  <w:divBdr>
                    <w:top w:val="none" w:sz="0" w:space="0" w:color="auto"/>
                    <w:left w:val="none" w:sz="0" w:space="0" w:color="auto"/>
                    <w:bottom w:val="none" w:sz="0" w:space="0" w:color="auto"/>
                    <w:right w:val="none" w:sz="0" w:space="0" w:color="auto"/>
                  </w:divBdr>
                  <w:divsChild>
                    <w:div w:id="835808935">
                      <w:marLeft w:val="0"/>
                      <w:marRight w:val="0"/>
                      <w:marTop w:val="0"/>
                      <w:marBottom w:val="0"/>
                      <w:divBdr>
                        <w:top w:val="none" w:sz="0" w:space="0" w:color="auto"/>
                        <w:left w:val="none" w:sz="0" w:space="0" w:color="auto"/>
                        <w:bottom w:val="none" w:sz="0" w:space="0" w:color="auto"/>
                        <w:right w:val="none" w:sz="0" w:space="0" w:color="auto"/>
                      </w:divBdr>
                      <w:divsChild>
                        <w:div w:id="1162426550">
                          <w:marLeft w:val="0"/>
                          <w:marRight w:val="0"/>
                          <w:marTop w:val="0"/>
                          <w:marBottom w:val="0"/>
                          <w:divBdr>
                            <w:top w:val="none" w:sz="0" w:space="0" w:color="auto"/>
                            <w:left w:val="none" w:sz="0" w:space="0" w:color="auto"/>
                            <w:bottom w:val="none" w:sz="0" w:space="0" w:color="auto"/>
                            <w:right w:val="none" w:sz="0" w:space="0" w:color="auto"/>
                          </w:divBdr>
                          <w:divsChild>
                            <w:div w:id="514418163">
                              <w:marLeft w:val="0"/>
                              <w:marRight w:val="0"/>
                              <w:marTop w:val="0"/>
                              <w:marBottom w:val="0"/>
                              <w:divBdr>
                                <w:top w:val="none" w:sz="0" w:space="0" w:color="auto"/>
                                <w:left w:val="none" w:sz="0" w:space="0" w:color="auto"/>
                                <w:bottom w:val="none" w:sz="0" w:space="0" w:color="auto"/>
                                <w:right w:val="none" w:sz="0" w:space="0" w:color="auto"/>
                              </w:divBdr>
                            </w:div>
                            <w:div w:id="9976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30018">
                  <w:marLeft w:val="-420"/>
                  <w:marRight w:val="0"/>
                  <w:marTop w:val="0"/>
                  <w:marBottom w:val="0"/>
                  <w:divBdr>
                    <w:top w:val="none" w:sz="0" w:space="0" w:color="auto"/>
                    <w:left w:val="none" w:sz="0" w:space="0" w:color="auto"/>
                    <w:bottom w:val="none" w:sz="0" w:space="0" w:color="auto"/>
                    <w:right w:val="none" w:sz="0" w:space="0" w:color="auto"/>
                  </w:divBdr>
                  <w:divsChild>
                    <w:div w:id="338505525">
                      <w:marLeft w:val="0"/>
                      <w:marRight w:val="0"/>
                      <w:marTop w:val="0"/>
                      <w:marBottom w:val="0"/>
                      <w:divBdr>
                        <w:top w:val="none" w:sz="0" w:space="0" w:color="auto"/>
                        <w:left w:val="none" w:sz="0" w:space="0" w:color="auto"/>
                        <w:bottom w:val="none" w:sz="0" w:space="0" w:color="auto"/>
                        <w:right w:val="none" w:sz="0" w:space="0" w:color="auto"/>
                      </w:divBdr>
                      <w:divsChild>
                        <w:div w:id="980689109">
                          <w:marLeft w:val="0"/>
                          <w:marRight w:val="0"/>
                          <w:marTop w:val="0"/>
                          <w:marBottom w:val="0"/>
                          <w:divBdr>
                            <w:top w:val="none" w:sz="0" w:space="0" w:color="auto"/>
                            <w:left w:val="none" w:sz="0" w:space="0" w:color="auto"/>
                            <w:bottom w:val="none" w:sz="0" w:space="0" w:color="auto"/>
                            <w:right w:val="none" w:sz="0" w:space="0" w:color="auto"/>
                          </w:divBdr>
                          <w:divsChild>
                            <w:div w:id="49424476">
                              <w:marLeft w:val="0"/>
                              <w:marRight w:val="0"/>
                              <w:marTop w:val="0"/>
                              <w:marBottom w:val="0"/>
                              <w:divBdr>
                                <w:top w:val="none" w:sz="0" w:space="0" w:color="auto"/>
                                <w:left w:val="none" w:sz="0" w:space="0" w:color="auto"/>
                                <w:bottom w:val="none" w:sz="0" w:space="0" w:color="auto"/>
                                <w:right w:val="none" w:sz="0" w:space="0" w:color="auto"/>
                              </w:divBdr>
                            </w:div>
                            <w:div w:id="1964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3355">
                  <w:marLeft w:val="-420"/>
                  <w:marRight w:val="0"/>
                  <w:marTop w:val="0"/>
                  <w:marBottom w:val="0"/>
                  <w:divBdr>
                    <w:top w:val="none" w:sz="0" w:space="0" w:color="auto"/>
                    <w:left w:val="none" w:sz="0" w:space="0" w:color="auto"/>
                    <w:bottom w:val="none" w:sz="0" w:space="0" w:color="auto"/>
                    <w:right w:val="none" w:sz="0" w:space="0" w:color="auto"/>
                  </w:divBdr>
                  <w:divsChild>
                    <w:div w:id="1131828017">
                      <w:marLeft w:val="0"/>
                      <w:marRight w:val="0"/>
                      <w:marTop w:val="0"/>
                      <w:marBottom w:val="0"/>
                      <w:divBdr>
                        <w:top w:val="none" w:sz="0" w:space="0" w:color="auto"/>
                        <w:left w:val="none" w:sz="0" w:space="0" w:color="auto"/>
                        <w:bottom w:val="none" w:sz="0" w:space="0" w:color="auto"/>
                        <w:right w:val="none" w:sz="0" w:space="0" w:color="auto"/>
                      </w:divBdr>
                      <w:divsChild>
                        <w:div w:id="591671935">
                          <w:marLeft w:val="0"/>
                          <w:marRight w:val="0"/>
                          <w:marTop w:val="0"/>
                          <w:marBottom w:val="0"/>
                          <w:divBdr>
                            <w:top w:val="none" w:sz="0" w:space="0" w:color="auto"/>
                            <w:left w:val="none" w:sz="0" w:space="0" w:color="auto"/>
                            <w:bottom w:val="none" w:sz="0" w:space="0" w:color="auto"/>
                            <w:right w:val="none" w:sz="0" w:space="0" w:color="auto"/>
                          </w:divBdr>
                          <w:divsChild>
                            <w:div w:id="223566519">
                              <w:marLeft w:val="0"/>
                              <w:marRight w:val="0"/>
                              <w:marTop w:val="0"/>
                              <w:marBottom w:val="0"/>
                              <w:divBdr>
                                <w:top w:val="none" w:sz="0" w:space="0" w:color="auto"/>
                                <w:left w:val="none" w:sz="0" w:space="0" w:color="auto"/>
                                <w:bottom w:val="none" w:sz="0" w:space="0" w:color="auto"/>
                                <w:right w:val="none" w:sz="0" w:space="0" w:color="auto"/>
                              </w:divBdr>
                            </w:div>
                            <w:div w:id="8671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876258">
          <w:marLeft w:val="0"/>
          <w:marRight w:val="0"/>
          <w:marTop w:val="0"/>
          <w:marBottom w:val="0"/>
          <w:divBdr>
            <w:top w:val="none" w:sz="0" w:space="0" w:color="auto"/>
            <w:left w:val="none" w:sz="0" w:space="0" w:color="auto"/>
            <w:bottom w:val="none" w:sz="0" w:space="0" w:color="auto"/>
            <w:right w:val="none" w:sz="0" w:space="0" w:color="auto"/>
          </w:divBdr>
          <w:divsChild>
            <w:div w:id="2113426533">
              <w:marLeft w:val="0"/>
              <w:marRight w:val="0"/>
              <w:marTop w:val="0"/>
              <w:marBottom w:val="0"/>
              <w:divBdr>
                <w:top w:val="none" w:sz="0" w:space="0" w:color="auto"/>
                <w:left w:val="none" w:sz="0" w:space="0" w:color="auto"/>
                <w:bottom w:val="none" w:sz="0" w:space="0" w:color="auto"/>
                <w:right w:val="none" w:sz="0" w:space="0" w:color="auto"/>
              </w:divBdr>
              <w:divsChild>
                <w:div w:id="16227579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3953732">
          <w:marLeft w:val="0"/>
          <w:marRight w:val="0"/>
          <w:marTop w:val="0"/>
          <w:marBottom w:val="0"/>
          <w:divBdr>
            <w:top w:val="none" w:sz="0" w:space="0" w:color="auto"/>
            <w:left w:val="none" w:sz="0" w:space="0" w:color="auto"/>
            <w:bottom w:val="none" w:sz="0" w:space="0" w:color="auto"/>
            <w:right w:val="none" w:sz="0" w:space="0" w:color="auto"/>
          </w:divBdr>
          <w:divsChild>
            <w:div w:id="1975406084">
              <w:marLeft w:val="0"/>
              <w:marRight w:val="0"/>
              <w:marTop w:val="0"/>
              <w:marBottom w:val="0"/>
              <w:divBdr>
                <w:top w:val="none" w:sz="0" w:space="0" w:color="auto"/>
                <w:left w:val="none" w:sz="0" w:space="0" w:color="auto"/>
                <w:bottom w:val="none" w:sz="0" w:space="0" w:color="auto"/>
                <w:right w:val="none" w:sz="0" w:space="0" w:color="auto"/>
              </w:divBdr>
              <w:divsChild>
                <w:div w:id="20070534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02469003">
      <w:bodyDiv w:val="1"/>
      <w:marLeft w:val="0"/>
      <w:marRight w:val="0"/>
      <w:marTop w:val="0"/>
      <w:marBottom w:val="0"/>
      <w:divBdr>
        <w:top w:val="none" w:sz="0" w:space="0" w:color="auto"/>
        <w:left w:val="none" w:sz="0" w:space="0" w:color="auto"/>
        <w:bottom w:val="none" w:sz="0" w:space="0" w:color="auto"/>
        <w:right w:val="none" w:sz="0" w:space="0" w:color="auto"/>
      </w:divBdr>
      <w:divsChild>
        <w:div w:id="891187201">
          <w:marLeft w:val="0"/>
          <w:marRight w:val="0"/>
          <w:marTop w:val="0"/>
          <w:marBottom w:val="0"/>
          <w:divBdr>
            <w:top w:val="none" w:sz="0" w:space="0" w:color="auto"/>
            <w:left w:val="none" w:sz="0" w:space="0" w:color="auto"/>
            <w:bottom w:val="none" w:sz="0" w:space="0" w:color="auto"/>
            <w:right w:val="none" w:sz="0" w:space="0" w:color="auto"/>
          </w:divBdr>
          <w:divsChild>
            <w:div w:id="178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7947">
      <w:bodyDiv w:val="1"/>
      <w:marLeft w:val="0"/>
      <w:marRight w:val="0"/>
      <w:marTop w:val="0"/>
      <w:marBottom w:val="0"/>
      <w:divBdr>
        <w:top w:val="none" w:sz="0" w:space="0" w:color="auto"/>
        <w:left w:val="none" w:sz="0" w:space="0" w:color="auto"/>
        <w:bottom w:val="none" w:sz="0" w:space="0" w:color="auto"/>
        <w:right w:val="none" w:sz="0" w:space="0" w:color="auto"/>
      </w:divBdr>
      <w:divsChild>
        <w:div w:id="1435634909">
          <w:marLeft w:val="0"/>
          <w:marRight w:val="0"/>
          <w:marTop w:val="0"/>
          <w:marBottom w:val="0"/>
          <w:divBdr>
            <w:top w:val="none" w:sz="0" w:space="0" w:color="auto"/>
            <w:left w:val="none" w:sz="0" w:space="0" w:color="auto"/>
            <w:bottom w:val="none" w:sz="0" w:space="0" w:color="auto"/>
            <w:right w:val="none" w:sz="0" w:space="0" w:color="auto"/>
          </w:divBdr>
          <w:divsChild>
            <w:div w:id="465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5127">
      <w:bodyDiv w:val="1"/>
      <w:marLeft w:val="0"/>
      <w:marRight w:val="0"/>
      <w:marTop w:val="0"/>
      <w:marBottom w:val="0"/>
      <w:divBdr>
        <w:top w:val="none" w:sz="0" w:space="0" w:color="auto"/>
        <w:left w:val="none" w:sz="0" w:space="0" w:color="auto"/>
        <w:bottom w:val="none" w:sz="0" w:space="0" w:color="auto"/>
        <w:right w:val="none" w:sz="0" w:space="0" w:color="auto"/>
      </w:divBdr>
      <w:divsChild>
        <w:div w:id="403262031">
          <w:marLeft w:val="0"/>
          <w:marRight w:val="0"/>
          <w:marTop w:val="0"/>
          <w:marBottom w:val="0"/>
          <w:divBdr>
            <w:top w:val="none" w:sz="0" w:space="0" w:color="auto"/>
            <w:left w:val="none" w:sz="0" w:space="0" w:color="auto"/>
            <w:bottom w:val="none" w:sz="0" w:space="0" w:color="auto"/>
            <w:right w:val="none" w:sz="0" w:space="0" w:color="auto"/>
          </w:divBdr>
          <w:divsChild>
            <w:div w:id="1566991247">
              <w:marLeft w:val="0"/>
              <w:marRight w:val="0"/>
              <w:marTop w:val="0"/>
              <w:marBottom w:val="0"/>
              <w:divBdr>
                <w:top w:val="none" w:sz="0" w:space="0" w:color="auto"/>
                <w:left w:val="none" w:sz="0" w:space="0" w:color="auto"/>
                <w:bottom w:val="none" w:sz="0" w:space="0" w:color="auto"/>
                <w:right w:val="none" w:sz="0" w:space="0" w:color="auto"/>
              </w:divBdr>
              <w:divsChild>
                <w:div w:id="2602600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4108847">
          <w:marLeft w:val="0"/>
          <w:marRight w:val="0"/>
          <w:marTop w:val="0"/>
          <w:marBottom w:val="0"/>
          <w:divBdr>
            <w:top w:val="none" w:sz="0" w:space="0" w:color="auto"/>
            <w:left w:val="none" w:sz="0" w:space="0" w:color="auto"/>
            <w:bottom w:val="none" w:sz="0" w:space="0" w:color="auto"/>
            <w:right w:val="none" w:sz="0" w:space="0" w:color="auto"/>
          </w:divBdr>
          <w:divsChild>
            <w:div w:id="236945285">
              <w:marLeft w:val="0"/>
              <w:marRight w:val="0"/>
              <w:marTop w:val="0"/>
              <w:marBottom w:val="0"/>
              <w:divBdr>
                <w:top w:val="none" w:sz="0" w:space="0" w:color="auto"/>
                <w:left w:val="none" w:sz="0" w:space="0" w:color="auto"/>
                <w:bottom w:val="none" w:sz="0" w:space="0" w:color="auto"/>
                <w:right w:val="none" w:sz="0" w:space="0" w:color="auto"/>
              </w:divBdr>
            </w:div>
          </w:divsChild>
        </w:div>
        <w:div w:id="934438545">
          <w:marLeft w:val="0"/>
          <w:marRight w:val="0"/>
          <w:marTop w:val="0"/>
          <w:marBottom w:val="0"/>
          <w:divBdr>
            <w:top w:val="none" w:sz="0" w:space="0" w:color="auto"/>
            <w:left w:val="none" w:sz="0" w:space="0" w:color="auto"/>
            <w:bottom w:val="none" w:sz="0" w:space="0" w:color="auto"/>
            <w:right w:val="none" w:sz="0" w:space="0" w:color="auto"/>
          </w:divBdr>
          <w:divsChild>
            <w:div w:id="1245260631">
              <w:marLeft w:val="0"/>
              <w:marRight w:val="0"/>
              <w:marTop w:val="0"/>
              <w:marBottom w:val="0"/>
              <w:divBdr>
                <w:top w:val="none" w:sz="0" w:space="0" w:color="auto"/>
                <w:left w:val="none" w:sz="0" w:space="0" w:color="auto"/>
                <w:bottom w:val="none" w:sz="0" w:space="0" w:color="auto"/>
                <w:right w:val="none" w:sz="0" w:space="0" w:color="auto"/>
              </w:divBdr>
              <w:divsChild>
                <w:div w:id="1978802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7250272">
          <w:marLeft w:val="0"/>
          <w:marRight w:val="0"/>
          <w:marTop w:val="0"/>
          <w:marBottom w:val="0"/>
          <w:divBdr>
            <w:top w:val="none" w:sz="0" w:space="0" w:color="auto"/>
            <w:left w:val="none" w:sz="0" w:space="0" w:color="auto"/>
            <w:bottom w:val="none" w:sz="0" w:space="0" w:color="auto"/>
            <w:right w:val="none" w:sz="0" w:space="0" w:color="auto"/>
          </w:divBdr>
          <w:divsChild>
            <w:div w:id="372730194">
              <w:marLeft w:val="0"/>
              <w:marRight w:val="0"/>
              <w:marTop w:val="0"/>
              <w:marBottom w:val="0"/>
              <w:divBdr>
                <w:top w:val="none" w:sz="0" w:space="0" w:color="auto"/>
                <w:left w:val="none" w:sz="0" w:space="0" w:color="auto"/>
                <w:bottom w:val="none" w:sz="0" w:space="0" w:color="auto"/>
                <w:right w:val="none" w:sz="0" w:space="0" w:color="auto"/>
              </w:divBdr>
              <w:divsChild>
                <w:div w:id="1010375062">
                  <w:marLeft w:val="-420"/>
                  <w:marRight w:val="0"/>
                  <w:marTop w:val="0"/>
                  <w:marBottom w:val="0"/>
                  <w:divBdr>
                    <w:top w:val="none" w:sz="0" w:space="0" w:color="auto"/>
                    <w:left w:val="none" w:sz="0" w:space="0" w:color="auto"/>
                    <w:bottom w:val="none" w:sz="0" w:space="0" w:color="auto"/>
                    <w:right w:val="none" w:sz="0" w:space="0" w:color="auto"/>
                  </w:divBdr>
                  <w:divsChild>
                    <w:div w:id="1734311559">
                      <w:marLeft w:val="0"/>
                      <w:marRight w:val="0"/>
                      <w:marTop w:val="0"/>
                      <w:marBottom w:val="0"/>
                      <w:divBdr>
                        <w:top w:val="none" w:sz="0" w:space="0" w:color="auto"/>
                        <w:left w:val="none" w:sz="0" w:space="0" w:color="auto"/>
                        <w:bottom w:val="none" w:sz="0" w:space="0" w:color="auto"/>
                        <w:right w:val="none" w:sz="0" w:space="0" w:color="auto"/>
                      </w:divBdr>
                      <w:divsChild>
                        <w:div w:id="1059479331">
                          <w:marLeft w:val="0"/>
                          <w:marRight w:val="0"/>
                          <w:marTop w:val="0"/>
                          <w:marBottom w:val="0"/>
                          <w:divBdr>
                            <w:top w:val="none" w:sz="0" w:space="0" w:color="auto"/>
                            <w:left w:val="none" w:sz="0" w:space="0" w:color="auto"/>
                            <w:bottom w:val="none" w:sz="0" w:space="0" w:color="auto"/>
                            <w:right w:val="none" w:sz="0" w:space="0" w:color="auto"/>
                          </w:divBdr>
                          <w:divsChild>
                            <w:div w:id="1932931350">
                              <w:marLeft w:val="0"/>
                              <w:marRight w:val="0"/>
                              <w:marTop w:val="0"/>
                              <w:marBottom w:val="0"/>
                              <w:divBdr>
                                <w:top w:val="none" w:sz="0" w:space="0" w:color="auto"/>
                                <w:left w:val="none" w:sz="0" w:space="0" w:color="auto"/>
                                <w:bottom w:val="none" w:sz="0" w:space="0" w:color="auto"/>
                                <w:right w:val="none" w:sz="0" w:space="0" w:color="auto"/>
                              </w:divBdr>
                            </w:div>
                            <w:div w:id="7782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11838">
                  <w:marLeft w:val="-420"/>
                  <w:marRight w:val="0"/>
                  <w:marTop w:val="0"/>
                  <w:marBottom w:val="0"/>
                  <w:divBdr>
                    <w:top w:val="none" w:sz="0" w:space="0" w:color="auto"/>
                    <w:left w:val="none" w:sz="0" w:space="0" w:color="auto"/>
                    <w:bottom w:val="none" w:sz="0" w:space="0" w:color="auto"/>
                    <w:right w:val="none" w:sz="0" w:space="0" w:color="auto"/>
                  </w:divBdr>
                  <w:divsChild>
                    <w:div w:id="251280923">
                      <w:marLeft w:val="0"/>
                      <w:marRight w:val="0"/>
                      <w:marTop w:val="0"/>
                      <w:marBottom w:val="0"/>
                      <w:divBdr>
                        <w:top w:val="none" w:sz="0" w:space="0" w:color="auto"/>
                        <w:left w:val="none" w:sz="0" w:space="0" w:color="auto"/>
                        <w:bottom w:val="none" w:sz="0" w:space="0" w:color="auto"/>
                        <w:right w:val="none" w:sz="0" w:space="0" w:color="auto"/>
                      </w:divBdr>
                      <w:divsChild>
                        <w:div w:id="1050616625">
                          <w:marLeft w:val="0"/>
                          <w:marRight w:val="0"/>
                          <w:marTop w:val="0"/>
                          <w:marBottom w:val="0"/>
                          <w:divBdr>
                            <w:top w:val="none" w:sz="0" w:space="0" w:color="auto"/>
                            <w:left w:val="none" w:sz="0" w:space="0" w:color="auto"/>
                            <w:bottom w:val="none" w:sz="0" w:space="0" w:color="auto"/>
                            <w:right w:val="none" w:sz="0" w:space="0" w:color="auto"/>
                          </w:divBdr>
                          <w:divsChild>
                            <w:div w:id="237372692">
                              <w:marLeft w:val="0"/>
                              <w:marRight w:val="0"/>
                              <w:marTop w:val="0"/>
                              <w:marBottom w:val="0"/>
                              <w:divBdr>
                                <w:top w:val="none" w:sz="0" w:space="0" w:color="auto"/>
                                <w:left w:val="none" w:sz="0" w:space="0" w:color="auto"/>
                                <w:bottom w:val="none" w:sz="0" w:space="0" w:color="auto"/>
                                <w:right w:val="none" w:sz="0" w:space="0" w:color="auto"/>
                              </w:divBdr>
                            </w:div>
                            <w:div w:id="12908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9867">
                  <w:marLeft w:val="-420"/>
                  <w:marRight w:val="0"/>
                  <w:marTop w:val="0"/>
                  <w:marBottom w:val="0"/>
                  <w:divBdr>
                    <w:top w:val="none" w:sz="0" w:space="0" w:color="auto"/>
                    <w:left w:val="none" w:sz="0" w:space="0" w:color="auto"/>
                    <w:bottom w:val="none" w:sz="0" w:space="0" w:color="auto"/>
                    <w:right w:val="none" w:sz="0" w:space="0" w:color="auto"/>
                  </w:divBdr>
                  <w:divsChild>
                    <w:div w:id="999622774">
                      <w:marLeft w:val="0"/>
                      <w:marRight w:val="0"/>
                      <w:marTop w:val="0"/>
                      <w:marBottom w:val="0"/>
                      <w:divBdr>
                        <w:top w:val="none" w:sz="0" w:space="0" w:color="auto"/>
                        <w:left w:val="none" w:sz="0" w:space="0" w:color="auto"/>
                        <w:bottom w:val="none" w:sz="0" w:space="0" w:color="auto"/>
                        <w:right w:val="none" w:sz="0" w:space="0" w:color="auto"/>
                      </w:divBdr>
                      <w:divsChild>
                        <w:div w:id="209152329">
                          <w:marLeft w:val="0"/>
                          <w:marRight w:val="0"/>
                          <w:marTop w:val="0"/>
                          <w:marBottom w:val="0"/>
                          <w:divBdr>
                            <w:top w:val="none" w:sz="0" w:space="0" w:color="auto"/>
                            <w:left w:val="none" w:sz="0" w:space="0" w:color="auto"/>
                            <w:bottom w:val="none" w:sz="0" w:space="0" w:color="auto"/>
                            <w:right w:val="none" w:sz="0" w:space="0" w:color="auto"/>
                          </w:divBdr>
                          <w:divsChild>
                            <w:div w:id="1895850010">
                              <w:marLeft w:val="0"/>
                              <w:marRight w:val="0"/>
                              <w:marTop w:val="0"/>
                              <w:marBottom w:val="0"/>
                              <w:divBdr>
                                <w:top w:val="none" w:sz="0" w:space="0" w:color="auto"/>
                                <w:left w:val="none" w:sz="0" w:space="0" w:color="auto"/>
                                <w:bottom w:val="none" w:sz="0" w:space="0" w:color="auto"/>
                                <w:right w:val="none" w:sz="0" w:space="0" w:color="auto"/>
                              </w:divBdr>
                            </w:div>
                            <w:div w:id="10939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041157">
      <w:bodyDiv w:val="1"/>
      <w:marLeft w:val="0"/>
      <w:marRight w:val="0"/>
      <w:marTop w:val="0"/>
      <w:marBottom w:val="0"/>
      <w:divBdr>
        <w:top w:val="none" w:sz="0" w:space="0" w:color="auto"/>
        <w:left w:val="none" w:sz="0" w:space="0" w:color="auto"/>
        <w:bottom w:val="none" w:sz="0" w:space="0" w:color="auto"/>
        <w:right w:val="none" w:sz="0" w:space="0" w:color="auto"/>
      </w:divBdr>
      <w:divsChild>
        <w:div w:id="303201721">
          <w:marLeft w:val="0"/>
          <w:marRight w:val="0"/>
          <w:marTop w:val="0"/>
          <w:marBottom w:val="0"/>
          <w:divBdr>
            <w:top w:val="none" w:sz="0" w:space="0" w:color="auto"/>
            <w:left w:val="none" w:sz="0" w:space="0" w:color="auto"/>
            <w:bottom w:val="none" w:sz="0" w:space="0" w:color="auto"/>
            <w:right w:val="none" w:sz="0" w:space="0" w:color="auto"/>
          </w:divBdr>
          <w:divsChild>
            <w:div w:id="1937858207">
              <w:marLeft w:val="0"/>
              <w:marRight w:val="0"/>
              <w:marTop w:val="0"/>
              <w:marBottom w:val="0"/>
              <w:divBdr>
                <w:top w:val="none" w:sz="0" w:space="0" w:color="auto"/>
                <w:left w:val="none" w:sz="0" w:space="0" w:color="auto"/>
                <w:bottom w:val="none" w:sz="0" w:space="0" w:color="auto"/>
                <w:right w:val="none" w:sz="0" w:space="0" w:color="auto"/>
              </w:divBdr>
              <w:divsChild>
                <w:div w:id="3467139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597196">
          <w:marLeft w:val="0"/>
          <w:marRight w:val="0"/>
          <w:marTop w:val="0"/>
          <w:marBottom w:val="0"/>
          <w:divBdr>
            <w:top w:val="none" w:sz="0" w:space="0" w:color="auto"/>
            <w:left w:val="none" w:sz="0" w:space="0" w:color="auto"/>
            <w:bottom w:val="none" w:sz="0" w:space="0" w:color="auto"/>
            <w:right w:val="none" w:sz="0" w:space="0" w:color="auto"/>
          </w:divBdr>
          <w:divsChild>
            <w:div w:id="124473556">
              <w:marLeft w:val="0"/>
              <w:marRight w:val="0"/>
              <w:marTop w:val="0"/>
              <w:marBottom w:val="0"/>
              <w:divBdr>
                <w:top w:val="none" w:sz="0" w:space="0" w:color="auto"/>
                <w:left w:val="none" w:sz="0" w:space="0" w:color="auto"/>
                <w:bottom w:val="none" w:sz="0" w:space="0" w:color="auto"/>
                <w:right w:val="none" w:sz="0" w:space="0" w:color="auto"/>
              </w:divBdr>
              <w:divsChild>
                <w:div w:id="105724742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02674564">
          <w:marLeft w:val="0"/>
          <w:marRight w:val="0"/>
          <w:marTop w:val="0"/>
          <w:marBottom w:val="0"/>
          <w:divBdr>
            <w:top w:val="none" w:sz="0" w:space="0" w:color="auto"/>
            <w:left w:val="none" w:sz="0" w:space="0" w:color="auto"/>
            <w:bottom w:val="none" w:sz="0" w:space="0" w:color="auto"/>
            <w:right w:val="none" w:sz="0" w:space="0" w:color="auto"/>
          </w:divBdr>
          <w:divsChild>
            <w:div w:id="1689411647">
              <w:marLeft w:val="0"/>
              <w:marRight w:val="0"/>
              <w:marTop w:val="0"/>
              <w:marBottom w:val="0"/>
              <w:divBdr>
                <w:top w:val="none" w:sz="0" w:space="0" w:color="auto"/>
                <w:left w:val="none" w:sz="0" w:space="0" w:color="auto"/>
                <w:bottom w:val="none" w:sz="0" w:space="0" w:color="auto"/>
                <w:right w:val="none" w:sz="0" w:space="0" w:color="auto"/>
              </w:divBdr>
              <w:divsChild>
                <w:div w:id="12195103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4711163">
          <w:marLeft w:val="0"/>
          <w:marRight w:val="0"/>
          <w:marTop w:val="0"/>
          <w:marBottom w:val="0"/>
          <w:divBdr>
            <w:top w:val="none" w:sz="0" w:space="0" w:color="auto"/>
            <w:left w:val="none" w:sz="0" w:space="0" w:color="auto"/>
            <w:bottom w:val="none" w:sz="0" w:space="0" w:color="auto"/>
            <w:right w:val="none" w:sz="0" w:space="0" w:color="auto"/>
          </w:divBdr>
          <w:divsChild>
            <w:div w:id="1264263670">
              <w:marLeft w:val="0"/>
              <w:marRight w:val="0"/>
              <w:marTop w:val="0"/>
              <w:marBottom w:val="0"/>
              <w:divBdr>
                <w:top w:val="none" w:sz="0" w:space="0" w:color="auto"/>
                <w:left w:val="none" w:sz="0" w:space="0" w:color="auto"/>
                <w:bottom w:val="none" w:sz="0" w:space="0" w:color="auto"/>
                <w:right w:val="none" w:sz="0" w:space="0" w:color="auto"/>
              </w:divBdr>
            </w:div>
          </w:divsChild>
        </w:div>
        <w:div w:id="975914564">
          <w:marLeft w:val="0"/>
          <w:marRight w:val="0"/>
          <w:marTop w:val="0"/>
          <w:marBottom w:val="0"/>
          <w:divBdr>
            <w:top w:val="none" w:sz="0" w:space="0" w:color="auto"/>
            <w:left w:val="none" w:sz="0" w:space="0" w:color="auto"/>
            <w:bottom w:val="none" w:sz="0" w:space="0" w:color="auto"/>
            <w:right w:val="none" w:sz="0" w:space="0" w:color="auto"/>
          </w:divBdr>
          <w:divsChild>
            <w:div w:id="423722104">
              <w:marLeft w:val="0"/>
              <w:marRight w:val="0"/>
              <w:marTop w:val="0"/>
              <w:marBottom w:val="0"/>
              <w:divBdr>
                <w:top w:val="none" w:sz="0" w:space="0" w:color="auto"/>
                <w:left w:val="none" w:sz="0" w:space="0" w:color="auto"/>
                <w:bottom w:val="none" w:sz="0" w:space="0" w:color="auto"/>
                <w:right w:val="none" w:sz="0" w:space="0" w:color="auto"/>
              </w:divBdr>
              <w:divsChild>
                <w:div w:id="9037629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9557954">
          <w:marLeft w:val="0"/>
          <w:marRight w:val="0"/>
          <w:marTop w:val="0"/>
          <w:marBottom w:val="0"/>
          <w:divBdr>
            <w:top w:val="none" w:sz="0" w:space="0" w:color="auto"/>
            <w:left w:val="none" w:sz="0" w:space="0" w:color="auto"/>
            <w:bottom w:val="none" w:sz="0" w:space="0" w:color="auto"/>
            <w:right w:val="none" w:sz="0" w:space="0" w:color="auto"/>
          </w:divBdr>
          <w:divsChild>
            <w:div w:id="66877922">
              <w:marLeft w:val="0"/>
              <w:marRight w:val="0"/>
              <w:marTop w:val="0"/>
              <w:marBottom w:val="0"/>
              <w:divBdr>
                <w:top w:val="none" w:sz="0" w:space="0" w:color="auto"/>
                <w:left w:val="none" w:sz="0" w:space="0" w:color="auto"/>
                <w:bottom w:val="none" w:sz="0" w:space="0" w:color="auto"/>
                <w:right w:val="none" w:sz="0" w:space="0" w:color="auto"/>
              </w:divBdr>
            </w:div>
          </w:divsChild>
        </w:div>
        <w:div w:id="924801822">
          <w:marLeft w:val="0"/>
          <w:marRight w:val="0"/>
          <w:marTop w:val="0"/>
          <w:marBottom w:val="0"/>
          <w:divBdr>
            <w:top w:val="none" w:sz="0" w:space="0" w:color="auto"/>
            <w:left w:val="none" w:sz="0" w:space="0" w:color="auto"/>
            <w:bottom w:val="none" w:sz="0" w:space="0" w:color="auto"/>
            <w:right w:val="none" w:sz="0" w:space="0" w:color="auto"/>
          </w:divBdr>
          <w:divsChild>
            <w:div w:id="1903900871">
              <w:marLeft w:val="0"/>
              <w:marRight w:val="0"/>
              <w:marTop w:val="0"/>
              <w:marBottom w:val="0"/>
              <w:divBdr>
                <w:top w:val="none" w:sz="0" w:space="0" w:color="auto"/>
                <w:left w:val="none" w:sz="0" w:space="0" w:color="auto"/>
                <w:bottom w:val="none" w:sz="0" w:space="0" w:color="auto"/>
                <w:right w:val="none" w:sz="0" w:space="0" w:color="auto"/>
              </w:divBdr>
              <w:divsChild>
                <w:div w:id="21332856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600311">
          <w:marLeft w:val="0"/>
          <w:marRight w:val="0"/>
          <w:marTop w:val="0"/>
          <w:marBottom w:val="0"/>
          <w:divBdr>
            <w:top w:val="none" w:sz="0" w:space="0" w:color="auto"/>
            <w:left w:val="none" w:sz="0" w:space="0" w:color="auto"/>
            <w:bottom w:val="none" w:sz="0" w:space="0" w:color="auto"/>
            <w:right w:val="none" w:sz="0" w:space="0" w:color="auto"/>
          </w:divBdr>
          <w:divsChild>
            <w:div w:id="1071268933">
              <w:marLeft w:val="0"/>
              <w:marRight w:val="0"/>
              <w:marTop w:val="0"/>
              <w:marBottom w:val="0"/>
              <w:divBdr>
                <w:top w:val="none" w:sz="0" w:space="0" w:color="auto"/>
                <w:left w:val="none" w:sz="0" w:space="0" w:color="auto"/>
                <w:bottom w:val="none" w:sz="0" w:space="0" w:color="auto"/>
                <w:right w:val="none" w:sz="0" w:space="0" w:color="auto"/>
              </w:divBdr>
            </w:div>
          </w:divsChild>
        </w:div>
        <w:div w:id="815993238">
          <w:marLeft w:val="0"/>
          <w:marRight w:val="0"/>
          <w:marTop w:val="0"/>
          <w:marBottom w:val="0"/>
          <w:divBdr>
            <w:top w:val="none" w:sz="0" w:space="0" w:color="auto"/>
            <w:left w:val="none" w:sz="0" w:space="0" w:color="auto"/>
            <w:bottom w:val="none" w:sz="0" w:space="0" w:color="auto"/>
            <w:right w:val="none" w:sz="0" w:space="0" w:color="auto"/>
          </w:divBdr>
          <w:divsChild>
            <w:div w:id="1678926039">
              <w:marLeft w:val="0"/>
              <w:marRight w:val="0"/>
              <w:marTop w:val="0"/>
              <w:marBottom w:val="0"/>
              <w:divBdr>
                <w:top w:val="none" w:sz="0" w:space="0" w:color="auto"/>
                <w:left w:val="none" w:sz="0" w:space="0" w:color="auto"/>
                <w:bottom w:val="none" w:sz="0" w:space="0" w:color="auto"/>
                <w:right w:val="none" w:sz="0" w:space="0" w:color="auto"/>
              </w:divBdr>
              <w:divsChild>
                <w:div w:id="3441323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153723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572934252">
                  <w:marLeft w:val="-420"/>
                  <w:marRight w:val="0"/>
                  <w:marTop w:val="0"/>
                  <w:marBottom w:val="0"/>
                  <w:divBdr>
                    <w:top w:val="none" w:sz="0" w:space="0" w:color="auto"/>
                    <w:left w:val="none" w:sz="0" w:space="0" w:color="auto"/>
                    <w:bottom w:val="none" w:sz="0" w:space="0" w:color="auto"/>
                    <w:right w:val="none" w:sz="0" w:space="0" w:color="auto"/>
                  </w:divBdr>
                  <w:divsChild>
                    <w:div w:id="1369180178">
                      <w:marLeft w:val="0"/>
                      <w:marRight w:val="0"/>
                      <w:marTop w:val="0"/>
                      <w:marBottom w:val="0"/>
                      <w:divBdr>
                        <w:top w:val="none" w:sz="0" w:space="0" w:color="auto"/>
                        <w:left w:val="none" w:sz="0" w:space="0" w:color="auto"/>
                        <w:bottom w:val="none" w:sz="0" w:space="0" w:color="auto"/>
                        <w:right w:val="none" w:sz="0" w:space="0" w:color="auto"/>
                      </w:divBdr>
                      <w:divsChild>
                        <w:div w:id="1401714562">
                          <w:marLeft w:val="0"/>
                          <w:marRight w:val="0"/>
                          <w:marTop w:val="0"/>
                          <w:marBottom w:val="0"/>
                          <w:divBdr>
                            <w:top w:val="none" w:sz="0" w:space="0" w:color="auto"/>
                            <w:left w:val="none" w:sz="0" w:space="0" w:color="auto"/>
                            <w:bottom w:val="none" w:sz="0" w:space="0" w:color="auto"/>
                            <w:right w:val="none" w:sz="0" w:space="0" w:color="auto"/>
                          </w:divBdr>
                          <w:divsChild>
                            <w:div w:id="730930100">
                              <w:marLeft w:val="0"/>
                              <w:marRight w:val="0"/>
                              <w:marTop w:val="0"/>
                              <w:marBottom w:val="0"/>
                              <w:divBdr>
                                <w:top w:val="none" w:sz="0" w:space="0" w:color="auto"/>
                                <w:left w:val="none" w:sz="0" w:space="0" w:color="auto"/>
                                <w:bottom w:val="none" w:sz="0" w:space="0" w:color="auto"/>
                                <w:right w:val="none" w:sz="0" w:space="0" w:color="auto"/>
                              </w:divBdr>
                            </w:div>
                            <w:div w:id="16067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88672">
                  <w:marLeft w:val="-420"/>
                  <w:marRight w:val="0"/>
                  <w:marTop w:val="0"/>
                  <w:marBottom w:val="0"/>
                  <w:divBdr>
                    <w:top w:val="none" w:sz="0" w:space="0" w:color="auto"/>
                    <w:left w:val="none" w:sz="0" w:space="0" w:color="auto"/>
                    <w:bottom w:val="none" w:sz="0" w:space="0" w:color="auto"/>
                    <w:right w:val="none" w:sz="0" w:space="0" w:color="auto"/>
                  </w:divBdr>
                  <w:divsChild>
                    <w:div w:id="1876040524">
                      <w:marLeft w:val="0"/>
                      <w:marRight w:val="0"/>
                      <w:marTop w:val="0"/>
                      <w:marBottom w:val="0"/>
                      <w:divBdr>
                        <w:top w:val="none" w:sz="0" w:space="0" w:color="auto"/>
                        <w:left w:val="none" w:sz="0" w:space="0" w:color="auto"/>
                        <w:bottom w:val="none" w:sz="0" w:space="0" w:color="auto"/>
                        <w:right w:val="none" w:sz="0" w:space="0" w:color="auto"/>
                      </w:divBdr>
                      <w:divsChild>
                        <w:div w:id="970401214">
                          <w:marLeft w:val="0"/>
                          <w:marRight w:val="0"/>
                          <w:marTop w:val="0"/>
                          <w:marBottom w:val="0"/>
                          <w:divBdr>
                            <w:top w:val="none" w:sz="0" w:space="0" w:color="auto"/>
                            <w:left w:val="none" w:sz="0" w:space="0" w:color="auto"/>
                            <w:bottom w:val="none" w:sz="0" w:space="0" w:color="auto"/>
                            <w:right w:val="none" w:sz="0" w:space="0" w:color="auto"/>
                          </w:divBdr>
                          <w:divsChild>
                            <w:div w:id="95756139">
                              <w:marLeft w:val="0"/>
                              <w:marRight w:val="0"/>
                              <w:marTop w:val="0"/>
                              <w:marBottom w:val="0"/>
                              <w:divBdr>
                                <w:top w:val="none" w:sz="0" w:space="0" w:color="auto"/>
                                <w:left w:val="none" w:sz="0" w:space="0" w:color="auto"/>
                                <w:bottom w:val="none" w:sz="0" w:space="0" w:color="auto"/>
                                <w:right w:val="none" w:sz="0" w:space="0" w:color="auto"/>
                              </w:divBdr>
                            </w:div>
                            <w:div w:id="16988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7730">
                  <w:marLeft w:val="-420"/>
                  <w:marRight w:val="0"/>
                  <w:marTop w:val="0"/>
                  <w:marBottom w:val="0"/>
                  <w:divBdr>
                    <w:top w:val="none" w:sz="0" w:space="0" w:color="auto"/>
                    <w:left w:val="none" w:sz="0" w:space="0" w:color="auto"/>
                    <w:bottom w:val="none" w:sz="0" w:space="0" w:color="auto"/>
                    <w:right w:val="none" w:sz="0" w:space="0" w:color="auto"/>
                  </w:divBdr>
                  <w:divsChild>
                    <w:div w:id="2077238447">
                      <w:marLeft w:val="0"/>
                      <w:marRight w:val="0"/>
                      <w:marTop w:val="0"/>
                      <w:marBottom w:val="0"/>
                      <w:divBdr>
                        <w:top w:val="none" w:sz="0" w:space="0" w:color="auto"/>
                        <w:left w:val="none" w:sz="0" w:space="0" w:color="auto"/>
                        <w:bottom w:val="none" w:sz="0" w:space="0" w:color="auto"/>
                        <w:right w:val="none" w:sz="0" w:space="0" w:color="auto"/>
                      </w:divBdr>
                      <w:divsChild>
                        <w:div w:id="227423562">
                          <w:marLeft w:val="0"/>
                          <w:marRight w:val="0"/>
                          <w:marTop w:val="0"/>
                          <w:marBottom w:val="0"/>
                          <w:divBdr>
                            <w:top w:val="none" w:sz="0" w:space="0" w:color="auto"/>
                            <w:left w:val="none" w:sz="0" w:space="0" w:color="auto"/>
                            <w:bottom w:val="none" w:sz="0" w:space="0" w:color="auto"/>
                            <w:right w:val="none" w:sz="0" w:space="0" w:color="auto"/>
                          </w:divBdr>
                          <w:divsChild>
                            <w:div w:id="280384658">
                              <w:marLeft w:val="0"/>
                              <w:marRight w:val="0"/>
                              <w:marTop w:val="0"/>
                              <w:marBottom w:val="0"/>
                              <w:divBdr>
                                <w:top w:val="none" w:sz="0" w:space="0" w:color="auto"/>
                                <w:left w:val="none" w:sz="0" w:space="0" w:color="auto"/>
                                <w:bottom w:val="none" w:sz="0" w:space="0" w:color="auto"/>
                                <w:right w:val="none" w:sz="0" w:space="0" w:color="auto"/>
                              </w:divBdr>
                            </w:div>
                            <w:div w:id="328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1899">
                  <w:marLeft w:val="-420"/>
                  <w:marRight w:val="0"/>
                  <w:marTop w:val="0"/>
                  <w:marBottom w:val="0"/>
                  <w:divBdr>
                    <w:top w:val="none" w:sz="0" w:space="0" w:color="auto"/>
                    <w:left w:val="none" w:sz="0" w:space="0" w:color="auto"/>
                    <w:bottom w:val="none" w:sz="0" w:space="0" w:color="auto"/>
                    <w:right w:val="none" w:sz="0" w:space="0" w:color="auto"/>
                  </w:divBdr>
                  <w:divsChild>
                    <w:div w:id="1477841979">
                      <w:marLeft w:val="0"/>
                      <w:marRight w:val="0"/>
                      <w:marTop w:val="0"/>
                      <w:marBottom w:val="0"/>
                      <w:divBdr>
                        <w:top w:val="none" w:sz="0" w:space="0" w:color="auto"/>
                        <w:left w:val="none" w:sz="0" w:space="0" w:color="auto"/>
                        <w:bottom w:val="none" w:sz="0" w:space="0" w:color="auto"/>
                        <w:right w:val="none" w:sz="0" w:space="0" w:color="auto"/>
                      </w:divBdr>
                      <w:divsChild>
                        <w:div w:id="1848595277">
                          <w:marLeft w:val="0"/>
                          <w:marRight w:val="0"/>
                          <w:marTop w:val="0"/>
                          <w:marBottom w:val="0"/>
                          <w:divBdr>
                            <w:top w:val="none" w:sz="0" w:space="0" w:color="auto"/>
                            <w:left w:val="none" w:sz="0" w:space="0" w:color="auto"/>
                            <w:bottom w:val="none" w:sz="0" w:space="0" w:color="auto"/>
                            <w:right w:val="none" w:sz="0" w:space="0" w:color="auto"/>
                          </w:divBdr>
                          <w:divsChild>
                            <w:div w:id="536891578">
                              <w:marLeft w:val="0"/>
                              <w:marRight w:val="0"/>
                              <w:marTop w:val="0"/>
                              <w:marBottom w:val="0"/>
                              <w:divBdr>
                                <w:top w:val="none" w:sz="0" w:space="0" w:color="auto"/>
                                <w:left w:val="none" w:sz="0" w:space="0" w:color="auto"/>
                                <w:bottom w:val="none" w:sz="0" w:space="0" w:color="auto"/>
                                <w:right w:val="none" w:sz="0" w:space="0" w:color="auto"/>
                              </w:divBdr>
                            </w:div>
                            <w:div w:id="168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6286">
                  <w:marLeft w:val="-420"/>
                  <w:marRight w:val="0"/>
                  <w:marTop w:val="0"/>
                  <w:marBottom w:val="0"/>
                  <w:divBdr>
                    <w:top w:val="none" w:sz="0" w:space="0" w:color="auto"/>
                    <w:left w:val="none" w:sz="0" w:space="0" w:color="auto"/>
                    <w:bottom w:val="none" w:sz="0" w:space="0" w:color="auto"/>
                    <w:right w:val="none" w:sz="0" w:space="0" w:color="auto"/>
                  </w:divBdr>
                  <w:divsChild>
                    <w:div w:id="879169032">
                      <w:marLeft w:val="0"/>
                      <w:marRight w:val="0"/>
                      <w:marTop w:val="0"/>
                      <w:marBottom w:val="0"/>
                      <w:divBdr>
                        <w:top w:val="none" w:sz="0" w:space="0" w:color="auto"/>
                        <w:left w:val="none" w:sz="0" w:space="0" w:color="auto"/>
                        <w:bottom w:val="none" w:sz="0" w:space="0" w:color="auto"/>
                        <w:right w:val="none" w:sz="0" w:space="0" w:color="auto"/>
                      </w:divBdr>
                      <w:divsChild>
                        <w:div w:id="1489009520">
                          <w:marLeft w:val="0"/>
                          <w:marRight w:val="0"/>
                          <w:marTop w:val="0"/>
                          <w:marBottom w:val="0"/>
                          <w:divBdr>
                            <w:top w:val="none" w:sz="0" w:space="0" w:color="auto"/>
                            <w:left w:val="none" w:sz="0" w:space="0" w:color="auto"/>
                            <w:bottom w:val="none" w:sz="0" w:space="0" w:color="auto"/>
                            <w:right w:val="none" w:sz="0" w:space="0" w:color="auto"/>
                          </w:divBdr>
                          <w:divsChild>
                            <w:div w:id="143132732">
                              <w:marLeft w:val="0"/>
                              <w:marRight w:val="0"/>
                              <w:marTop w:val="0"/>
                              <w:marBottom w:val="0"/>
                              <w:divBdr>
                                <w:top w:val="none" w:sz="0" w:space="0" w:color="auto"/>
                                <w:left w:val="none" w:sz="0" w:space="0" w:color="auto"/>
                                <w:bottom w:val="none" w:sz="0" w:space="0" w:color="auto"/>
                                <w:right w:val="none" w:sz="0" w:space="0" w:color="auto"/>
                              </w:divBdr>
                            </w:div>
                            <w:div w:id="18215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5233">
          <w:marLeft w:val="0"/>
          <w:marRight w:val="0"/>
          <w:marTop w:val="0"/>
          <w:marBottom w:val="0"/>
          <w:divBdr>
            <w:top w:val="none" w:sz="0" w:space="0" w:color="auto"/>
            <w:left w:val="none" w:sz="0" w:space="0" w:color="auto"/>
            <w:bottom w:val="none" w:sz="0" w:space="0" w:color="auto"/>
            <w:right w:val="none" w:sz="0" w:space="0" w:color="auto"/>
          </w:divBdr>
          <w:divsChild>
            <w:div w:id="1543781861">
              <w:marLeft w:val="0"/>
              <w:marRight w:val="0"/>
              <w:marTop w:val="0"/>
              <w:marBottom w:val="0"/>
              <w:divBdr>
                <w:top w:val="none" w:sz="0" w:space="0" w:color="auto"/>
                <w:left w:val="none" w:sz="0" w:space="0" w:color="auto"/>
                <w:bottom w:val="none" w:sz="0" w:space="0" w:color="auto"/>
                <w:right w:val="none" w:sz="0" w:space="0" w:color="auto"/>
              </w:divBdr>
              <w:divsChild>
                <w:div w:id="20393113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7001099">
          <w:marLeft w:val="0"/>
          <w:marRight w:val="0"/>
          <w:marTop w:val="0"/>
          <w:marBottom w:val="0"/>
          <w:divBdr>
            <w:top w:val="none" w:sz="0" w:space="0" w:color="auto"/>
            <w:left w:val="none" w:sz="0" w:space="0" w:color="auto"/>
            <w:bottom w:val="none" w:sz="0" w:space="0" w:color="auto"/>
            <w:right w:val="none" w:sz="0" w:space="0" w:color="auto"/>
          </w:divBdr>
          <w:divsChild>
            <w:div w:id="1556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5839">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1">
          <w:marLeft w:val="0"/>
          <w:marRight w:val="0"/>
          <w:marTop w:val="0"/>
          <w:marBottom w:val="0"/>
          <w:divBdr>
            <w:top w:val="none" w:sz="0" w:space="0" w:color="auto"/>
            <w:left w:val="none" w:sz="0" w:space="0" w:color="auto"/>
            <w:bottom w:val="none" w:sz="0" w:space="0" w:color="auto"/>
            <w:right w:val="none" w:sz="0" w:space="0" w:color="auto"/>
          </w:divBdr>
          <w:divsChild>
            <w:div w:id="61567798">
              <w:marLeft w:val="0"/>
              <w:marRight w:val="0"/>
              <w:marTop w:val="0"/>
              <w:marBottom w:val="0"/>
              <w:divBdr>
                <w:top w:val="none" w:sz="0" w:space="0" w:color="auto"/>
                <w:left w:val="none" w:sz="0" w:space="0" w:color="auto"/>
                <w:bottom w:val="none" w:sz="0" w:space="0" w:color="auto"/>
                <w:right w:val="none" w:sz="0" w:space="0" w:color="auto"/>
              </w:divBdr>
              <w:divsChild>
                <w:div w:id="1803691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0830226">
          <w:marLeft w:val="0"/>
          <w:marRight w:val="0"/>
          <w:marTop w:val="0"/>
          <w:marBottom w:val="0"/>
          <w:divBdr>
            <w:top w:val="none" w:sz="0" w:space="0" w:color="auto"/>
            <w:left w:val="none" w:sz="0" w:space="0" w:color="auto"/>
            <w:bottom w:val="none" w:sz="0" w:space="0" w:color="auto"/>
            <w:right w:val="none" w:sz="0" w:space="0" w:color="auto"/>
          </w:divBdr>
          <w:divsChild>
            <w:div w:id="999309100">
              <w:marLeft w:val="0"/>
              <w:marRight w:val="0"/>
              <w:marTop w:val="0"/>
              <w:marBottom w:val="0"/>
              <w:divBdr>
                <w:top w:val="none" w:sz="0" w:space="0" w:color="auto"/>
                <w:left w:val="none" w:sz="0" w:space="0" w:color="auto"/>
                <w:bottom w:val="none" w:sz="0" w:space="0" w:color="auto"/>
                <w:right w:val="none" w:sz="0" w:space="0" w:color="auto"/>
              </w:divBdr>
              <w:divsChild>
                <w:div w:id="208183148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7339496">
          <w:marLeft w:val="0"/>
          <w:marRight w:val="0"/>
          <w:marTop w:val="0"/>
          <w:marBottom w:val="0"/>
          <w:divBdr>
            <w:top w:val="none" w:sz="0" w:space="0" w:color="auto"/>
            <w:left w:val="none" w:sz="0" w:space="0" w:color="auto"/>
            <w:bottom w:val="none" w:sz="0" w:space="0" w:color="auto"/>
            <w:right w:val="none" w:sz="0" w:space="0" w:color="auto"/>
          </w:divBdr>
          <w:divsChild>
            <w:div w:id="1621911092">
              <w:marLeft w:val="0"/>
              <w:marRight w:val="0"/>
              <w:marTop w:val="0"/>
              <w:marBottom w:val="0"/>
              <w:divBdr>
                <w:top w:val="none" w:sz="0" w:space="0" w:color="auto"/>
                <w:left w:val="none" w:sz="0" w:space="0" w:color="auto"/>
                <w:bottom w:val="none" w:sz="0" w:space="0" w:color="auto"/>
                <w:right w:val="none" w:sz="0" w:space="0" w:color="auto"/>
              </w:divBdr>
              <w:divsChild>
                <w:div w:id="978746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9891571">
          <w:marLeft w:val="0"/>
          <w:marRight w:val="0"/>
          <w:marTop w:val="0"/>
          <w:marBottom w:val="0"/>
          <w:divBdr>
            <w:top w:val="none" w:sz="0" w:space="0" w:color="auto"/>
            <w:left w:val="none" w:sz="0" w:space="0" w:color="auto"/>
            <w:bottom w:val="none" w:sz="0" w:space="0" w:color="auto"/>
            <w:right w:val="none" w:sz="0" w:space="0" w:color="auto"/>
          </w:divBdr>
          <w:divsChild>
            <w:div w:id="2072996837">
              <w:marLeft w:val="0"/>
              <w:marRight w:val="0"/>
              <w:marTop w:val="0"/>
              <w:marBottom w:val="0"/>
              <w:divBdr>
                <w:top w:val="none" w:sz="0" w:space="0" w:color="auto"/>
                <w:left w:val="none" w:sz="0" w:space="0" w:color="auto"/>
                <w:bottom w:val="none" w:sz="0" w:space="0" w:color="auto"/>
                <w:right w:val="none" w:sz="0" w:space="0" w:color="auto"/>
              </w:divBdr>
            </w:div>
          </w:divsChild>
        </w:div>
        <w:div w:id="1496385462">
          <w:marLeft w:val="0"/>
          <w:marRight w:val="0"/>
          <w:marTop w:val="0"/>
          <w:marBottom w:val="0"/>
          <w:divBdr>
            <w:top w:val="none" w:sz="0" w:space="0" w:color="auto"/>
            <w:left w:val="none" w:sz="0" w:space="0" w:color="auto"/>
            <w:bottom w:val="none" w:sz="0" w:space="0" w:color="auto"/>
            <w:right w:val="none" w:sz="0" w:space="0" w:color="auto"/>
          </w:divBdr>
          <w:divsChild>
            <w:div w:id="1662002898">
              <w:marLeft w:val="0"/>
              <w:marRight w:val="0"/>
              <w:marTop w:val="0"/>
              <w:marBottom w:val="0"/>
              <w:divBdr>
                <w:top w:val="none" w:sz="0" w:space="0" w:color="auto"/>
                <w:left w:val="none" w:sz="0" w:space="0" w:color="auto"/>
                <w:bottom w:val="none" w:sz="0" w:space="0" w:color="auto"/>
                <w:right w:val="none" w:sz="0" w:space="0" w:color="auto"/>
              </w:divBdr>
              <w:divsChild>
                <w:div w:id="18514804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6172200">
          <w:marLeft w:val="0"/>
          <w:marRight w:val="0"/>
          <w:marTop w:val="0"/>
          <w:marBottom w:val="0"/>
          <w:divBdr>
            <w:top w:val="none" w:sz="0" w:space="0" w:color="auto"/>
            <w:left w:val="none" w:sz="0" w:space="0" w:color="auto"/>
            <w:bottom w:val="none" w:sz="0" w:space="0" w:color="auto"/>
            <w:right w:val="none" w:sz="0" w:space="0" w:color="auto"/>
          </w:divBdr>
          <w:divsChild>
            <w:div w:id="1261836589">
              <w:marLeft w:val="0"/>
              <w:marRight w:val="0"/>
              <w:marTop w:val="0"/>
              <w:marBottom w:val="0"/>
              <w:divBdr>
                <w:top w:val="none" w:sz="0" w:space="0" w:color="auto"/>
                <w:left w:val="none" w:sz="0" w:space="0" w:color="auto"/>
                <w:bottom w:val="none" w:sz="0" w:space="0" w:color="auto"/>
                <w:right w:val="none" w:sz="0" w:space="0" w:color="auto"/>
              </w:divBdr>
              <w:divsChild>
                <w:div w:id="484708339">
                  <w:marLeft w:val="-420"/>
                  <w:marRight w:val="0"/>
                  <w:marTop w:val="0"/>
                  <w:marBottom w:val="0"/>
                  <w:divBdr>
                    <w:top w:val="none" w:sz="0" w:space="0" w:color="auto"/>
                    <w:left w:val="none" w:sz="0" w:space="0" w:color="auto"/>
                    <w:bottom w:val="none" w:sz="0" w:space="0" w:color="auto"/>
                    <w:right w:val="none" w:sz="0" w:space="0" w:color="auto"/>
                  </w:divBdr>
                  <w:divsChild>
                    <w:div w:id="2031908740">
                      <w:marLeft w:val="0"/>
                      <w:marRight w:val="0"/>
                      <w:marTop w:val="0"/>
                      <w:marBottom w:val="0"/>
                      <w:divBdr>
                        <w:top w:val="none" w:sz="0" w:space="0" w:color="auto"/>
                        <w:left w:val="none" w:sz="0" w:space="0" w:color="auto"/>
                        <w:bottom w:val="none" w:sz="0" w:space="0" w:color="auto"/>
                        <w:right w:val="none" w:sz="0" w:space="0" w:color="auto"/>
                      </w:divBdr>
                      <w:divsChild>
                        <w:div w:id="738210065">
                          <w:marLeft w:val="0"/>
                          <w:marRight w:val="0"/>
                          <w:marTop w:val="0"/>
                          <w:marBottom w:val="0"/>
                          <w:divBdr>
                            <w:top w:val="none" w:sz="0" w:space="0" w:color="auto"/>
                            <w:left w:val="none" w:sz="0" w:space="0" w:color="auto"/>
                            <w:bottom w:val="none" w:sz="0" w:space="0" w:color="auto"/>
                            <w:right w:val="none" w:sz="0" w:space="0" w:color="auto"/>
                          </w:divBdr>
                          <w:divsChild>
                            <w:div w:id="1618368710">
                              <w:marLeft w:val="0"/>
                              <w:marRight w:val="0"/>
                              <w:marTop w:val="0"/>
                              <w:marBottom w:val="0"/>
                              <w:divBdr>
                                <w:top w:val="none" w:sz="0" w:space="0" w:color="auto"/>
                                <w:left w:val="none" w:sz="0" w:space="0" w:color="auto"/>
                                <w:bottom w:val="none" w:sz="0" w:space="0" w:color="auto"/>
                                <w:right w:val="none" w:sz="0" w:space="0" w:color="auto"/>
                              </w:divBdr>
                            </w:div>
                            <w:div w:id="13497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10876">
                  <w:marLeft w:val="-420"/>
                  <w:marRight w:val="0"/>
                  <w:marTop w:val="0"/>
                  <w:marBottom w:val="0"/>
                  <w:divBdr>
                    <w:top w:val="none" w:sz="0" w:space="0" w:color="auto"/>
                    <w:left w:val="none" w:sz="0" w:space="0" w:color="auto"/>
                    <w:bottom w:val="none" w:sz="0" w:space="0" w:color="auto"/>
                    <w:right w:val="none" w:sz="0" w:space="0" w:color="auto"/>
                  </w:divBdr>
                  <w:divsChild>
                    <w:div w:id="1405642885">
                      <w:marLeft w:val="0"/>
                      <w:marRight w:val="0"/>
                      <w:marTop w:val="0"/>
                      <w:marBottom w:val="0"/>
                      <w:divBdr>
                        <w:top w:val="none" w:sz="0" w:space="0" w:color="auto"/>
                        <w:left w:val="none" w:sz="0" w:space="0" w:color="auto"/>
                        <w:bottom w:val="none" w:sz="0" w:space="0" w:color="auto"/>
                        <w:right w:val="none" w:sz="0" w:space="0" w:color="auto"/>
                      </w:divBdr>
                      <w:divsChild>
                        <w:div w:id="915551264">
                          <w:marLeft w:val="0"/>
                          <w:marRight w:val="0"/>
                          <w:marTop w:val="0"/>
                          <w:marBottom w:val="0"/>
                          <w:divBdr>
                            <w:top w:val="none" w:sz="0" w:space="0" w:color="auto"/>
                            <w:left w:val="none" w:sz="0" w:space="0" w:color="auto"/>
                            <w:bottom w:val="none" w:sz="0" w:space="0" w:color="auto"/>
                            <w:right w:val="none" w:sz="0" w:space="0" w:color="auto"/>
                          </w:divBdr>
                          <w:divsChild>
                            <w:div w:id="1483960029">
                              <w:marLeft w:val="0"/>
                              <w:marRight w:val="0"/>
                              <w:marTop w:val="0"/>
                              <w:marBottom w:val="0"/>
                              <w:divBdr>
                                <w:top w:val="none" w:sz="0" w:space="0" w:color="auto"/>
                                <w:left w:val="none" w:sz="0" w:space="0" w:color="auto"/>
                                <w:bottom w:val="none" w:sz="0" w:space="0" w:color="auto"/>
                                <w:right w:val="none" w:sz="0" w:space="0" w:color="auto"/>
                              </w:divBdr>
                            </w:div>
                            <w:div w:id="8870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232">
                  <w:marLeft w:val="-420"/>
                  <w:marRight w:val="0"/>
                  <w:marTop w:val="0"/>
                  <w:marBottom w:val="0"/>
                  <w:divBdr>
                    <w:top w:val="none" w:sz="0" w:space="0" w:color="auto"/>
                    <w:left w:val="none" w:sz="0" w:space="0" w:color="auto"/>
                    <w:bottom w:val="none" w:sz="0" w:space="0" w:color="auto"/>
                    <w:right w:val="none" w:sz="0" w:space="0" w:color="auto"/>
                  </w:divBdr>
                  <w:divsChild>
                    <w:div w:id="2021663130">
                      <w:marLeft w:val="0"/>
                      <w:marRight w:val="0"/>
                      <w:marTop w:val="0"/>
                      <w:marBottom w:val="0"/>
                      <w:divBdr>
                        <w:top w:val="none" w:sz="0" w:space="0" w:color="auto"/>
                        <w:left w:val="none" w:sz="0" w:space="0" w:color="auto"/>
                        <w:bottom w:val="none" w:sz="0" w:space="0" w:color="auto"/>
                        <w:right w:val="none" w:sz="0" w:space="0" w:color="auto"/>
                      </w:divBdr>
                      <w:divsChild>
                        <w:div w:id="1630356881">
                          <w:marLeft w:val="0"/>
                          <w:marRight w:val="0"/>
                          <w:marTop w:val="0"/>
                          <w:marBottom w:val="0"/>
                          <w:divBdr>
                            <w:top w:val="none" w:sz="0" w:space="0" w:color="auto"/>
                            <w:left w:val="none" w:sz="0" w:space="0" w:color="auto"/>
                            <w:bottom w:val="none" w:sz="0" w:space="0" w:color="auto"/>
                            <w:right w:val="none" w:sz="0" w:space="0" w:color="auto"/>
                          </w:divBdr>
                          <w:divsChild>
                            <w:div w:id="383218877">
                              <w:marLeft w:val="0"/>
                              <w:marRight w:val="0"/>
                              <w:marTop w:val="0"/>
                              <w:marBottom w:val="0"/>
                              <w:divBdr>
                                <w:top w:val="none" w:sz="0" w:space="0" w:color="auto"/>
                                <w:left w:val="none" w:sz="0" w:space="0" w:color="auto"/>
                                <w:bottom w:val="none" w:sz="0" w:space="0" w:color="auto"/>
                                <w:right w:val="none" w:sz="0" w:space="0" w:color="auto"/>
                              </w:divBdr>
                            </w:div>
                            <w:div w:id="6283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075847">
          <w:marLeft w:val="0"/>
          <w:marRight w:val="0"/>
          <w:marTop w:val="0"/>
          <w:marBottom w:val="0"/>
          <w:divBdr>
            <w:top w:val="none" w:sz="0" w:space="0" w:color="auto"/>
            <w:left w:val="none" w:sz="0" w:space="0" w:color="auto"/>
            <w:bottom w:val="none" w:sz="0" w:space="0" w:color="auto"/>
            <w:right w:val="none" w:sz="0" w:space="0" w:color="auto"/>
          </w:divBdr>
          <w:divsChild>
            <w:div w:id="152458499">
              <w:marLeft w:val="0"/>
              <w:marRight w:val="0"/>
              <w:marTop w:val="0"/>
              <w:marBottom w:val="0"/>
              <w:divBdr>
                <w:top w:val="none" w:sz="0" w:space="0" w:color="auto"/>
                <w:left w:val="none" w:sz="0" w:space="0" w:color="auto"/>
                <w:bottom w:val="none" w:sz="0" w:space="0" w:color="auto"/>
                <w:right w:val="none" w:sz="0" w:space="0" w:color="auto"/>
              </w:divBdr>
              <w:divsChild>
                <w:div w:id="16125882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6408679">
          <w:marLeft w:val="0"/>
          <w:marRight w:val="0"/>
          <w:marTop w:val="0"/>
          <w:marBottom w:val="0"/>
          <w:divBdr>
            <w:top w:val="none" w:sz="0" w:space="0" w:color="auto"/>
            <w:left w:val="none" w:sz="0" w:space="0" w:color="auto"/>
            <w:bottom w:val="none" w:sz="0" w:space="0" w:color="auto"/>
            <w:right w:val="none" w:sz="0" w:space="0" w:color="auto"/>
          </w:divBdr>
          <w:divsChild>
            <w:div w:id="1222789111">
              <w:marLeft w:val="0"/>
              <w:marRight w:val="0"/>
              <w:marTop w:val="0"/>
              <w:marBottom w:val="0"/>
              <w:divBdr>
                <w:top w:val="none" w:sz="0" w:space="0" w:color="auto"/>
                <w:left w:val="none" w:sz="0" w:space="0" w:color="auto"/>
                <w:bottom w:val="none" w:sz="0" w:space="0" w:color="auto"/>
                <w:right w:val="none" w:sz="0" w:space="0" w:color="auto"/>
              </w:divBdr>
              <w:divsChild>
                <w:div w:id="1369600819">
                  <w:marLeft w:val="-420"/>
                  <w:marRight w:val="0"/>
                  <w:marTop w:val="0"/>
                  <w:marBottom w:val="0"/>
                  <w:divBdr>
                    <w:top w:val="none" w:sz="0" w:space="0" w:color="auto"/>
                    <w:left w:val="none" w:sz="0" w:space="0" w:color="auto"/>
                    <w:bottom w:val="none" w:sz="0" w:space="0" w:color="auto"/>
                    <w:right w:val="none" w:sz="0" w:space="0" w:color="auto"/>
                  </w:divBdr>
                  <w:divsChild>
                    <w:div w:id="998314060">
                      <w:marLeft w:val="0"/>
                      <w:marRight w:val="0"/>
                      <w:marTop w:val="0"/>
                      <w:marBottom w:val="0"/>
                      <w:divBdr>
                        <w:top w:val="none" w:sz="0" w:space="0" w:color="auto"/>
                        <w:left w:val="none" w:sz="0" w:space="0" w:color="auto"/>
                        <w:bottom w:val="none" w:sz="0" w:space="0" w:color="auto"/>
                        <w:right w:val="none" w:sz="0" w:space="0" w:color="auto"/>
                      </w:divBdr>
                      <w:divsChild>
                        <w:div w:id="1603566782">
                          <w:marLeft w:val="0"/>
                          <w:marRight w:val="0"/>
                          <w:marTop w:val="0"/>
                          <w:marBottom w:val="0"/>
                          <w:divBdr>
                            <w:top w:val="none" w:sz="0" w:space="0" w:color="auto"/>
                            <w:left w:val="none" w:sz="0" w:space="0" w:color="auto"/>
                            <w:bottom w:val="none" w:sz="0" w:space="0" w:color="auto"/>
                            <w:right w:val="none" w:sz="0" w:space="0" w:color="auto"/>
                          </w:divBdr>
                          <w:divsChild>
                            <w:div w:id="1617786996">
                              <w:marLeft w:val="0"/>
                              <w:marRight w:val="0"/>
                              <w:marTop w:val="0"/>
                              <w:marBottom w:val="0"/>
                              <w:divBdr>
                                <w:top w:val="none" w:sz="0" w:space="0" w:color="auto"/>
                                <w:left w:val="none" w:sz="0" w:space="0" w:color="auto"/>
                                <w:bottom w:val="none" w:sz="0" w:space="0" w:color="auto"/>
                                <w:right w:val="none" w:sz="0" w:space="0" w:color="auto"/>
                              </w:divBdr>
                            </w:div>
                            <w:div w:id="3645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4243">
                  <w:marLeft w:val="-420"/>
                  <w:marRight w:val="0"/>
                  <w:marTop w:val="0"/>
                  <w:marBottom w:val="0"/>
                  <w:divBdr>
                    <w:top w:val="none" w:sz="0" w:space="0" w:color="auto"/>
                    <w:left w:val="none" w:sz="0" w:space="0" w:color="auto"/>
                    <w:bottom w:val="none" w:sz="0" w:space="0" w:color="auto"/>
                    <w:right w:val="none" w:sz="0" w:space="0" w:color="auto"/>
                  </w:divBdr>
                  <w:divsChild>
                    <w:div w:id="1751385460">
                      <w:marLeft w:val="0"/>
                      <w:marRight w:val="0"/>
                      <w:marTop w:val="0"/>
                      <w:marBottom w:val="0"/>
                      <w:divBdr>
                        <w:top w:val="none" w:sz="0" w:space="0" w:color="auto"/>
                        <w:left w:val="none" w:sz="0" w:space="0" w:color="auto"/>
                        <w:bottom w:val="none" w:sz="0" w:space="0" w:color="auto"/>
                        <w:right w:val="none" w:sz="0" w:space="0" w:color="auto"/>
                      </w:divBdr>
                      <w:divsChild>
                        <w:div w:id="2135901125">
                          <w:marLeft w:val="0"/>
                          <w:marRight w:val="0"/>
                          <w:marTop w:val="0"/>
                          <w:marBottom w:val="0"/>
                          <w:divBdr>
                            <w:top w:val="none" w:sz="0" w:space="0" w:color="auto"/>
                            <w:left w:val="none" w:sz="0" w:space="0" w:color="auto"/>
                            <w:bottom w:val="none" w:sz="0" w:space="0" w:color="auto"/>
                            <w:right w:val="none" w:sz="0" w:space="0" w:color="auto"/>
                          </w:divBdr>
                          <w:divsChild>
                            <w:div w:id="510876944">
                              <w:marLeft w:val="0"/>
                              <w:marRight w:val="0"/>
                              <w:marTop w:val="0"/>
                              <w:marBottom w:val="0"/>
                              <w:divBdr>
                                <w:top w:val="none" w:sz="0" w:space="0" w:color="auto"/>
                                <w:left w:val="none" w:sz="0" w:space="0" w:color="auto"/>
                                <w:bottom w:val="none" w:sz="0" w:space="0" w:color="auto"/>
                                <w:right w:val="none" w:sz="0" w:space="0" w:color="auto"/>
                              </w:divBdr>
                            </w:div>
                            <w:div w:id="15482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82139">
                  <w:marLeft w:val="-420"/>
                  <w:marRight w:val="0"/>
                  <w:marTop w:val="0"/>
                  <w:marBottom w:val="0"/>
                  <w:divBdr>
                    <w:top w:val="none" w:sz="0" w:space="0" w:color="auto"/>
                    <w:left w:val="none" w:sz="0" w:space="0" w:color="auto"/>
                    <w:bottom w:val="none" w:sz="0" w:space="0" w:color="auto"/>
                    <w:right w:val="none" w:sz="0" w:space="0" w:color="auto"/>
                  </w:divBdr>
                  <w:divsChild>
                    <w:div w:id="1408922489">
                      <w:marLeft w:val="0"/>
                      <w:marRight w:val="0"/>
                      <w:marTop w:val="0"/>
                      <w:marBottom w:val="0"/>
                      <w:divBdr>
                        <w:top w:val="none" w:sz="0" w:space="0" w:color="auto"/>
                        <w:left w:val="none" w:sz="0" w:space="0" w:color="auto"/>
                        <w:bottom w:val="none" w:sz="0" w:space="0" w:color="auto"/>
                        <w:right w:val="none" w:sz="0" w:space="0" w:color="auto"/>
                      </w:divBdr>
                      <w:divsChild>
                        <w:div w:id="780564527">
                          <w:marLeft w:val="0"/>
                          <w:marRight w:val="0"/>
                          <w:marTop w:val="0"/>
                          <w:marBottom w:val="0"/>
                          <w:divBdr>
                            <w:top w:val="none" w:sz="0" w:space="0" w:color="auto"/>
                            <w:left w:val="none" w:sz="0" w:space="0" w:color="auto"/>
                            <w:bottom w:val="none" w:sz="0" w:space="0" w:color="auto"/>
                            <w:right w:val="none" w:sz="0" w:space="0" w:color="auto"/>
                          </w:divBdr>
                          <w:divsChild>
                            <w:div w:id="952857886">
                              <w:marLeft w:val="0"/>
                              <w:marRight w:val="0"/>
                              <w:marTop w:val="0"/>
                              <w:marBottom w:val="0"/>
                              <w:divBdr>
                                <w:top w:val="none" w:sz="0" w:space="0" w:color="auto"/>
                                <w:left w:val="none" w:sz="0" w:space="0" w:color="auto"/>
                                <w:bottom w:val="none" w:sz="0" w:space="0" w:color="auto"/>
                                <w:right w:val="none" w:sz="0" w:space="0" w:color="auto"/>
                              </w:divBdr>
                            </w:div>
                            <w:div w:id="9696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8184">
          <w:marLeft w:val="0"/>
          <w:marRight w:val="0"/>
          <w:marTop w:val="0"/>
          <w:marBottom w:val="0"/>
          <w:divBdr>
            <w:top w:val="none" w:sz="0" w:space="0" w:color="auto"/>
            <w:left w:val="none" w:sz="0" w:space="0" w:color="auto"/>
            <w:bottom w:val="none" w:sz="0" w:space="0" w:color="auto"/>
            <w:right w:val="none" w:sz="0" w:space="0" w:color="auto"/>
          </w:divBdr>
          <w:divsChild>
            <w:div w:id="2084909413">
              <w:marLeft w:val="0"/>
              <w:marRight w:val="0"/>
              <w:marTop w:val="0"/>
              <w:marBottom w:val="0"/>
              <w:divBdr>
                <w:top w:val="none" w:sz="0" w:space="0" w:color="auto"/>
                <w:left w:val="none" w:sz="0" w:space="0" w:color="auto"/>
                <w:bottom w:val="none" w:sz="0" w:space="0" w:color="auto"/>
                <w:right w:val="none" w:sz="0" w:space="0" w:color="auto"/>
              </w:divBdr>
              <w:divsChild>
                <w:div w:id="1478960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3986832">
          <w:marLeft w:val="0"/>
          <w:marRight w:val="0"/>
          <w:marTop w:val="0"/>
          <w:marBottom w:val="0"/>
          <w:divBdr>
            <w:top w:val="none" w:sz="0" w:space="0" w:color="auto"/>
            <w:left w:val="none" w:sz="0" w:space="0" w:color="auto"/>
            <w:bottom w:val="none" w:sz="0" w:space="0" w:color="auto"/>
            <w:right w:val="none" w:sz="0" w:space="0" w:color="auto"/>
          </w:divBdr>
          <w:divsChild>
            <w:div w:id="1838305080">
              <w:marLeft w:val="0"/>
              <w:marRight w:val="0"/>
              <w:marTop w:val="0"/>
              <w:marBottom w:val="0"/>
              <w:divBdr>
                <w:top w:val="none" w:sz="0" w:space="0" w:color="auto"/>
                <w:left w:val="none" w:sz="0" w:space="0" w:color="auto"/>
                <w:bottom w:val="none" w:sz="0" w:space="0" w:color="auto"/>
                <w:right w:val="none" w:sz="0" w:space="0" w:color="auto"/>
              </w:divBdr>
              <w:divsChild>
                <w:div w:id="733236520">
                  <w:marLeft w:val="-420"/>
                  <w:marRight w:val="0"/>
                  <w:marTop w:val="0"/>
                  <w:marBottom w:val="0"/>
                  <w:divBdr>
                    <w:top w:val="none" w:sz="0" w:space="0" w:color="auto"/>
                    <w:left w:val="none" w:sz="0" w:space="0" w:color="auto"/>
                    <w:bottom w:val="none" w:sz="0" w:space="0" w:color="auto"/>
                    <w:right w:val="none" w:sz="0" w:space="0" w:color="auto"/>
                  </w:divBdr>
                  <w:divsChild>
                    <w:div w:id="349451822">
                      <w:marLeft w:val="0"/>
                      <w:marRight w:val="0"/>
                      <w:marTop w:val="0"/>
                      <w:marBottom w:val="0"/>
                      <w:divBdr>
                        <w:top w:val="none" w:sz="0" w:space="0" w:color="auto"/>
                        <w:left w:val="none" w:sz="0" w:space="0" w:color="auto"/>
                        <w:bottom w:val="none" w:sz="0" w:space="0" w:color="auto"/>
                        <w:right w:val="none" w:sz="0" w:space="0" w:color="auto"/>
                      </w:divBdr>
                      <w:divsChild>
                        <w:div w:id="722484362">
                          <w:marLeft w:val="0"/>
                          <w:marRight w:val="0"/>
                          <w:marTop w:val="0"/>
                          <w:marBottom w:val="0"/>
                          <w:divBdr>
                            <w:top w:val="none" w:sz="0" w:space="0" w:color="auto"/>
                            <w:left w:val="none" w:sz="0" w:space="0" w:color="auto"/>
                            <w:bottom w:val="none" w:sz="0" w:space="0" w:color="auto"/>
                            <w:right w:val="none" w:sz="0" w:space="0" w:color="auto"/>
                          </w:divBdr>
                          <w:divsChild>
                            <w:div w:id="1441146839">
                              <w:marLeft w:val="0"/>
                              <w:marRight w:val="0"/>
                              <w:marTop w:val="0"/>
                              <w:marBottom w:val="0"/>
                              <w:divBdr>
                                <w:top w:val="none" w:sz="0" w:space="0" w:color="auto"/>
                                <w:left w:val="none" w:sz="0" w:space="0" w:color="auto"/>
                                <w:bottom w:val="none" w:sz="0" w:space="0" w:color="auto"/>
                                <w:right w:val="none" w:sz="0" w:space="0" w:color="auto"/>
                              </w:divBdr>
                            </w:div>
                            <w:div w:id="2029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154">
                  <w:marLeft w:val="-420"/>
                  <w:marRight w:val="0"/>
                  <w:marTop w:val="0"/>
                  <w:marBottom w:val="0"/>
                  <w:divBdr>
                    <w:top w:val="none" w:sz="0" w:space="0" w:color="auto"/>
                    <w:left w:val="none" w:sz="0" w:space="0" w:color="auto"/>
                    <w:bottom w:val="none" w:sz="0" w:space="0" w:color="auto"/>
                    <w:right w:val="none" w:sz="0" w:space="0" w:color="auto"/>
                  </w:divBdr>
                  <w:divsChild>
                    <w:div w:id="848106940">
                      <w:marLeft w:val="0"/>
                      <w:marRight w:val="0"/>
                      <w:marTop w:val="0"/>
                      <w:marBottom w:val="0"/>
                      <w:divBdr>
                        <w:top w:val="none" w:sz="0" w:space="0" w:color="auto"/>
                        <w:left w:val="none" w:sz="0" w:space="0" w:color="auto"/>
                        <w:bottom w:val="none" w:sz="0" w:space="0" w:color="auto"/>
                        <w:right w:val="none" w:sz="0" w:space="0" w:color="auto"/>
                      </w:divBdr>
                      <w:divsChild>
                        <w:div w:id="2006857193">
                          <w:marLeft w:val="0"/>
                          <w:marRight w:val="0"/>
                          <w:marTop w:val="0"/>
                          <w:marBottom w:val="0"/>
                          <w:divBdr>
                            <w:top w:val="none" w:sz="0" w:space="0" w:color="auto"/>
                            <w:left w:val="none" w:sz="0" w:space="0" w:color="auto"/>
                            <w:bottom w:val="none" w:sz="0" w:space="0" w:color="auto"/>
                            <w:right w:val="none" w:sz="0" w:space="0" w:color="auto"/>
                          </w:divBdr>
                          <w:divsChild>
                            <w:div w:id="72750305">
                              <w:marLeft w:val="0"/>
                              <w:marRight w:val="0"/>
                              <w:marTop w:val="0"/>
                              <w:marBottom w:val="0"/>
                              <w:divBdr>
                                <w:top w:val="none" w:sz="0" w:space="0" w:color="auto"/>
                                <w:left w:val="none" w:sz="0" w:space="0" w:color="auto"/>
                                <w:bottom w:val="none" w:sz="0" w:space="0" w:color="auto"/>
                                <w:right w:val="none" w:sz="0" w:space="0" w:color="auto"/>
                              </w:divBdr>
                            </w:div>
                            <w:div w:id="229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0036">
                  <w:marLeft w:val="-420"/>
                  <w:marRight w:val="0"/>
                  <w:marTop w:val="0"/>
                  <w:marBottom w:val="0"/>
                  <w:divBdr>
                    <w:top w:val="none" w:sz="0" w:space="0" w:color="auto"/>
                    <w:left w:val="none" w:sz="0" w:space="0" w:color="auto"/>
                    <w:bottom w:val="none" w:sz="0" w:space="0" w:color="auto"/>
                    <w:right w:val="none" w:sz="0" w:space="0" w:color="auto"/>
                  </w:divBdr>
                  <w:divsChild>
                    <w:div w:id="646514453">
                      <w:marLeft w:val="0"/>
                      <w:marRight w:val="0"/>
                      <w:marTop w:val="0"/>
                      <w:marBottom w:val="0"/>
                      <w:divBdr>
                        <w:top w:val="none" w:sz="0" w:space="0" w:color="auto"/>
                        <w:left w:val="none" w:sz="0" w:space="0" w:color="auto"/>
                        <w:bottom w:val="none" w:sz="0" w:space="0" w:color="auto"/>
                        <w:right w:val="none" w:sz="0" w:space="0" w:color="auto"/>
                      </w:divBdr>
                      <w:divsChild>
                        <w:div w:id="1447120736">
                          <w:marLeft w:val="0"/>
                          <w:marRight w:val="0"/>
                          <w:marTop w:val="0"/>
                          <w:marBottom w:val="0"/>
                          <w:divBdr>
                            <w:top w:val="none" w:sz="0" w:space="0" w:color="auto"/>
                            <w:left w:val="none" w:sz="0" w:space="0" w:color="auto"/>
                            <w:bottom w:val="none" w:sz="0" w:space="0" w:color="auto"/>
                            <w:right w:val="none" w:sz="0" w:space="0" w:color="auto"/>
                          </w:divBdr>
                          <w:divsChild>
                            <w:div w:id="603613754">
                              <w:marLeft w:val="0"/>
                              <w:marRight w:val="0"/>
                              <w:marTop w:val="0"/>
                              <w:marBottom w:val="0"/>
                              <w:divBdr>
                                <w:top w:val="none" w:sz="0" w:space="0" w:color="auto"/>
                                <w:left w:val="none" w:sz="0" w:space="0" w:color="auto"/>
                                <w:bottom w:val="none" w:sz="0" w:space="0" w:color="auto"/>
                                <w:right w:val="none" w:sz="0" w:space="0" w:color="auto"/>
                              </w:divBdr>
                            </w:div>
                            <w:div w:id="14033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1838">
                  <w:marLeft w:val="-420"/>
                  <w:marRight w:val="0"/>
                  <w:marTop w:val="0"/>
                  <w:marBottom w:val="0"/>
                  <w:divBdr>
                    <w:top w:val="none" w:sz="0" w:space="0" w:color="auto"/>
                    <w:left w:val="none" w:sz="0" w:space="0" w:color="auto"/>
                    <w:bottom w:val="none" w:sz="0" w:space="0" w:color="auto"/>
                    <w:right w:val="none" w:sz="0" w:space="0" w:color="auto"/>
                  </w:divBdr>
                  <w:divsChild>
                    <w:div w:id="1682126566">
                      <w:marLeft w:val="0"/>
                      <w:marRight w:val="0"/>
                      <w:marTop w:val="0"/>
                      <w:marBottom w:val="0"/>
                      <w:divBdr>
                        <w:top w:val="none" w:sz="0" w:space="0" w:color="auto"/>
                        <w:left w:val="none" w:sz="0" w:space="0" w:color="auto"/>
                        <w:bottom w:val="none" w:sz="0" w:space="0" w:color="auto"/>
                        <w:right w:val="none" w:sz="0" w:space="0" w:color="auto"/>
                      </w:divBdr>
                      <w:divsChild>
                        <w:div w:id="715619766">
                          <w:marLeft w:val="0"/>
                          <w:marRight w:val="0"/>
                          <w:marTop w:val="0"/>
                          <w:marBottom w:val="0"/>
                          <w:divBdr>
                            <w:top w:val="none" w:sz="0" w:space="0" w:color="auto"/>
                            <w:left w:val="none" w:sz="0" w:space="0" w:color="auto"/>
                            <w:bottom w:val="none" w:sz="0" w:space="0" w:color="auto"/>
                            <w:right w:val="none" w:sz="0" w:space="0" w:color="auto"/>
                          </w:divBdr>
                          <w:divsChild>
                            <w:div w:id="1998804591">
                              <w:marLeft w:val="0"/>
                              <w:marRight w:val="0"/>
                              <w:marTop w:val="0"/>
                              <w:marBottom w:val="0"/>
                              <w:divBdr>
                                <w:top w:val="none" w:sz="0" w:space="0" w:color="auto"/>
                                <w:left w:val="none" w:sz="0" w:space="0" w:color="auto"/>
                                <w:bottom w:val="none" w:sz="0" w:space="0" w:color="auto"/>
                                <w:right w:val="none" w:sz="0" w:space="0" w:color="auto"/>
                              </w:divBdr>
                            </w:div>
                            <w:div w:id="83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89437">
          <w:marLeft w:val="0"/>
          <w:marRight w:val="0"/>
          <w:marTop w:val="0"/>
          <w:marBottom w:val="0"/>
          <w:divBdr>
            <w:top w:val="none" w:sz="0" w:space="0" w:color="auto"/>
            <w:left w:val="none" w:sz="0" w:space="0" w:color="auto"/>
            <w:bottom w:val="none" w:sz="0" w:space="0" w:color="auto"/>
            <w:right w:val="none" w:sz="0" w:space="0" w:color="auto"/>
          </w:divBdr>
          <w:divsChild>
            <w:div w:id="1232933066">
              <w:marLeft w:val="0"/>
              <w:marRight w:val="0"/>
              <w:marTop w:val="0"/>
              <w:marBottom w:val="0"/>
              <w:divBdr>
                <w:top w:val="none" w:sz="0" w:space="0" w:color="auto"/>
                <w:left w:val="none" w:sz="0" w:space="0" w:color="auto"/>
                <w:bottom w:val="none" w:sz="0" w:space="0" w:color="auto"/>
                <w:right w:val="none" w:sz="0" w:space="0" w:color="auto"/>
              </w:divBdr>
              <w:divsChild>
                <w:div w:id="1917083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1552576">
          <w:marLeft w:val="0"/>
          <w:marRight w:val="0"/>
          <w:marTop w:val="0"/>
          <w:marBottom w:val="0"/>
          <w:divBdr>
            <w:top w:val="none" w:sz="0" w:space="0" w:color="auto"/>
            <w:left w:val="none" w:sz="0" w:space="0" w:color="auto"/>
            <w:bottom w:val="none" w:sz="0" w:space="0" w:color="auto"/>
            <w:right w:val="none" w:sz="0" w:space="0" w:color="auto"/>
          </w:divBdr>
          <w:divsChild>
            <w:div w:id="20785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5872">
      <w:bodyDiv w:val="1"/>
      <w:marLeft w:val="0"/>
      <w:marRight w:val="0"/>
      <w:marTop w:val="0"/>
      <w:marBottom w:val="0"/>
      <w:divBdr>
        <w:top w:val="none" w:sz="0" w:space="0" w:color="auto"/>
        <w:left w:val="none" w:sz="0" w:space="0" w:color="auto"/>
        <w:bottom w:val="none" w:sz="0" w:space="0" w:color="auto"/>
        <w:right w:val="none" w:sz="0" w:space="0" w:color="auto"/>
      </w:divBdr>
      <w:divsChild>
        <w:div w:id="1654069150">
          <w:marLeft w:val="0"/>
          <w:marRight w:val="0"/>
          <w:marTop w:val="0"/>
          <w:marBottom w:val="0"/>
          <w:divBdr>
            <w:top w:val="none" w:sz="0" w:space="0" w:color="auto"/>
            <w:left w:val="none" w:sz="0" w:space="0" w:color="auto"/>
            <w:bottom w:val="none" w:sz="0" w:space="0" w:color="auto"/>
            <w:right w:val="none" w:sz="0" w:space="0" w:color="auto"/>
          </w:divBdr>
          <w:divsChild>
            <w:div w:id="630745775">
              <w:marLeft w:val="0"/>
              <w:marRight w:val="0"/>
              <w:marTop w:val="0"/>
              <w:marBottom w:val="0"/>
              <w:divBdr>
                <w:top w:val="none" w:sz="0" w:space="0" w:color="auto"/>
                <w:left w:val="none" w:sz="0" w:space="0" w:color="auto"/>
                <w:bottom w:val="none" w:sz="0" w:space="0" w:color="auto"/>
                <w:right w:val="none" w:sz="0" w:space="0" w:color="auto"/>
              </w:divBdr>
            </w:div>
            <w:div w:id="1758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3652">
      <w:bodyDiv w:val="1"/>
      <w:marLeft w:val="0"/>
      <w:marRight w:val="0"/>
      <w:marTop w:val="0"/>
      <w:marBottom w:val="0"/>
      <w:divBdr>
        <w:top w:val="none" w:sz="0" w:space="0" w:color="auto"/>
        <w:left w:val="none" w:sz="0" w:space="0" w:color="auto"/>
        <w:bottom w:val="none" w:sz="0" w:space="0" w:color="auto"/>
        <w:right w:val="none" w:sz="0" w:space="0" w:color="auto"/>
      </w:divBdr>
      <w:divsChild>
        <w:div w:id="242833471">
          <w:marLeft w:val="0"/>
          <w:marRight w:val="0"/>
          <w:marTop w:val="0"/>
          <w:marBottom w:val="0"/>
          <w:divBdr>
            <w:top w:val="none" w:sz="0" w:space="0" w:color="auto"/>
            <w:left w:val="none" w:sz="0" w:space="0" w:color="auto"/>
            <w:bottom w:val="none" w:sz="0" w:space="0" w:color="auto"/>
            <w:right w:val="none" w:sz="0" w:space="0" w:color="auto"/>
          </w:divBdr>
          <w:divsChild>
            <w:div w:id="1594044665">
              <w:marLeft w:val="0"/>
              <w:marRight w:val="0"/>
              <w:marTop w:val="0"/>
              <w:marBottom w:val="0"/>
              <w:divBdr>
                <w:top w:val="none" w:sz="0" w:space="0" w:color="auto"/>
                <w:left w:val="none" w:sz="0" w:space="0" w:color="auto"/>
                <w:bottom w:val="none" w:sz="0" w:space="0" w:color="auto"/>
                <w:right w:val="none" w:sz="0" w:space="0" w:color="auto"/>
              </w:divBdr>
            </w:div>
            <w:div w:id="1209151034">
              <w:marLeft w:val="0"/>
              <w:marRight w:val="0"/>
              <w:marTop w:val="0"/>
              <w:marBottom w:val="0"/>
              <w:divBdr>
                <w:top w:val="none" w:sz="0" w:space="0" w:color="auto"/>
                <w:left w:val="none" w:sz="0" w:space="0" w:color="auto"/>
                <w:bottom w:val="none" w:sz="0" w:space="0" w:color="auto"/>
                <w:right w:val="none" w:sz="0" w:space="0" w:color="auto"/>
              </w:divBdr>
            </w:div>
            <w:div w:id="20977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449">
      <w:bodyDiv w:val="1"/>
      <w:marLeft w:val="0"/>
      <w:marRight w:val="0"/>
      <w:marTop w:val="0"/>
      <w:marBottom w:val="0"/>
      <w:divBdr>
        <w:top w:val="none" w:sz="0" w:space="0" w:color="auto"/>
        <w:left w:val="none" w:sz="0" w:space="0" w:color="auto"/>
        <w:bottom w:val="none" w:sz="0" w:space="0" w:color="auto"/>
        <w:right w:val="none" w:sz="0" w:space="0" w:color="auto"/>
      </w:divBdr>
      <w:divsChild>
        <w:div w:id="2032300154">
          <w:marLeft w:val="0"/>
          <w:marRight w:val="0"/>
          <w:marTop w:val="0"/>
          <w:marBottom w:val="0"/>
          <w:divBdr>
            <w:top w:val="none" w:sz="0" w:space="0" w:color="auto"/>
            <w:left w:val="none" w:sz="0" w:space="0" w:color="auto"/>
            <w:bottom w:val="none" w:sz="0" w:space="0" w:color="auto"/>
            <w:right w:val="none" w:sz="0" w:space="0" w:color="auto"/>
          </w:divBdr>
          <w:divsChild>
            <w:div w:id="6423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615">
      <w:bodyDiv w:val="1"/>
      <w:marLeft w:val="0"/>
      <w:marRight w:val="0"/>
      <w:marTop w:val="0"/>
      <w:marBottom w:val="0"/>
      <w:divBdr>
        <w:top w:val="none" w:sz="0" w:space="0" w:color="auto"/>
        <w:left w:val="none" w:sz="0" w:space="0" w:color="auto"/>
        <w:bottom w:val="none" w:sz="0" w:space="0" w:color="auto"/>
        <w:right w:val="none" w:sz="0" w:space="0" w:color="auto"/>
      </w:divBdr>
      <w:divsChild>
        <w:div w:id="1134786392">
          <w:marLeft w:val="0"/>
          <w:marRight w:val="0"/>
          <w:marTop w:val="0"/>
          <w:marBottom w:val="0"/>
          <w:divBdr>
            <w:top w:val="none" w:sz="0" w:space="0" w:color="auto"/>
            <w:left w:val="none" w:sz="0" w:space="0" w:color="auto"/>
            <w:bottom w:val="none" w:sz="0" w:space="0" w:color="auto"/>
            <w:right w:val="none" w:sz="0" w:space="0" w:color="auto"/>
          </w:divBdr>
          <w:divsChild>
            <w:div w:id="19243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2842">
      <w:bodyDiv w:val="1"/>
      <w:marLeft w:val="0"/>
      <w:marRight w:val="0"/>
      <w:marTop w:val="0"/>
      <w:marBottom w:val="0"/>
      <w:divBdr>
        <w:top w:val="none" w:sz="0" w:space="0" w:color="auto"/>
        <w:left w:val="none" w:sz="0" w:space="0" w:color="auto"/>
        <w:bottom w:val="none" w:sz="0" w:space="0" w:color="auto"/>
        <w:right w:val="none" w:sz="0" w:space="0" w:color="auto"/>
      </w:divBdr>
      <w:divsChild>
        <w:div w:id="904680161">
          <w:marLeft w:val="0"/>
          <w:marRight w:val="0"/>
          <w:marTop w:val="0"/>
          <w:marBottom w:val="0"/>
          <w:divBdr>
            <w:top w:val="none" w:sz="0" w:space="0" w:color="auto"/>
            <w:left w:val="none" w:sz="0" w:space="0" w:color="auto"/>
            <w:bottom w:val="none" w:sz="0" w:space="0" w:color="auto"/>
            <w:right w:val="none" w:sz="0" w:space="0" w:color="auto"/>
          </w:divBdr>
          <w:divsChild>
            <w:div w:id="139080097">
              <w:marLeft w:val="0"/>
              <w:marRight w:val="0"/>
              <w:marTop w:val="0"/>
              <w:marBottom w:val="0"/>
              <w:divBdr>
                <w:top w:val="none" w:sz="0" w:space="0" w:color="auto"/>
                <w:left w:val="none" w:sz="0" w:space="0" w:color="auto"/>
                <w:bottom w:val="none" w:sz="0" w:space="0" w:color="auto"/>
                <w:right w:val="none" w:sz="0" w:space="0" w:color="auto"/>
              </w:divBdr>
            </w:div>
            <w:div w:id="390930211">
              <w:marLeft w:val="0"/>
              <w:marRight w:val="0"/>
              <w:marTop w:val="0"/>
              <w:marBottom w:val="0"/>
              <w:divBdr>
                <w:top w:val="none" w:sz="0" w:space="0" w:color="auto"/>
                <w:left w:val="none" w:sz="0" w:space="0" w:color="auto"/>
                <w:bottom w:val="none" w:sz="0" w:space="0" w:color="auto"/>
                <w:right w:val="none" w:sz="0" w:space="0" w:color="auto"/>
              </w:divBdr>
            </w:div>
            <w:div w:id="5159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6428">
      <w:bodyDiv w:val="1"/>
      <w:marLeft w:val="0"/>
      <w:marRight w:val="0"/>
      <w:marTop w:val="0"/>
      <w:marBottom w:val="0"/>
      <w:divBdr>
        <w:top w:val="none" w:sz="0" w:space="0" w:color="auto"/>
        <w:left w:val="none" w:sz="0" w:space="0" w:color="auto"/>
        <w:bottom w:val="none" w:sz="0" w:space="0" w:color="auto"/>
        <w:right w:val="none" w:sz="0" w:space="0" w:color="auto"/>
      </w:divBdr>
      <w:divsChild>
        <w:div w:id="659651739">
          <w:marLeft w:val="-420"/>
          <w:marRight w:val="0"/>
          <w:marTop w:val="0"/>
          <w:marBottom w:val="0"/>
          <w:divBdr>
            <w:top w:val="none" w:sz="0" w:space="0" w:color="auto"/>
            <w:left w:val="none" w:sz="0" w:space="0" w:color="auto"/>
            <w:bottom w:val="none" w:sz="0" w:space="0" w:color="auto"/>
            <w:right w:val="none" w:sz="0" w:space="0" w:color="auto"/>
          </w:divBdr>
          <w:divsChild>
            <w:div w:id="1175613786">
              <w:marLeft w:val="0"/>
              <w:marRight w:val="0"/>
              <w:marTop w:val="0"/>
              <w:marBottom w:val="0"/>
              <w:divBdr>
                <w:top w:val="none" w:sz="0" w:space="0" w:color="auto"/>
                <w:left w:val="none" w:sz="0" w:space="0" w:color="auto"/>
                <w:bottom w:val="none" w:sz="0" w:space="0" w:color="auto"/>
                <w:right w:val="none" w:sz="0" w:space="0" w:color="auto"/>
              </w:divBdr>
              <w:divsChild>
                <w:div w:id="543637066">
                  <w:marLeft w:val="0"/>
                  <w:marRight w:val="0"/>
                  <w:marTop w:val="0"/>
                  <w:marBottom w:val="0"/>
                  <w:divBdr>
                    <w:top w:val="none" w:sz="0" w:space="0" w:color="auto"/>
                    <w:left w:val="none" w:sz="0" w:space="0" w:color="auto"/>
                    <w:bottom w:val="none" w:sz="0" w:space="0" w:color="auto"/>
                    <w:right w:val="none" w:sz="0" w:space="0" w:color="auto"/>
                  </w:divBdr>
                  <w:divsChild>
                    <w:div w:id="1211645711">
                      <w:marLeft w:val="0"/>
                      <w:marRight w:val="0"/>
                      <w:marTop w:val="0"/>
                      <w:marBottom w:val="0"/>
                      <w:divBdr>
                        <w:top w:val="none" w:sz="0" w:space="0" w:color="auto"/>
                        <w:left w:val="none" w:sz="0" w:space="0" w:color="auto"/>
                        <w:bottom w:val="none" w:sz="0" w:space="0" w:color="auto"/>
                        <w:right w:val="none" w:sz="0" w:space="0" w:color="auto"/>
                      </w:divBdr>
                    </w:div>
                    <w:div w:id="8947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8619">
          <w:marLeft w:val="-420"/>
          <w:marRight w:val="0"/>
          <w:marTop w:val="0"/>
          <w:marBottom w:val="0"/>
          <w:divBdr>
            <w:top w:val="none" w:sz="0" w:space="0" w:color="auto"/>
            <w:left w:val="none" w:sz="0" w:space="0" w:color="auto"/>
            <w:bottom w:val="none" w:sz="0" w:space="0" w:color="auto"/>
            <w:right w:val="none" w:sz="0" w:space="0" w:color="auto"/>
          </w:divBdr>
          <w:divsChild>
            <w:div w:id="262343922">
              <w:marLeft w:val="0"/>
              <w:marRight w:val="0"/>
              <w:marTop w:val="0"/>
              <w:marBottom w:val="0"/>
              <w:divBdr>
                <w:top w:val="none" w:sz="0" w:space="0" w:color="auto"/>
                <w:left w:val="none" w:sz="0" w:space="0" w:color="auto"/>
                <w:bottom w:val="none" w:sz="0" w:space="0" w:color="auto"/>
                <w:right w:val="none" w:sz="0" w:space="0" w:color="auto"/>
              </w:divBdr>
              <w:divsChild>
                <w:div w:id="1220282115">
                  <w:marLeft w:val="0"/>
                  <w:marRight w:val="0"/>
                  <w:marTop w:val="0"/>
                  <w:marBottom w:val="0"/>
                  <w:divBdr>
                    <w:top w:val="none" w:sz="0" w:space="0" w:color="auto"/>
                    <w:left w:val="none" w:sz="0" w:space="0" w:color="auto"/>
                    <w:bottom w:val="none" w:sz="0" w:space="0" w:color="auto"/>
                    <w:right w:val="none" w:sz="0" w:space="0" w:color="auto"/>
                  </w:divBdr>
                  <w:divsChild>
                    <w:div w:id="1664040199">
                      <w:marLeft w:val="0"/>
                      <w:marRight w:val="0"/>
                      <w:marTop w:val="0"/>
                      <w:marBottom w:val="0"/>
                      <w:divBdr>
                        <w:top w:val="none" w:sz="0" w:space="0" w:color="auto"/>
                        <w:left w:val="none" w:sz="0" w:space="0" w:color="auto"/>
                        <w:bottom w:val="none" w:sz="0" w:space="0" w:color="auto"/>
                        <w:right w:val="none" w:sz="0" w:space="0" w:color="auto"/>
                      </w:divBdr>
                    </w:div>
                    <w:div w:id="15215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1262">
          <w:marLeft w:val="0"/>
          <w:marRight w:val="0"/>
          <w:marTop w:val="0"/>
          <w:marBottom w:val="0"/>
          <w:divBdr>
            <w:top w:val="none" w:sz="0" w:space="0" w:color="auto"/>
            <w:left w:val="none" w:sz="0" w:space="0" w:color="auto"/>
            <w:bottom w:val="none" w:sz="0" w:space="0" w:color="auto"/>
            <w:right w:val="none" w:sz="0" w:space="0" w:color="auto"/>
          </w:divBdr>
          <w:divsChild>
            <w:div w:id="1319378603">
              <w:marLeft w:val="-420"/>
              <w:marRight w:val="0"/>
              <w:marTop w:val="0"/>
              <w:marBottom w:val="0"/>
              <w:divBdr>
                <w:top w:val="none" w:sz="0" w:space="0" w:color="auto"/>
                <w:left w:val="none" w:sz="0" w:space="0" w:color="auto"/>
                <w:bottom w:val="none" w:sz="0" w:space="0" w:color="auto"/>
                <w:right w:val="none" w:sz="0" w:space="0" w:color="auto"/>
              </w:divBdr>
              <w:divsChild>
                <w:div w:id="1663001128">
                  <w:marLeft w:val="0"/>
                  <w:marRight w:val="0"/>
                  <w:marTop w:val="0"/>
                  <w:marBottom w:val="0"/>
                  <w:divBdr>
                    <w:top w:val="none" w:sz="0" w:space="0" w:color="auto"/>
                    <w:left w:val="none" w:sz="0" w:space="0" w:color="auto"/>
                    <w:bottom w:val="none" w:sz="0" w:space="0" w:color="auto"/>
                    <w:right w:val="none" w:sz="0" w:space="0" w:color="auto"/>
                  </w:divBdr>
                  <w:divsChild>
                    <w:div w:id="1458403836">
                      <w:marLeft w:val="0"/>
                      <w:marRight w:val="0"/>
                      <w:marTop w:val="0"/>
                      <w:marBottom w:val="0"/>
                      <w:divBdr>
                        <w:top w:val="none" w:sz="0" w:space="0" w:color="auto"/>
                        <w:left w:val="none" w:sz="0" w:space="0" w:color="auto"/>
                        <w:bottom w:val="none" w:sz="0" w:space="0" w:color="auto"/>
                        <w:right w:val="none" w:sz="0" w:space="0" w:color="auto"/>
                      </w:divBdr>
                      <w:divsChild>
                        <w:div w:id="1802305929">
                          <w:marLeft w:val="0"/>
                          <w:marRight w:val="0"/>
                          <w:marTop w:val="0"/>
                          <w:marBottom w:val="0"/>
                          <w:divBdr>
                            <w:top w:val="none" w:sz="0" w:space="0" w:color="auto"/>
                            <w:left w:val="none" w:sz="0" w:space="0" w:color="auto"/>
                            <w:bottom w:val="none" w:sz="0" w:space="0" w:color="auto"/>
                            <w:right w:val="none" w:sz="0" w:space="0" w:color="auto"/>
                          </w:divBdr>
                        </w:div>
                        <w:div w:id="734661832">
                          <w:marLeft w:val="0"/>
                          <w:marRight w:val="0"/>
                          <w:marTop w:val="0"/>
                          <w:marBottom w:val="0"/>
                          <w:divBdr>
                            <w:top w:val="none" w:sz="0" w:space="0" w:color="auto"/>
                            <w:left w:val="none" w:sz="0" w:space="0" w:color="auto"/>
                            <w:bottom w:val="none" w:sz="0" w:space="0" w:color="auto"/>
                            <w:right w:val="none" w:sz="0" w:space="0" w:color="auto"/>
                          </w:divBdr>
                          <w:divsChild>
                            <w:div w:id="1301418069">
                              <w:marLeft w:val="0"/>
                              <w:marRight w:val="0"/>
                              <w:marTop w:val="0"/>
                              <w:marBottom w:val="0"/>
                              <w:divBdr>
                                <w:top w:val="none" w:sz="0" w:space="0" w:color="auto"/>
                                <w:left w:val="none" w:sz="0" w:space="0" w:color="auto"/>
                                <w:bottom w:val="none" w:sz="0" w:space="0" w:color="auto"/>
                                <w:right w:val="none" w:sz="0" w:space="0" w:color="auto"/>
                              </w:divBdr>
                              <w:divsChild>
                                <w:div w:id="850220912">
                                  <w:marLeft w:val="0"/>
                                  <w:marRight w:val="0"/>
                                  <w:marTop w:val="0"/>
                                  <w:marBottom w:val="0"/>
                                  <w:divBdr>
                                    <w:top w:val="none" w:sz="0" w:space="0" w:color="auto"/>
                                    <w:left w:val="none" w:sz="0" w:space="0" w:color="auto"/>
                                    <w:bottom w:val="none" w:sz="0" w:space="0" w:color="auto"/>
                                    <w:right w:val="none" w:sz="0" w:space="0" w:color="auto"/>
                                  </w:divBdr>
                                </w:div>
                                <w:div w:id="1094352190">
                                  <w:marLeft w:val="0"/>
                                  <w:marRight w:val="0"/>
                                  <w:marTop w:val="0"/>
                                  <w:marBottom w:val="0"/>
                                  <w:divBdr>
                                    <w:top w:val="none" w:sz="0" w:space="0" w:color="auto"/>
                                    <w:left w:val="none" w:sz="0" w:space="0" w:color="auto"/>
                                    <w:bottom w:val="none" w:sz="0" w:space="0" w:color="auto"/>
                                    <w:right w:val="none" w:sz="0" w:space="0" w:color="auto"/>
                                  </w:divBdr>
                                </w:div>
                                <w:div w:id="16658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612597">
      <w:bodyDiv w:val="1"/>
      <w:marLeft w:val="0"/>
      <w:marRight w:val="0"/>
      <w:marTop w:val="0"/>
      <w:marBottom w:val="0"/>
      <w:divBdr>
        <w:top w:val="none" w:sz="0" w:space="0" w:color="auto"/>
        <w:left w:val="none" w:sz="0" w:space="0" w:color="auto"/>
        <w:bottom w:val="none" w:sz="0" w:space="0" w:color="auto"/>
        <w:right w:val="none" w:sz="0" w:space="0" w:color="auto"/>
      </w:divBdr>
      <w:divsChild>
        <w:div w:id="15423750">
          <w:marLeft w:val="0"/>
          <w:marRight w:val="0"/>
          <w:marTop w:val="0"/>
          <w:marBottom w:val="0"/>
          <w:divBdr>
            <w:top w:val="none" w:sz="0" w:space="0" w:color="auto"/>
            <w:left w:val="none" w:sz="0" w:space="0" w:color="auto"/>
            <w:bottom w:val="none" w:sz="0" w:space="0" w:color="auto"/>
            <w:right w:val="none" w:sz="0" w:space="0" w:color="auto"/>
          </w:divBdr>
          <w:divsChild>
            <w:div w:id="682245151">
              <w:marLeft w:val="0"/>
              <w:marRight w:val="0"/>
              <w:marTop w:val="0"/>
              <w:marBottom w:val="0"/>
              <w:divBdr>
                <w:top w:val="none" w:sz="0" w:space="0" w:color="auto"/>
                <w:left w:val="none" w:sz="0" w:space="0" w:color="auto"/>
                <w:bottom w:val="none" w:sz="0" w:space="0" w:color="auto"/>
                <w:right w:val="none" w:sz="0" w:space="0" w:color="auto"/>
              </w:divBdr>
              <w:divsChild>
                <w:div w:id="11140602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0803145">
          <w:marLeft w:val="0"/>
          <w:marRight w:val="0"/>
          <w:marTop w:val="0"/>
          <w:marBottom w:val="0"/>
          <w:divBdr>
            <w:top w:val="none" w:sz="0" w:space="0" w:color="auto"/>
            <w:left w:val="none" w:sz="0" w:space="0" w:color="auto"/>
            <w:bottom w:val="none" w:sz="0" w:space="0" w:color="auto"/>
            <w:right w:val="none" w:sz="0" w:space="0" w:color="auto"/>
          </w:divBdr>
          <w:divsChild>
            <w:div w:id="577329427">
              <w:marLeft w:val="0"/>
              <w:marRight w:val="0"/>
              <w:marTop w:val="0"/>
              <w:marBottom w:val="0"/>
              <w:divBdr>
                <w:top w:val="none" w:sz="0" w:space="0" w:color="auto"/>
                <w:left w:val="none" w:sz="0" w:space="0" w:color="auto"/>
                <w:bottom w:val="none" w:sz="0" w:space="0" w:color="auto"/>
                <w:right w:val="none" w:sz="0" w:space="0" w:color="auto"/>
              </w:divBdr>
              <w:divsChild>
                <w:div w:id="13142190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9520542">
          <w:marLeft w:val="0"/>
          <w:marRight w:val="0"/>
          <w:marTop w:val="0"/>
          <w:marBottom w:val="0"/>
          <w:divBdr>
            <w:top w:val="none" w:sz="0" w:space="0" w:color="auto"/>
            <w:left w:val="none" w:sz="0" w:space="0" w:color="auto"/>
            <w:bottom w:val="none" w:sz="0" w:space="0" w:color="auto"/>
            <w:right w:val="none" w:sz="0" w:space="0" w:color="auto"/>
          </w:divBdr>
          <w:divsChild>
            <w:div w:id="978918613">
              <w:marLeft w:val="0"/>
              <w:marRight w:val="0"/>
              <w:marTop w:val="0"/>
              <w:marBottom w:val="0"/>
              <w:divBdr>
                <w:top w:val="none" w:sz="0" w:space="0" w:color="auto"/>
                <w:left w:val="none" w:sz="0" w:space="0" w:color="auto"/>
                <w:bottom w:val="none" w:sz="0" w:space="0" w:color="auto"/>
                <w:right w:val="none" w:sz="0" w:space="0" w:color="auto"/>
              </w:divBdr>
              <w:divsChild>
                <w:div w:id="17227475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931952">
          <w:marLeft w:val="0"/>
          <w:marRight w:val="0"/>
          <w:marTop w:val="0"/>
          <w:marBottom w:val="0"/>
          <w:divBdr>
            <w:top w:val="none" w:sz="0" w:space="0" w:color="auto"/>
            <w:left w:val="none" w:sz="0" w:space="0" w:color="auto"/>
            <w:bottom w:val="none" w:sz="0" w:space="0" w:color="auto"/>
            <w:right w:val="none" w:sz="0" w:space="0" w:color="auto"/>
          </w:divBdr>
          <w:divsChild>
            <w:div w:id="903678623">
              <w:marLeft w:val="0"/>
              <w:marRight w:val="0"/>
              <w:marTop w:val="0"/>
              <w:marBottom w:val="0"/>
              <w:divBdr>
                <w:top w:val="none" w:sz="0" w:space="0" w:color="auto"/>
                <w:left w:val="none" w:sz="0" w:space="0" w:color="auto"/>
                <w:bottom w:val="none" w:sz="0" w:space="0" w:color="auto"/>
                <w:right w:val="none" w:sz="0" w:space="0" w:color="auto"/>
              </w:divBdr>
            </w:div>
          </w:divsChild>
        </w:div>
        <w:div w:id="219562575">
          <w:marLeft w:val="0"/>
          <w:marRight w:val="0"/>
          <w:marTop w:val="0"/>
          <w:marBottom w:val="0"/>
          <w:divBdr>
            <w:top w:val="none" w:sz="0" w:space="0" w:color="auto"/>
            <w:left w:val="none" w:sz="0" w:space="0" w:color="auto"/>
            <w:bottom w:val="none" w:sz="0" w:space="0" w:color="auto"/>
            <w:right w:val="none" w:sz="0" w:space="0" w:color="auto"/>
          </w:divBdr>
          <w:divsChild>
            <w:div w:id="968625877">
              <w:marLeft w:val="0"/>
              <w:marRight w:val="0"/>
              <w:marTop w:val="0"/>
              <w:marBottom w:val="0"/>
              <w:divBdr>
                <w:top w:val="none" w:sz="0" w:space="0" w:color="auto"/>
                <w:left w:val="none" w:sz="0" w:space="0" w:color="auto"/>
                <w:bottom w:val="none" w:sz="0" w:space="0" w:color="auto"/>
                <w:right w:val="none" w:sz="0" w:space="0" w:color="auto"/>
              </w:divBdr>
              <w:divsChild>
                <w:div w:id="1872261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9021382">
          <w:marLeft w:val="0"/>
          <w:marRight w:val="0"/>
          <w:marTop w:val="0"/>
          <w:marBottom w:val="0"/>
          <w:divBdr>
            <w:top w:val="none" w:sz="0" w:space="0" w:color="auto"/>
            <w:left w:val="none" w:sz="0" w:space="0" w:color="auto"/>
            <w:bottom w:val="none" w:sz="0" w:space="0" w:color="auto"/>
            <w:right w:val="none" w:sz="0" w:space="0" w:color="auto"/>
          </w:divBdr>
          <w:divsChild>
            <w:div w:id="563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121">
      <w:bodyDiv w:val="1"/>
      <w:marLeft w:val="0"/>
      <w:marRight w:val="0"/>
      <w:marTop w:val="0"/>
      <w:marBottom w:val="0"/>
      <w:divBdr>
        <w:top w:val="none" w:sz="0" w:space="0" w:color="auto"/>
        <w:left w:val="none" w:sz="0" w:space="0" w:color="auto"/>
        <w:bottom w:val="none" w:sz="0" w:space="0" w:color="auto"/>
        <w:right w:val="none" w:sz="0" w:space="0" w:color="auto"/>
      </w:divBdr>
      <w:divsChild>
        <w:div w:id="1987468566">
          <w:marLeft w:val="0"/>
          <w:marRight w:val="0"/>
          <w:marTop w:val="0"/>
          <w:marBottom w:val="0"/>
          <w:divBdr>
            <w:top w:val="none" w:sz="0" w:space="0" w:color="auto"/>
            <w:left w:val="none" w:sz="0" w:space="0" w:color="auto"/>
            <w:bottom w:val="none" w:sz="0" w:space="0" w:color="auto"/>
            <w:right w:val="none" w:sz="0" w:space="0" w:color="auto"/>
          </w:divBdr>
          <w:divsChild>
            <w:div w:id="1750148832">
              <w:marLeft w:val="0"/>
              <w:marRight w:val="0"/>
              <w:marTop w:val="0"/>
              <w:marBottom w:val="300"/>
              <w:divBdr>
                <w:top w:val="none" w:sz="0" w:space="0" w:color="auto"/>
                <w:left w:val="none" w:sz="0" w:space="0" w:color="auto"/>
                <w:bottom w:val="none" w:sz="0" w:space="0" w:color="auto"/>
                <w:right w:val="none" w:sz="0" w:space="0" w:color="auto"/>
              </w:divBdr>
            </w:div>
          </w:divsChild>
        </w:div>
        <w:div w:id="978266073">
          <w:marLeft w:val="0"/>
          <w:marRight w:val="0"/>
          <w:marTop w:val="0"/>
          <w:marBottom w:val="0"/>
          <w:divBdr>
            <w:top w:val="none" w:sz="0" w:space="0" w:color="auto"/>
            <w:left w:val="none" w:sz="0" w:space="0" w:color="auto"/>
            <w:bottom w:val="none" w:sz="0" w:space="0" w:color="auto"/>
            <w:right w:val="none" w:sz="0" w:space="0" w:color="auto"/>
          </w:divBdr>
          <w:divsChild>
            <w:div w:id="632977234">
              <w:marLeft w:val="0"/>
              <w:marRight w:val="0"/>
              <w:marTop w:val="150"/>
              <w:marBottom w:val="300"/>
              <w:divBdr>
                <w:top w:val="none" w:sz="0" w:space="0" w:color="auto"/>
                <w:left w:val="none" w:sz="0" w:space="0" w:color="auto"/>
                <w:bottom w:val="none" w:sz="0" w:space="0" w:color="auto"/>
                <w:right w:val="none" w:sz="0" w:space="0" w:color="auto"/>
              </w:divBdr>
            </w:div>
          </w:divsChild>
        </w:div>
        <w:div w:id="207184877">
          <w:marLeft w:val="0"/>
          <w:marRight w:val="0"/>
          <w:marTop w:val="0"/>
          <w:marBottom w:val="0"/>
          <w:divBdr>
            <w:top w:val="none" w:sz="0" w:space="0" w:color="auto"/>
            <w:left w:val="none" w:sz="0" w:space="0" w:color="auto"/>
            <w:bottom w:val="none" w:sz="0" w:space="0" w:color="auto"/>
            <w:right w:val="none" w:sz="0" w:space="0" w:color="auto"/>
          </w:divBdr>
          <w:divsChild>
            <w:div w:id="1027753686">
              <w:marLeft w:val="0"/>
              <w:marRight w:val="0"/>
              <w:marTop w:val="300"/>
              <w:marBottom w:val="150"/>
              <w:divBdr>
                <w:top w:val="none" w:sz="0" w:space="0" w:color="auto"/>
                <w:left w:val="none" w:sz="0" w:space="0" w:color="auto"/>
                <w:bottom w:val="none" w:sz="0" w:space="0" w:color="auto"/>
                <w:right w:val="none" w:sz="0" w:space="0" w:color="auto"/>
              </w:divBdr>
            </w:div>
          </w:divsChild>
        </w:div>
        <w:div w:id="193619080">
          <w:marLeft w:val="0"/>
          <w:marRight w:val="0"/>
          <w:marTop w:val="0"/>
          <w:marBottom w:val="0"/>
          <w:divBdr>
            <w:top w:val="none" w:sz="0" w:space="0" w:color="auto"/>
            <w:left w:val="none" w:sz="0" w:space="0" w:color="auto"/>
            <w:bottom w:val="none" w:sz="0" w:space="0" w:color="auto"/>
            <w:right w:val="none" w:sz="0" w:space="0" w:color="auto"/>
          </w:divBdr>
          <w:divsChild>
            <w:div w:id="69041638">
              <w:marLeft w:val="0"/>
              <w:marRight w:val="0"/>
              <w:marTop w:val="0"/>
              <w:marBottom w:val="0"/>
              <w:divBdr>
                <w:top w:val="none" w:sz="0" w:space="0" w:color="auto"/>
                <w:left w:val="none" w:sz="0" w:space="0" w:color="auto"/>
                <w:bottom w:val="none" w:sz="0" w:space="0" w:color="auto"/>
                <w:right w:val="none" w:sz="0" w:space="0" w:color="auto"/>
              </w:divBdr>
            </w:div>
            <w:div w:id="529340080">
              <w:marLeft w:val="0"/>
              <w:marRight w:val="0"/>
              <w:marTop w:val="0"/>
              <w:marBottom w:val="0"/>
              <w:divBdr>
                <w:top w:val="none" w:sz="0" w:space="0" w:color="auto"/>
                <w:left w:val="none" w:sz="0" w:space="0" w:color="auto"/>
                <w:bottom w:val="none" w:sz="0" w:space="0" w:color="auto"/>
                <w:right w:val="none" w:sz="0" w:space="0" w:color="auto"/>
              </w:divBdr>
            </w:div>
            <w:div w:id="2078748554">
              <w:marLeft w:val="0"/>
              <w:marRight w:val="0"/>
              <w:marTop w:val="0"/>
              <w:marBottom w:val="0"/>
              <w:divBdr>
                <w:top w:val="none" w:sz="0" w:space="0" w:color="auto"/>
                <w:left w:val="none" w:sz="0" w:space="0" w:color="auto"/>
                <w:bottom w:val="none" w:sz="0" w:space="0" w:color="auto"/>
                <w:right w:val="none" w:sz="0" w:space="0" w:color="auto"/>
              </w:divBdr>
            </w:div>
            <w:div w:id="1176766408">
              <w:marLeft w:val="0"/>
              <w:marRight w:val="0"/>
              <w:marTop w:val="0"/>
              <w:marBottom w:val="0"/>
              <w:divBdr>
                <w:top w:val="none" w:sz="0" w:space="0" w:color="auto"/>
                <w:left w:val="none" w:sz="0" w:space="0" w:color="auto"/>
                <w:bottom w:val="none" w:sz="0" w:space="0" w:color="auto"/>
                <w:right w:val="none" w:sz="0" w:space="0" w:color="auto"/>
              </w:divBdr>
            </w:div>
          </w:divsChild>
        </w:div>
        <w:div w:id="1691836973">
          <w:marLeft w:val="0"/>
          <w:marRight w:val="0"/>
          <w:marTop w:val="0"/>
          <w:marBottom w:val="0"/>
          <w:divBdr>
            <w:top w:val="none" w:sz="0" w:space="0" w:color="auto"/>
            <w:left w:val="none" w:sz="0" w:space="0" w:color="auto"/>
            <w:bottom w:val="none" w:sz="0" w:space="0" w:color="auto"/>
            <w:right w:val="none" w:sz="0" w:space="0" w:color="auto"/>
          </w:divBdr>
          <w:divsChild>
            <w:div w:id="281886343">
              <w:marLeft w:val="0"/>
              <w:marRight w:val="0"/>
              <w:marTop w:val="0"/>
              <w:marBottom w:val="0"/>
              <w:divBdr>
                <w:top w:val="none" w:sz="0" w:space="0" w:color="auto"/>
                <w:left w:val="none" w:sz="0" w:space="0" w:color="auto"/>
                <w:bottom w:val="none" w:sz="0" w:space="0" w:color="auto"/>
                <w:right w:val="none" w:sz="0" w:space="0" w:color="auto"/>
              </w:divBdr>
              <w:divsChild>
                <w:div w:id="12188578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062431">
          <w:marLeft w:val="0"/>
          <w:marRight w:val="0"/>
          <w:marTop w:val="0"/>
          <w:marBottom w:val="0"/>
          <w:divBdr>
            <w:top w:val="none" w:sz="0" w:space="0" w:color="auto"/>
            <w:left w:val="none" w:sz="0" w:space="0" w:color="auto"/>
            <w:bottom w:val="none" w:sz="0" w:space="0" w:color="auto"/>
            <w:right w:val="none" w:sz="0" w:space="0" w:color="auto"/>
          </w:divBdr>
          <w:divsChild>
            <w:div w:id="1977026978">
              <w:marLeft w:val="0"/>
              <w:marRight w:val="0"/>
              <w:marTop w:val="0"/>
              <w:marBottom w:val="0"/>
              <w:divBdr>
                <w:top w:val="none" w:sz="0" w:space="0" w:color="auto"/>
                <w:left w:val="none" w:sz="0" w:space="0" w:color="auto"/>
                <w:bottom w:val="none" w:sz="0" w:space="0" w:color="auto"/>
                <w:right w:val="none" w:sz="0" w:space="0" w:color="auto"/>
              </w:divBdr>
              <w:divsChild>
                <w:div w:id="1448890352">
                  <w:marLeft w:val="0"/>
                  <w:marRight w:val="0"/>
                  <w:marTop w:val="0"/>
                  <w:marBottom w:val="0"/>
                  <w:divBdr>
                    <w:top w:val="none" w:sz="0" w:space="0" w:color="auto"/>
                    <w:left w:val="none" w:sz="0" w:space="0" w:color="auto"/>
                    <w:bottom w:val="none" w:sz="0" w:space="0" w:color="auto"/>
                    <w:right w:val="none" w:sz="0" w:space="0" w:color="auto"/>
                  </w:divBdr>
                  <w:divsChild>
                    <w:div w:id="726611464">
                      <w:marLeft w:val="-420"/>
                      <w:marRight w:val="0"/>
                      <w:marTop w:val="0"/>
                      <w:marBottom w:val="0"/>
                      <w:divBdr>
                        <w:top w:val="none" w:sz="0" w:space="0" w:color="auto"/>
                        <w:left w:val="none" w:sz="0" w:space="0" w:color="auto"/>
                        <w:bottom w:val="none" w:sz="0" w:space="0" w:color="auto"/>
                        <w:right w:val="none" w:sz="0" w:space="0" w:color="auto"/>
                      </w:divBdr>
                      <w:divsChild>
                        <w:div w:id="1685133208">
                          <w:marLeft w:val="0"/>
                          <w:marRight w:val="0"/>
                          <w:marTop w:val="0"/>
                          <w:marBottom w:val="0"/>
                          <w:divBdr>
                            <w:top w:val="none" w:sz="0" w:space="0" w:color="auto"/>
                            <w:left w:val="none" w:sz="0" w:space="0" w:color="auto"/>
                            <w:bottom w:val="none" w:sz="0" w:space="0" w:color="auto"/>
                            <w:right w:val="none" w:sz="0" w:space="0" w:color="auto"/>
                          </w:divBdr>
                          <w:divsChild>
                            <w:div w:id="1373309805">
                              <w:marLeft w:val="0"/>
                              <w:marRight w:val="0"/>
                              <w:marTop w:val="0"/>
                              <w:marBottom w:val="0"/>
                              <w:divBdr>
                                <w:top w:val="none" w:sz="0" w:space="0" w:color="auto"/>
                                <w:left w:val="none" w:sz="0" w:space="0" w:color="auto"/>
                                <w:bottom w:val="none" w:sz="0" w:space="0" w:color="auto"/>
                                <w:right w:val="none" w:sz="0" w:space="0" w:color="auto"/>
                              </w:divBdr>
                              <w:divsChild>
                                <w:div w:id="1354961235">
                                  <w:marLeft w:val="0"/>
                                  <w:marRight w:val="0"/>
                                  <w:marTop w:val="0"/>
                                  <w:marBottom w:val="0"/>
                                  <w:divBdr>
                                    <w:top w:val="none" w:sz="0" w:space="0" w:color="auto"/>
                                    <w:left w:val="none" w:sz="0" w:space="0" w:color="auto"/>
                                    <w:bottom w:val="none" w:sz="0" w:space="0" w:color="auto"/>
                                    <w:right w:val="none" w:sz="0" w:space="0" w:color="auto"/>
                                  </w:divBdr>
                                </w:div>
                                <w:div w:id="871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774135">
                  <w:marLeft w:val="0"/>
                  <w:marRight w:val="0"/>
                  <w:marTop w:val="0"/>
                  <w:marBottom w:val="0"/>
                  <w:divBdr>
                    <w:top w:val="none" w:sz="0" w:space="0" w:color="auto"/>
                    <w:left w:val="none" w:sz="0" w:space="0" w:color="auto"/>
                    <w:bottom w:val="none" w:sz="0" w:space="0" w:color="auto"/>
                    <w:right w:val="none" w:sz="0" w:space="0" w:color="auto"/>
                  </w:divBdr>
                  <w:divsChild>
                    <w:div w:id="347604614">
                      <w:marLeft w:val="-420"/>
                      <w:marRight w:val="0"/>
                      <w:marTop w:val="0"/>
                      <w:marBottom w:val="0"/>
                      <w:divBdr>
                        <w:top w:val="none" w:sz="0" w:space="0" w:color="auto"/>
                        <w:left w:val="none" w:sz="0" w:space="0" w:color="auto"/>
                        <w:bottom w:val="none" w:sz="0" w:space="0" w:color="auto"/>
                        <w:right w:val="none" w:sz="0" w:space="0" w:color="auto"/>
                      </w:divBdr>
                      <w:divsChild>
                        <w:div w:id="1413745085">
                          <w:marLeft w:val="0"/>
                          <w:marRight w:val="0"/>
                          <w:marTop w:val="0"/>
                          <w:marBottom w:val="0"/>
                          <w:divBdr>
                            <w:top w:val="none" w:sz="0" w:space="0" w:color="auto"/>
                            <w:left w:val="none" w:sz="0" w:space="0" w:color="auto"/>
                            <w:bottom w:val="none" w:sz="0" w:space="0" w:color="auto"/>
                            <w:right w:val="none" w:sz="0" w:space="0" w:color="auto"/>
                          </w:divBdr>
                          <w:divsChild>
                            <w:div w:id="541477979">
                              <w:marLeft w:val="0"/>
                              <w:marRight w:val="0"/>
                              <w:marTop w:val="0"/>
                              <w:marBottom w:val="0"/>
                              <w:divBdr>
                                <w:top w:val="none" w:sz="0" w:space="0" w:color="auto"/>
                                <w:left w:val="none" w:sz="0" w:space="0" w:color="auto"/>
                                <w:bottom w:val="none" w:sz="0" w:space="0" w:color="auto"/>
                                <w:right w:val="none" w:sz="0" w:space="0" w:color="auto"/>
                              </w:divBdr>
                              <w:divsChild>
                                <w:div w:id="981731236">
                                  <w:marLeft w:val="0"/>
                                  <w:marRight w:val="0"/>
                                  <w:marTop w:val="0"/>
                                  <w:marBottom w:val="0"/>
                                  <w:divBdr>
                                    <w:top w:val="none" w:sz="0" w:space="0" w:color="auto"/>
                                    <w:left w:val="none" w:sz="0" w:space="0" w:color="auto"/>
                                    <w:bottom w:val="none" w:sz="0" w:space="0" w:color="auto"/>
                                    <w:right w:val="none" w:sz="0" w:space="0" w:color="auto"/>
                                  </w:divBdr>
                                </w:div>
                                <w:div w:id="6492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90202">
                  <w:marLeft w:val="0"/>
                  <w:marRight w:val="0"/>
                  <w:marTop w:val="0"/>
                  <w:marBottom w:val="0"/>
                  <w:divBdr>
                    <w:top w:val="none" w:sz="0" w:space="0" w:color="auto"/>
                    <w:left w:val="none" w:sz="0" w:space="0" w:color="auto"/>
                    <w:bottom w:val="none" w:sz="0" w:space="0" w:color="auto"/>
                    <w:right w:val="none" w:sz="0" w:space="0" w:color="auto"/>
                  </w:divBdr>
                  <w:divsChild>
                    <w:div w:id="2041782611">
                      <w:marLeft w:val="-420"/>
                      <w:marRight w:val="0"/>
                      <w:marTop w:val="0"/>
                      <w:marBottom w:val="0"/>
                      <w:divBdr>
                        <w:top w:val="none" w:sz="0" w:space="0" w:color="auto"/>
                        <w:left w:val="none" w:sz="0" w:space="0" w:color="auto"/>
                        <w:bottom w:val="none" w:sz="0" w:space="0" w:color="auto"/>
                        <w:right w:val="none" w:sz="0" w:space="0" w:color="auto"/>
                      </w:divBdr>
                      <w:divsChild>
                        <w:div w:id="1423063284">
                          <w:marLeft w:val="0"/>
                          <w:marRight w:val="0"/>
                          <w:marTop w:val="0"/>
                          <w:marBottom w:val="0"/>
                          <w:divBdr>
                            <w:top w:val="none" w:sz="0" w:space="0" w:color="auto"/>
                            <w:left w:val="none" w:sz="0" w:space="0" w:color="auto"/>
                            <w:bottom w:val="none" w:sz="0" w:space="0" w:color="auto"/>
                            <w:right w:val="none" w:sz="0" w:space="0" w:color="auto"/>
                          </w:divBdr>
                          <w:divsChild>
                            <w:div w:id="1107580563">
                              <w:marLeft w:val="0"/>
                              <w:marRight w:val="0"/>
                              <w:marTop w:val="0"/>
                              <w:marBottom w:val="0"/>
                              <w:divBdr>
                                <w:top w:val="none" w:sz="0" w:space="0" w:color="auto"/>
                                <w:left w:val="none" w:sz="0" w:space="0" w:color="auto"/>
                                <w:bottom w:val="none" w:sz="0" w:space="0" w:color="auto"/>
                                <w:right w:val="none" w:sz="0" w:space="0" w:color="auto"/>
                              </w:divBdr>
                              <w:divsChild>
                                <w:div w:id="93138039">
                                  <w:marLeft w:val="0"/>
                                  <w:marRight w:val="0"/>
                                  <w:marTop w:val="0"/>
                                  <w:marBottom w:val="0"/>
                                  <w:divBdr>
                                    <w:top w:val="none" w:sz="0" w:space="0" w:color="auto"/>
                                    <w:left w:val="none" w:sz="0" w:space="0" w:color="auto"/>
                                    <w:bottom w:val="none" w:sz="0" w:space="0" w:color="auto"/>
                                    <w:right w:val="none" w:sz="0" w:space="0" w:color="auto"/>
                                  </w:divBdr>
                                </w:div>
                                <w:div w:id="1556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4882">
                  <w:marLeft w:val="0"/>
                  <w:marRight w:val="0"/>
                  <w:marTop w:val="0"/>
                  <w:marBottom w:val="0"/>
                  <w:divBdr>
                    <w:top w:val="none" w:sz="0" w:space="0" w:color="auto"/>
                    <w:left w:val="none" w:sz="0" w:space="0" w:color="auto"/>
                    <w:bottom w:val="none" w:sz="0" w:space="0" w:color="auto"/>
                    <w:right w:val="none" w:sz="0" w:space="0" w:color="auto"/>
                  </w:divBdr>
                  <w:divsChild>
                    <w:div w:id="230821168">
                      <w:marLeft w:val="-420"/>
                      <w:marRight w:val="0"/>
                      <w:marTop w:val="0"/>
                      <w:marBottom w:val="0"/>
                      <w:divBdr>
                        <w:top w:val="none" w:sz="0" w:space="0" w:color="auto"/>
                        <w:left w:val="none" w:sz="0" w:space="0" w:color="auto"/>
                        <w:bottom w:val="none" w:sz="0" w:space="0" w:color="auto"/>
                        <w:right w:val="none" w:sz="0" w:space="0" w:color="auto"/>
                      </w:divBdr>
                      <w:divsChild>
                        <w:div w:id="2080667767">
                          <w:marLeft w:val="0"/>
                          <w:marRight w:val="0"/>
                          <w:marTop w:val="0"/>
                          <w:marBottom w:val="0"/>
                          <w:divBdr>
                            <w:top w:val="none" w:sz="0" w:space="0" w:color="auto"/>
                            <w:left w:val="none" w:sz="0" w:space="0" w:color="auto"/>
                            <w:bottom w:val="none" w:sz="0" w:space="0" w:color="auto"/>
                            <w:right w:val="none" w:sz="0" w:space="0" w:color="auto"/>
                          </w:divBdr>
                          <w:divsChild>
                            <w:div w:id="1272589792">
                              <w:marLeft w:val="0"/>
                              <w:marRight w:val="0"/>
                              <w:marTop w:val="0"/>
                              <w:marBottom w:val="0"/>
                              <w:divBdr>
                                <w:top w:val="none" w:sz="0" w:space="0" w:color="auto"/>
                                <w:left w:val="none" w:sz="0" w:space="0" w:color="auto"/>
                                <w:bottom w:val="none" w:sz="0" w:space="0" w:color="auto"/>
                                <w:right w:val="none" w:sz="0" w:space="0" w:color="auto"/>
                              </w:divBdr>
                              <w:divsChild>
                                <w:div w:id="505442339">
                                  <w:marLeft w:val="0"/>
                                  <w:marRight w:val="0"/>
                                  <w:marTop w:val="0"/>
                                  <w:marBottom w:val="0"/>
                                  <w:divBdr>
                                    <w:top w:val="none" w:sz="0" w:space="0" w:color="auto"/>
                                    <w:left w:val="none" w:sz="0" w:space="0" w:color="auto"/>
                                    <w:bottom w:val="none" w:sz="0" w:space="0" w:color="auto"/>
                                    <w:right w:val="none" w:sz="0" w:space="0" w:color="auto"/>
                                  </w:divBdr>
                                </w:div>
                                <w:div w:id="5917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49530">
                  <w:marLeft w:val="0"/>
                  <w:marRight w:val="0"/>
                  <w:marTop w:val="0"/>
                  <w:marBottom w:val="0"/>
                  <w:divBdr>
                    <w:top w:val="none" w:sz="0" w:space="0" w:color="auto"/>
                    <w:left w:val="none" w:sz="0" w:space="0" w:color="auto"/>
                    <w:bottom w:val="none" w:sz="0" w:space="0" w:color="auto"/>
                    <w:right w:val="none" w:sz="0" w:space="0" w:color="auto"/>
                  </w:divBdr>
                  <w:divsChild>
                    <w:div w:id="877011061">
                      <w:marLeft w:val="-420"/>
                      <w:marRight w:val="0"/>
                      <w:marTop w:val="0"/>
                      <w:marBottom w:val="0"/>
                      <w:divBdr>
                        <w:top w:val="none" w:sz="0" w:space="0" w:color="auto"/>
                        <w:left w:val="none" w:sz="0" w:space="0" w:color="auto"/>
                        <w:bottom w:val="none" w:sz="0" w:space="0" w:color="auto"/>
                        <w:right w:val="none" w:sz="0" w:space="0" w:color="auto"/>
                      </w:divBdr>
                      <w:divsChild>
                        <w:div w:id="641539082">
                          <w:marLeft w:val="0"/>
                          <w:marRight w:val="0"/>
                          <w:marTop w:val="0"/>
                          <w:marBottom w:val="0"/>
                          <w:divBdr>
                            <w:top w:val="none" w:sz="0" w:space="0" w:color="auto"/>
                            <w:left w:val="none" w:sz="0" w:space="0" w:color="auto"/>
                            <w:bottom w:val="none" w:sz="0" w:space="0" w:color="auto"/>
                            <w:right w:val="none" w:sz="0" w:space="0" w:color="auto"/>
                          </w:divBdr>
                          <w:divsChild>
                            <w:div w:id="1484857040">
                              <w:marLeft w:val="0"/>
                              <w:marRight w:val="0"/>
                              <w:marTop w:val="0"/>
                              <w:marBottom w:val="0"/>
                              <w:divBdr>
                                <w:top w:val="none" w:sz="0" w:space="0" w:color="auto"/>
                                <w:left w:val="none" w:sz="0" w:space="0" w:color="auto"/>
                                <w:bottom w:val="none" w:sz="0" w:space="0" w:color="auto"/>
                                <w:right w:val="none" w:sz="0" w:space="0" w:color="auto"/>
                              </w:divBdr>
                              <w:divsChild>
                                <w:div w:id="1308970915">
                                  <w:marLeft w:val="0"/>
                                  <w:marRight w:val="0"/>
                                  <w:marTop w:val="0"/>
                                  <w:marBottom w:val="0"/>
                                  <w:divBdr>
                                    <w:top w:val="none" w:sz="0" w:space="0" w:color="auto"/>
                                    <w:left w:val="none" w:sz="0" w:space="0" w:color="auto"/>
                                    <w:bottom w:val="none" w:sz="0" w:space="0" w:color="auto"/>
                                    <w:right w:val="none" w:sz="0" w:space="0" w:color="auto"/>
                                  </w:divBdr>
                                </w:div>
                                <w:div w:id="784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824047">
      <w:bodyDiv w:val="1"/>
      <w:marLeft w:val="0"/>
      <w:marRight w:val="0"/>
      <w:marTop w:val="0"/>
      <w:marBottom w:val="0"/>
      <w:divBdr>
        <w:top w:val="none" w:sz="0" w:space="0" w:color="auto"/>
        <w:left w:val="none" w:sz="0" w:space="0" w:color="auto"/>
        <w:bottom w:val="none" w:sz="0" w:space="0" w:color="auto"/>
        <w:right w:val="none" w:sz="0" w:space="0" w:color="auto"/>
      </w:divBdr>
      <w:divsChild>
        <w:div w:id="536233349">
          <w:marLeft w:val="0"/>
          <w:marRight w:val="0"/>
          <w:marTop w:val="0"/>
          <w:marBottom w:val="0"/>
          <w:divBdr>
            <w:top w:val="none" w:sz="0" w:space="0" w:color="auto"/>
            <w:left w:val="none" w:sz="0" w:space="0" w:color="auto"/>
            <w:bottom w:val="none" w:sz="0" w:space="0" w:color="auto"/>
            <w:right w:val="none" w:sz="0" w:space="0" w:color="auto"/>
          </w:divBdr>
          <w:divsChild>
            <w:div w:id="1448086212">
              <w:marLeft w:val="0"/>
              <w:marRight w:val="0"/>
              <w:marTop w:val="0"/>
              <w:marBottom w:val="0"/>
              <w:divBdr>
                <w:top w:val="none" w:sz="0" w:space="0" w:color="auto"/>
                <w:left w:val="none" w:sz="0" w:space="0" w:color="auto"/>
                <w:bottom w:val="none" w:sz="0" w:space="0" w:color="auto"/>
                <w:right w:val="none" w:sz="0" w:space="0" w:color="auto"/>
              </w:divBdr>
            </w:div>
            <w:div w:id="412093518">
              <w:marLeft w:val="0"/>
              <w:marRight w:val="0"/>
              <w:marTop w:val="0"/>
              <w:marBottom w:val="0"/>
              <w:divBdr>
                <w:top w:val="none" w:sz="0" w:space="0" w:color="auto"/>
                <w:left w:val="none" w:sz="0" w:space="0" w:color="auto"/>
                <w:bottom w:val="none" w:sz="0" w:space="0" w:color="auto"/>
                <w:right w:val="none" w:sz="0" w:space="0" w:color="auto"/>
              </w:divBdr>
            </w:div>
            <w:div w:id="671370907">
              <w:marLeft w:val="0"/>
              <w:marRight w:val="0"/>
              <w:marTop w:val="0"/>
              <w:marBottom w:val="0"/>
              <w:divBdr>
                <w:top w:val="none" w:sz="0" w:space="0" w:color="auto"/>
                <w:left w:val="none" w:sz="0" w:space="0" w:color="auto"/>
                <w:bottom w:val="none" w:sz="0" w:space="0" w:color="auto"/>
                <w:right w:val="none" w:sz="0" w:space="0" w:color="auto"/>
              </w:divBdr>
            </w:div>
            <w:div w:id="5107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3854">
      <w:bodyDiv w:val="1"/>
      <w:marLeft w:val="0"/>
      <w:marRight w:val="0"/>
      <w:marTop w:val="0"/>
      <w:marBottom w:val="0"/>
      <w:divBdr>
        <w:top w:val="none" w:sz="0" w:space="0" w:color="auto"/>
        <w:left w:val="none" w:sz="0" w:space="0" w:color="auto"/>
        <w:bottom w:val="none" w:sz="0" w:space="0" w:color="auto"/>
        <w:right w:val="none" w:sz="0" w:space="0" w:color="auto"/>
      </w:divBdr>
      <w:divsChild>
        <w:div w:id="946742602">
          <w:marLeft w:val="0"/>
          <w:marRight w:val="0"/>
          <w:marTop w:val="0"/>
          <w:marBottom w:val="0"/>
          <w:divBdr>
            <w:top w:val="none" w:sz="0" w:space="0" w:color="auto"/>
            <w:left w:val="none" w:sz="0" w:space="0" w:color="auto"/>
            <w:bottom w:val="none" w:sz="0" w:space="0" w:color="auto"/>
            <w:right w:val="none" w:sz="0" w:space="0" w:color="auto"/>
          </w:divBdr>
          <w:divsChild>
            <w:div w:id="3996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2993">
      <w:bodyDiv w:val="1"/>
      <w:marLeft w:val="0"/>
      <w:marRight w:val="0"/>
      <w:marTop w:val="0"/>
      <w:marBottom w:val="0"/>
      <w:divBdr>
        <w:top w:val="none" w:sz="0" w:space="0" w:color="auto"/>
        <w:left w:val="none" w:sz="0" w:space="0" w:color="auto"/>
        <w:bottom w:val="none" w:sz="0" w:space="0" w:color="auto"/>
        <w:right w:val="none" w:sz="0" w:space="0" w:color="auto"/>
      </w:divBdr>
      <w:divsChild>
        <w:div w:id="2002927453">
          <w:marLeft w:val="-420"/>
          <w:marRight w:val="0"/>
          <w:marTop w:val="0"/>
          <w:marBottom w:val="0"/>
          <w:divBdr>
            <w:top w:val="none" w:sz="0" w:space="0" w:color="auto"/>
            <w:left w:val="none" w:sz="0" w:space="0" w:color="auto"/>
            <w:bottom w:val="none" w:sz="0" w:space="0" w:color="auto"/>
            <w:right w:val="none" w:sz="0" w:space="0" w:color="auto"/>
          </w:divBdr>
          <w:divsChild>
            <w:div w:id="241645291">
              <w:marLeft w:val="0"/>
              <w:marRight w:val="0"/>
              <w:marTop w:val="0"/>
              <w:marBottom w:val="0"/>
              <w:divBdr>
                <w:top w:val="none" w:sz="0" w:space="0" w:color="auto"/>
                <w:left w:val="none" w:sz="0" w:space="0" w:color="auto"/>
                <w:bottom w:val="none" w:sz="0" w:space="0" w:color="auto"/>
                <w:right w:val="none" w:sz="0" w:space="0" w:color="auto"/>
              </w:divBdr>
              <w:divsChild>
                <w:div w:id="1348630914">
                  <w:marLeft w:val="0"/>
                  <w:marRight w:val="0"/>
                  <w:marTop w:val="0"/>
                  <w:marBottom w:val="0"/>
                  <w:divBdr>
                    <w:top w:val="none" w:sz="0" w:space="0" w:color="auto"/>
                    <w:left w:val="none" w:sz="0" w:space="0" w:color="auto"/>
                    <w:bottom w:val="none" w:sz="0" w:space="0" w:color="auto"/>
                    <w:right w:val="none" w:sz="0" w:space="0" w:color="auto"/>
                  </w:divBdr>
                  <w:divsChild>
                    <w:div w:id="762529712">
                      <w:marLeft w:val="0"/>
                      <w:marRight w:val="0"/>
                      <w:marTop w:val="0"/>
                      <w:marBottom w:val="0"/>
                      <w:divBdr>
                        <w:top w:val="none" w:sz="0" w:space="0" w:color="auto"/>
                        <w:left w:val="none" w:sz="0" w:space="0" w:color="auto"/>
                        <w:bottom w:val="none" w:sz="0" w:space="0" w:color="auto"/>
                        <w:right w:val="none" w:sz="0" w:space="0" w:color="auto"/>
                      </w:divBdr>
                    </w:div>
                    <w:div w:id="12852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765">
          <w:marLeft w:val="-420"/>
          <w:marRight w:val="0"/>
          <w:marTop w:val="0"/>
          <w:marBottom w:val="0"/>
          <w:divBdr>
            <w:top w:val="none" w:sz="0" w:space="0" w:color="auto"/>
            <w:left w:val="none" w:sz="0" w:space="0" w:color="auto"/>
            <w:bottom w:val="none" w:sz="0" w:space="0" w:color="auto"/>
            <w:right w:val="none" w:sz="0" w:space="0" w:color="auto"/>
          </w:divBdr>
          <w:divsChild>
            <w:div w:id="473521003">
              <w:marLeft w:val="0"/>
              <w:marRight w:val="0"/>
              <w:marTop w:val="0"/>
              <w:marBottom w:val="0"/>
              <w:divBdr>
                <w:top w:val="none" w:sz="0" w:space="0" w:color="auto"/>
                <w:left w:val="none" w:sz="0" w:space="0" w:color="auto"/>
                <w:bottom w:val="none" w:sz="0" w:space="0" w:color="auto"/>
                <w:right w:val="none" w:sz="0" w:space="0" w:color="auto"/>
              </w:divBdr>
              <w:divsChild>
                <w:div w:id="1339114171">
                  <w:marLeft w:val="0"/>
                  <w:marRight w:val="0"/>
                  <w:marTop w:val="0"/>
                  <w:marBottom w:val="0"/>
                  <w:divBdr>
                    <w:top w:val="none" w:sz="0" w:space="0" w:color="auto"/>
                    <w:left w:val="none" w:sz="0" w:space="0" w:color="auto"/>
                    <w:bottom w:val="none" w:sz="0" w:space="0" w:color="auto"/>
                    <w:right w:val="none" w:sz="0" w:space="0" w:color="auto"/>
                  </w:divBdr>
                  <w:divsChild>
                    <w:div w:id="2111506176">
                      <w:marLeft w:val="0"/>
                      <w:marRight w:val="0"/>
                      <w:marTop w:val="0"/>
                      <w:marBottom w:val="0"/>
                      <w:divBdr>
                        <w:top w:val="none" w:sz="0" w:space="0" w:color="auto"/>
                        <w:left w:val="none" w:sz="0" w:space="0" w:color="auto"/>
                        <w:bottom w:val="none" w:sz="0" w:space="0" w:color="auto"/>
                        <w:right w:val="none" w:sz="0" w:space="0" w:color="auto"/>
                      </w:divBdr>
                    </w:div>
                    <w:div w:id="531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5821">
          <w:marLeft w:val="0"/>
          <w:marRight w:val="0"/>
          <w:marTop w:val="0"/>
          <w:marBottom w:val="0"/>
          <w:divBdr>
            <w:top w:val="none" w:sz="0" w:space="0" w:color="auto"/>
            <w:left w:val="none" w:sz="0" w:space="0" w:color="auto"/>
            <w:bottom w:val="none" w:sz="0" w:space="0" w:color="auto"/>
            <w:right w:val="none" w:sz="0" w:space="0" w:color="auto"/>
          </w:divBdr>
          <w:divsChild>
            <w:div w:id="636254519">
              <w:marLeft w:val="-420"/>
              <w:marRight w:val="0"/>
              <w:marTop w:val="0"/>
              <w:marBottom w:val="0"/>
              <w:divBdr>
                <w:top w:val="none" w:sz="0" w:space="0" w:color="auto"/>
                <w:left w:val="none" w:sz="0" w:space="0" w:color="auto"/>
                <w:bottom w:val="none" w:sz="0" w:space="0" w:color="auto"/>
                <w:right w:val="none" w:sz="0" w:space="0" w:color="auto"/>
              </w:divBdr>
              <w:divsChild>
                <w:div w:id="1331443830">
                  <w:marLeft w:val="0"/>
                  <w:marRight w:val="0"/>
                  <w:marTop w:val="0"/>
                  <w:marBottom w:val="0"/>
                  <w:divBdr>
                    <w:top w:val="none" w:sz="0" w:space="0" w:color="auto"/>
                    <w:left w:val="none" w:sz="0" w:space="0" w:color="auto"/>
                    <w:bottom w:val="none" w:sz="0" w:space="0" w:color="auto"/>
                    <w:right w:val="none" w:sz="0" w:space="0" w:color="auto"/>
                  </w:divBdr>
                  <w:divsChild>
                    <w:div w:id="867134644">
                      <w:marLeft w:val="0"/>
                      <w:marRight w:val="0"/>
                      <w:marTop w:val="0"/>
                      <w:marBottom w:val="0"/>
                      <w:divBdr>
                        <w:top w:val="none" w:sz="0" w:space="0" w:color="auto"/>
                        <w:left w:val="none" w:sz="0" w:space="0" w:color="auto"/>
                        <w:bottom w:val="none" w:sz="0" w:space="0" w:color="auto"/>
                        <w:right w:val="none" w:sz="0" w:space="0" w:color="auto"/>
                      </w:divBdr>
                      <w:divsChild>
                        <w:div w:id="548541725">
                          <w:marLeft w:val="0"/>
                          <w:marRight w:val="0"/>
                          <w:marTop w:val="0"/>
                          <w:marBottom w:val="0"/>
                          <w:divBdr>
                            <w:top w:val="none" w:sz="0" w:space="0" w:color="auto"/>
                            <w:left w:val="none" w:sz="0" w:space="0" w:color="auto"/>
                            <w:bottom w:val="none" w:sz="0" w:space="0" w:color="auto"/>
                            <w:right w:val="none" w:sz="0" w:space="0" w:color="auto"/>
                          </w:divBdr>
                        </w:div>
                        <w:div w:id="723916556">
                          <w:marLeft w:val="0"/>
                          <w:marRight w:val="0"/>
                          <w:marTop w:val="0"/>
                          <w:marBottom w:val="0"/>
                          <w:divBdr>
                            <w:top w:val="none" w:sz="0" w:space="0" w:color="auto"/>
                            <w:left w:val="none" w:sz="0" w:space="0" w:color="auto"/>
                            <w:bottom w:val="none" w:sz="0" w:space="0" w:color="auto"/>
                            <w:right w:val="none" w:sz="0" w:space="0" w:color="auto"/>
                          </w:divBdr>
                          <w:divsChild>
                            <w:div w:id="681786910">
                              <w:marLeft w:val="0"/>
                              <w:marRight w:val="0"/>
                              <w:marTop w:val="0"/>
                              <w:marBottom w:val="0"/>
                              <w:divBdr>
                                <w:top w:val="none" w:sz="0" w:space="0" w:color="auto"/>
                                <w:left w:val="none" w:sz="0" w:space="0" w:color="auto"/>
                                <w:bottom w:val="none" w:sz="0" w:space="0" w:color="auto"/>
                                <w:right w:val="none" w:sz="0" w:space="0" w:color="auto"/>
                              </w:divBdr>
                              <w:divsChild>
                                <w:div w:id="612370406">
                                  <w:marLeft w:val="0"/>
                                  <w:marRight w:val="0"/>
                                  <w:marTop w:val="0"/>
                                  <w:marBottom w:val="0"/>
                                  <w:divBdr>
                                    <w:top w:val="none" w:sz="0" w:space="0" w:color="auto"/>
                                    <w:left w:val="none" w:sz="0" w:space="0" w:color="auto"/>
                                    <w:bottom w:val="none" w:sz="0" w:space="0" w:color="auto"/>
                                    <w:right w:val="none" w:sz="0" w:space="0" w:color="auto"/>
                                  </w:divBdr>
                                </w:div>
                                <w:div w:id="150947970">
                                  <w:marLeft w:val="0"/>
                                  <w:marRight w:val="0"/>
                                  <w:marTop w:val="0"/>
                                  <w:marBottom w:val="0"/>
                                  <w:divBdr>
                                    <w:top w:val="none" w:sz="0" w:space="0" w:color="auto"/>
                                    <w:left w:val="none" w:sz="0" w:space="0" w:color="auto"/>
                                    <w:bottom w:val="none" w:sz="0" w:space="0" w:color="auto"/>
                                    <w:right w:val="none" w:sz="0" w:space="0" w:color="auto"/>
                                  </w:divBdr>
                                </w:div>
                                <w:div w:id="6939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892387">
      <w:bodyDiv w:val="1"/>
      <w:marLeft w:val="0"/>
      <w:marRight w:val="0"/>
      <w:marTop w:val="0"/>
      <w:marBottom w:val="0"/>
      <w:divBdr>
        <w:top w:val="none" w:sz="0" w:space="0" w:color="auto"/>
        <w:left w:val="none" w:sz="0" w:space="0" w:color="auto"/>
        <w:bottom w:val="none" w:sz="0" w:space="0" w:color="auto"/>
        <w:right w:val="none" w:sz="0" w:space="0" w:color="auto"/>
      </w:divBdr>
    </w:div>
    <w:div w:id="767698230">
      <w:bodyDiv w:val="1"/>
      <w:marLeft w:val="0"/>
      <w:marRight w:val="0"/>
      <w:marTop w:val="0"/>
      <w:marBottom w:val="0"/>
      <w:divBdr>
        <w:top w:val="none" w:sz="0" w:space="0" w:color="auto"/>
        <w:left w:val="none" w:sz="0" w:space="0" w:color="auto"/>
        <w:bottom w:val="none" w:sz="0" w:space="0" w:color="auto"/>
        <w:right w:val="none" w:sz="0" w:space="0" w:color="auto"/>
      </w:divBdr>
      <w:divsChild>
        <w:div w:id="716011323">
          <w:marLeft w:val="0"/>
          <w:marRight w:val="0"/>
          <w:marTop w:val="0"/>
          <w:marBottom w:val="0"/>
          <w:divBdr>
            <w:top w:val="none" w:sz="0" w:space="0" w:color="auto"/>
            <w:left w:val="none" w:sz="0" w:space="0" w:color="auto"/>
            <w:bottom w:val="none" w:sz="0" w:space="0" w:color="auto"/>
            <w:right w:val="none" w:sz="0" w:space="0" w:color="auto"/>
          </w:divBdr>
          <w:divsChild>
            <w:div w:id="981693814">
              <w:marLeft w:val="0"/>
              <w:marRight w:val="0"/>
              <w:marTop w:val="0"/>
              <w:marBottom w:val="0"/>
              <w:divBdr>
                <w:top w:val="none" w:sz="0" w:space="0" w:color="auto"/>
                <w:left w:val="none" w:sz="0" w:space="0" w:color="auto"/>
                <w:bottom w:val="none" w:sz="0" w:space="0" w:color="auto"/>
                <w:right w:val="none" w:sz="0" w:space="0" w:color="auto"/>
              </w:divBdr>
            </w:div>
            <w:div w:id="1729650843">
              <w:marLeft w:val="0"/>
              <w:marRight w:val="0"/>
              <w:marTop w:val="0"/>
              <w:marBottom w:val="0"/>
              <w:divBdr>
                <w:top w:val="none" w:sz="0" w:space="0" w:color="auto"/>
                <w:left w:val="none" w:sz="0" w:space="0" w:color="auto"/>
                <w:bottom w:val="none" w:sz="0" w:space="0" w:color="auto"/>
                <w:right w:val="none" w:sz="0" w:space="0" w:color="auto"/>
              </w:divBdr>
            </w:div>
            <w:div w:id="1005984964">
              <w:marLeft w:val="0"/>
              <w:marRight w:val="0"/>
              <w:marTop w:val="0"/>
              <w:marBottom w:val="0"/>
              <w:divBdr>
                <w:top w:val="none" w:sz="0" w:space="0" w:color="auto"/>
                <w:left w:val="none" w:sz="0" w:space="0" w:color="auto"/>
                <w:bottom w:val="none" w:sz="0" w:space="0" w:color="auto"/>
                <w:right w:val="none" w:sz="0" w:space="0" w:color="auto"/>
              </w:divBdr>
            </w:div>
            <w:div w:id="581063479">
              <w:marLeft w:val="0"/>
              <w:marRight w:val="0"/>
              <w:marTop w:val="0"/>
              <w:marBottom w:val="0"/>
              <w:divBdr>
                <w:top w:val="none" w:sz="0" w:space="0" w:color="auto"/>
                <w:left w:val="none" w:sz="0" w:space="0" w:color="auto"/>
                <w:bottom w:val="none" w:sz="0" w:space="0" w:color="auto"/>
                <w:right w:val="none" w:sz="0" w:space="0" w:color="auto"/>
              </w:divBdr>
            </w:div>
            <w:div w:id="210718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8338">
      <w:bodyDiv w:val="1"/>
      <w:marLeft w:val="0"/>
      <w:marRight w:val="0"/>
      <w:marTop w:val="0"/>
      <w:marBottom w:val="0"/>
      <w:divBdr>
        <w:top w:val="none" w:sz="0" w:space="0" w:color="auto"/>
        <w:left w:val="none" w:sz="0" w:space="0" w:color="auto"/>
        <w:bottom w:val="none" w:sz="0" w:space="0" w:color="auto"/>
        <w:right w:val="none" w:sz="0" w:space="0" w:color="auto"/>
      </w:divBdr>
      <w:divsChild>
        <w:div w:id="285742985">
          <w:marLeft w:val="0"/>
          <w:marRight w:val="0"/>
          <w:marTop w:val="0"/>
          <w:marBottom w:val="0"/>
          <w:divBdr>
            <w:top w:val="none" w:sz="0" w:space="0" w:color="auto"/>
            <w:left w:val="none" w:sz="0" w:space="0" w:color="auto"/>
            <w:bottom w:val="none" w:sz="0" w:space="0" w:color="auto"/>
            <w:right w:val="none" w:sz="0" w:space="0" w:color="auto"/>
          </w:divBdr>
        </w:div>
        <w:div w:id="73165115">
          <w:marLeft w:val="0"/>
          <w:marRight w:val="0"/>
          <w:marTop w:val="0"/>
          <w:marBottom w:val="0"/>
          <w:divBdr>
            <w:top w:val="none" w:sz="0" w:space="0" w:color="auto"/>
            <w:left w:val="none" w:sz="0" w:space="0" w:color="auto"/>
            <w:bottom w:val="none" w:sz="0" w:space="0" w:color="auto"/>
            <w:right w:val="none" w:sz="0" w:space="0" w:color="auto"/>
          </w:divBdr>
        </w:div>
      </w:divsChild>
    </w:div>
    <w:div w:id="851140408">
      <w:bodyDiv w:val="1"/>
      <w:marLeft w:val="0"/>
      <w:marRight w:val="0"/>
      <w:marTop w:val="0"/>
      <w:marBottom w:val="0"/>
      <w:divBdr>
        <w:top w:val="none" w:sz="0" w:space="0" w:color="auto"/>
        <w:left w:val="none" w:sz="0" w:space="0" w:color="auto"/>
        <w:bottom w:val="none" w:sz="0" w:space="0" w:color="auto"/>
        <w:right w:val="none" w:sz="0" w:space="0" w:color="auto"/>
      </w:divBdr>
      <w:divsChild>
        <w:div w:id="2097364097">
          <w:marLeft w:val="0"/>
          <w:marRight w:val="0"/>
          <w:marTop w:val="0"/>
          <w:marBottom w:val="0"/>
          <w:divBdr>
            <w:top w:val="none" w:sz="0" w:space="0" w:color="auto"/>
            <w:left w:val="none" w:sz="0" w:space="0" w:color="auto"/>
            <w:bottom w:val="none" w:sz="0" w:space="0" w:color="auto"/>
            <w:right w:val="none" w:sz="0" w:space="0" w:color="auto"/>
          </w:divBdr>
          <w:divsChild>
            <w:div w:id="1029985504">
              <w:marLeft w:val="0"/>
              <w:marRight w:val="0"/>
              <w:marTop w:val="0"/>
              <w:marBottom w:val="0"/>
              <w:divBdr>
                <w:top w:val="none" w:sz="0" w:space="0" w:color="auto"/>
                <w:left w:val="none" w:sz="0" w:space="0" w:color="auto"/>
                <w:bottom w:val="none" w:sz="0" w:space="0" w:color="auto"/>
                <w:right w:val="none" w:sz="0" w:space="0" w:color="auto"/>
              </w:divBdr>
            </w:div>
            <w:div w:id="7130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462">
      <w:bodyDiv w:val="1"/>
      <w:marLeft w:val="0"/>
      <w:marRight w:val="0"/>
      <w:marTop w:val="0"/>
      <w:marBottom w:val="0"/>
      <w:divBdr>
        <w:top w:val="none" w:sz="0" w:space="0" w:color="auto"/>
        <w:left w:val="none" w:sz="0" w:space="0" w:color="auto"/>
        <w:bottom w:val="none" w:sz="0" w:space="0" w:color="auto"/>
        <w:right w:val="none" w:sz="0" w:space="0" w:color="auto"/>
      </w:divBdr>
      <w:divsChild>
        <w:div w:id="1600215388">
          <w:marLeft w:val="0"/>
          <w:marRight w:val="0"/>
          <w:marTop w:val="0"/>
          <w:marBottom w:val="0"/>
          <w:divBdr>
            <w:top w:val="none" w:sz="0" w:space="0" w:color="auto"/>
            <w:left w:val="none" w:sz="0" w:space="0" w:color="auto"/>
            <w:bottom w:val="none" w:sz="0" w:space="0" w:color="auto"/>
            <w:right w:val="none" w:sz="0" w:space="0" w:color="auto"/>
          </w:divBdr>
          <w:divsChild>
            <w:div w:id="5925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0835">
      <w:bodyDiv w:val="1"/>
      <w:marLeft w:val="0"/>
      <w:marRight w:val="0"/>
      <w:marTop w:val="0"/>
      <w:marBottom w:val="0"/>
      <w:divBdr>
        <w:top w:val="none" w:sz="0" w:space="0" w:color="auto"/>
        <w:left w:val="none" w:sz="0" w:space="0" w:color="auto"/>
        <w:bottom w:val="none" w:sz="0" w:space="0" w:color="auto"/>
        <w:right w:val="none" w:sz="0" w:space="0" w:color="auto"/>
      </w:divBdr>
      <w:divsChild>
        <w:div w:id="1888370994">
          <w:marLeft w:val="0"/>
          <w:marRight w:val="0"/>
          <w:marTop w:val="0"/>
          <w:marBottom w:val="0"/>
          <w:divBdr>
            <w:top w:val="none" w:sz="0" w:space="0" w:color="auto"/>
            <w:left w:val="none" w:sz="0" w:space="0" w:color="auto"/>
            <w:bottom w:val="none" w:sz="0" w:space="0" w:color="auto"/>
            <w:right w:val="none" w:sz="0" w:space="0" w:color="auto"/>
          </w:divBdr>
        </w:div>
      </w:divsChild>
    </w:div>
    <w:div w:id="970942253">
      <w:bodyDiv w:val="1"/>
      <w:marLeft w:val="0"/>
      <w:marRight w:val="0"/>
      <w:marTop w:val="0"/>
      <w:marBottom w:val="0"/>
      <w:divBdr>
        <w:top w:val="none" w:sz="0" w:space="0" w:color="auto"/>
        <w:left w:val="none" w:sz="0" w:space="0" w:color="auto"/>
        <w:bottom w:val="none" w:sz="0" w:space="0" w:color="auto"/>
        <w:right w:val="none" w:sz="0" w:space="0" w:color="auto"/>
      </w:divBdr>
      <w:divsChild>
        <w:div w:id="1836921764">
          <w:marLeft w:val="0"/>
          <w:marRight w:val="0"/>
          <w:marTop w:val="0"/>
          <w:marBottom w:val="0"/>
          <w:divBdr>
            <w:top w:val="none" w:sz="0" w:space="0" w:color="auto"/>
            <w:left w:val="none" w:sz="0" w:space="0" w:color="auto"/>
            <w:bottom w:val="none" w:sz="0" w:space="0" w:color="auto"/>
            <w:right w:val="none" w:sz="0" w:space="0" w:color="auto"/>
          </w:divBdr>
          <w:divsChild>
            <w:div w:id="11314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157">
      <w:bodyDiv w:val="1"/>
      <w:marLeft w:val="0"/>
      <w:marRight w:val="0"/>
      <w:marTop w:val="0"/>
      <w:marBottom w:val="0"/>
      <w:divBdr>
        <w:top w:val="none" w:sz="0" w:space="0" w:color="auto"/>
        <w:left w:val="none" w:sz="0" w:space="0" w:color="auto"/>
        <w:bottom w:val="none" w:sz="0" w:space="0" w:color="auto"/>
        <w:right w:val="none" w:sz="0" w:space="0" w:color="auto"/>
      </w:divBdr>
      <w:divsChild>
        <w:div w:id="543173867">
          <w:marLeft w:val="0"/>
          <w:marRight w:val="0"/>
          <w:marTop w:val="0"/>
          <w:marBottom w:val="0"/>
          <w:divBdr>
            <w:top w:val="none" w:sz="0" w:space="0" w:color="auto"/>
            <w:left w:val="none" w:sz="0" w:space="0" w:color="auto"/>
            <w:bottom w:val="none" w:sz="0" w:space="0" w:color="auto"/>
            <w:right w:val="none" w:sz="0" w:space="0" w:color="auto"/>
          </w:divBdr>
          <w:divsChild>
            <w:div w:id="438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619">
      <w:bodyDiv w:val="1"/>
      <w:marLeft w:val="0"/>
      <w:marRight w:val="0"/>
      <w:marTop w:val="0"/>
      <w:marBottom w:val="0"/>
      <w:divBdr>
        <w:top w:val="none" w:sz="0" w:space="0" w:color="auto"/>
        <w:left w:val="none" w:sz="0" w:space="0" w:color="auto"/>
        <w:bottom w:val="none" w:sz="0" w:space="0" w:color="auto"/>
        <w:right w:val="none" w:sz="0" w:space="0" w:color="auto"/>
      </w:divBdr>
      <w:divsChild>
        <w:div w:id="263458889">
          <w:marLeft w:val="0"/>
          <w:marRight w:val="0"/>
          <w:marTop w:val="0"/>
          <w:marBottom w:val="0"/>
          <w:divBdr>
            <w:top w:val="none" w:sz="0" w:space="0" w:color="auto"/>
            <w:left w:val="none" w:sz="0" w:space="0" w:color="auto"/>
            <w:bottom w:val="none" w:sz="0" w:space="0" w:color="auto"/>
            <w:right w:val="none" w:sz="0" w:space="0" w:color="auto"/>
          </w:divBdr>
          <w:divsChild>
            <w:div w:id="291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80964">
      <w:bodyDiv w:val="1"/>
      <w:marLeft w:val="0"/>
      <w:marRight w:val="0"/>
      <w:marTop w:val="0"/>
      <w:marBottom w:val="0"/>
      <w:divBdr>
        <w:top w:val="none" w:sz="0" w:space="0" w:color="auto"/>
        <w:left w:val="none" w:sz="0" w:space="0" w:color="auto"/>
        <w:bottom w:val="none" w:sz="0" w:space="0" w:color="auto"/>
        <w:right w:val="none" w:sz="0" w:space="0" w:color="auto"/>
      </w:divBdr>
      <w:divsChild>
        <w:div w:id="546987857">
          <w:marLeft w:val="0"/>
          <w:marRight w:val="0"/>
          <w:marTop w:val="0"/>
          <w:marBottom w:val="0"/>
          <w:divBdr>
            <w:top w:val="none" w:sz="0" w:space="0" w:color="auto"/>
            <w:left w:val="none" w:sz="0" w:space="0" w:color="auto"/>
            <w:bottom w:val="none" w:sz="0" w:space="0" w:color="auto"/>
            <w:right w:val="none" w:sz="0" w:space="0" w:color="auto"/>
          </w:divBdr>
          <w:divsChild>
            <w:div w:id="1126896721">
              <w:marLeft w:val="0"/>
              <w:marRight w:val="0"/>
              <w:marTop w:val="0"/>
              <w:marBottom w:val="0"/>
              <w:divBdr>
                <w:top w:val="none" w:sz="0" w:space="0" w:color="auto"/>
                <w:left w:val="none" w:sz="0" w:space="0" w:color="auto"/>
                <w:bottom w:val="none" w:sz="0" w:space="0" w:color="auto"/>
                <w:right w:val="none" w:sz="0" w:space="0" w:color="auto"/>
              </w:divBdr>
            </w:div>
            <w:div w:id="2084840054">
              <w:marLeft w:val="0"/>
              <w:marRight w:val="0"/>
              <w:marTop w:val="0"/>
              <w:marBottom w:val="0"/>
              <w:divBdr>
                <w:top w:val="none" w:sz="0" w:space="0" w:color="auto"/>
                <w:left w:val="none" w:sz="0" w:space="0" w:color="auto"/>
                <w:bottom w:val="none" w:sz="0" w:space="0" w:color="auto"/>
                <w:right w:val="none" w:sz="0" w:space="0" w:color="auto"/>
              </w:divBdr>
            </w:div>
            <w:div w:id="335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084">
      <w:bodyDiv w:val="1"/>
      <w:marLeft w:val="0"/>
      <w:marRight w:val="0"/>
      <w:marTop w:val="0"/>
      <w:marBottom w:val="0"/>
      <w:divBdr>
        <w:top w:val="none" w:sz="0" w:space="0" w:color="auto"/>
        <w:left w:val="none" w:sz="0" w:space="0" w:color="auto"/>
        <w:bottom w:val="none" w:sz="0" w:space="0" w:color="auto"/>
        <w:right w:val="none" w:sz="0" w:space="0" w:color="auto"/>
      </w:divBdr>
    </w:div>
    <w:div w:id="1110855458">
      <w:bodyDiv w:val="1"/>
      <w:marLeft w:val="0"/>
      <w:marRight w:val="0"/>
      <w:marTop w:val="0"/>
      <w:marBottom w:val="0"/>
      <w:divBdr>
        <w:top w:val="none" w:sz="0" w:space="0" w:color="auto"/>
        <w:left w:val="none" w:sz="0" w:space="0" w:color="auto"/>
        <w:bottom w:val="none" w:sz="0" w:space="0" w:color="auto"/>
        <w:right w:val="none" w:sz="0" w:space="0" w:color="auto"/>
      </w:divBdr>
      <w:divsChild>
        <w:div w:id="276379357">
          <w:marLeft w:val="0"/>
          <w:marRight w:val="0"/>
          <w:marTop w:val="0"/>
          <w:marBottom w:val="0"/>
          <w:divBdr>
            <w:top w:val="none" w:sz="0" w:space="0" w:color="auto"/>
            <w:left w:val="none" w:sz="0" w:space="0" w:color="auto"/>
            <w:bottom w:val="none" w:sz="0" w:space="0" w:color="auto"/>
            <w:right w:val="none" w:sz="0" w:space="0" w:color="auto"/>
          </w:divBdr>
          <w:divsChild>
            <w:div w:id="4674512">
              <w:marLeft w:val="0"/>
              <w:marRight w:val="0"/>
              <w:marTop w:val="0"/>
              <w:marBottom w:val="0"/>
              <w:divBdr>
                <w:top w:val="none" w:sz="0" w:space="0" w:color="auto"/>
                <w:left w:val="none" w:sz="0" w:space="0" w:color="auto"/>
                <w:bottom w:val="none" w:sz="0" w:space="0" w:color="auto"/>
                <w:right w:val="none" w:sz="0" w:space="0" w:color="auto"/>
              </w:divBdr>
            </w:div>
            <w:div w:id="1843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6100">
      <w:bodyDiv w:val="1"/>
      <w:marLeft w:val="0"/>
      <w:marRight w:val="0"/>
      <w:marTop w:val="0"/>
      <w:marBottom w:val="0"/>
      <w:divBdr>
        <w:top w:val="none" w:sz="0" w:space="0" w:color="auto"/>
        <w:left w:val="none" w:sz="0" w:space="0" w:color="auto"/>
        <w:bottom w:val="none" w:sz="0" w:space="0" w:color="auto"/>
        <w:right w:val="none" w:sz="0" w:space="0" w:color="auto"/>
      </w:divBdr>
      <w:divsChild>
        <w:div w:id="1893421607">
          <w:marLeft w:val="0"/>
          <w:marRight w:val="0"/>
          <w:marTop w:val="0"/>
          <w:marBottom w:val="0"/>
          <w:divBdr>
            <w:top w:val="none" w:sz="0" w:space="0" w:color="auto"/>
            <w:left w:val="none" w:sz="0" w:space="0" w:color="auto"/>
            <w:bottom w:val="none" w:sz="0" w:space="0" w:color="auto"/>
            <w:right w:val="none" w:sz="0" w:space="0" w:color="auto"/>
          </w:divBdr>
        </w:div>
      </w:divsChild>
    </w:div>
    <w:div w:id="1148742889">
      <w:bodyDiv w:val="1"/>
      <w:marLeft w:val="0"/>
      <w:marRight w:val="0"/>
      <w:marTop w:val="0"/>
      <w:marBottom w:val="0"/>
      <w:divBdr>
        <w:top w:val="none" w:sz="0" w:space="0" w:color="auto"/>
        <w:left w:val="none" w:sz="0" w:space="0" w:color="auto"/>
        <w:bottom w:val="none" w:sz="0" w:space="0" w:color="auto"/>
        <w:right w:val="none" w:sz="0" w:space="0" w:color="auto"/>
      </w:divBdr>
      <w:divsChild>
        <w:div w:id="1679690955">
          <w:marLeft w:val="0"/>
          <w:marRight w:val="0"/>
          <w:marTop w:val="0"/>
          <w:marBottom w:val="0"/>
          <w:divBdr>
            <w:top w:val="none" w:sz="0" w:space="0" w:color="auto"/>
            <w:left w:val="none" w:sz="0" w:space="0" w:color="auto"/>
            <w:bottom w:val="none" w:sz="0" w:space="0" w:color="auto"/>
            <w:right w:val="none" w:sz="0" w:space="0" w:color="auto"/>
          </w:divBdr>
          <w:divsChild>
            <w:div w:id="399600487">
              <w:marLeft w:val="0"/>
              <w:marRight w:val="0"/>
              <w:marTop w:val="0"/>
              <w:marBottom w:val="0"/>
              <w:divBdr>
                <w:top w:val="none" w:sz="0" w:space="0" w:color="auto"/>
                <w:left w:val="none" w:sz="0" w:space="0" w:color="auto"/>
                <w:bottom w:val="none" w:sz="0" w:space="0" w:color="auto"/>
                <w:right w:val="none" w:sz="0" w:space="0" w:color="auto"/>
              </w:divBdr>
            </w:div>
            <w:div w:id="97870431">
              <w:marLeft w:val="0"/>
              <w:marRight w:val="0"/>
              <w:marTop w:val="0"/>
              <w:marBottom w:val="0"/>
              <w:divBdr>
                <w:top w:val="none" w:sz="0" w:space="0" w:color="auto"/>
                <w:left w:val="none" w:sz="0" w:space="0" w:color="auto"/>
                <w:bottom w:val="none" w:sz="0" w:space="0" w:color="auto"/>
                <w:right w:val="none" w:sz="0" w:space="0" w:color="auto"/>
              </w:divBdr>
            </w:div>
            <w:div w:id="20945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6781">
      <w:bodyDiv w:val="1"/>
      <w:marLeft w:val="0"/>
      <w:marRight w:val="0"/>
      <w:marTop w:val="0"/>
      <w:marBottom w:val="0"/>
      <w:divBdr>
        <w:top w:val="none" w:sz="0" w:space="0" w:color="auto"/>
        <w:left w:val="none" w:sz="0" w:space="0" w:color="auto"/>
        <w:bottom w:val="none" w:sz="0" w:space="0" w:color="auto"/>
        <w:right w:val="none" w:sz="0" w:space="0" w:color="auto"/>
      </w:divBdr>
      <w:divsChild>
        <w:div w:id="1606110848">
          <w:marLeft w:val="0"/>
          <w:marRight w:val="0"/>
          <w:marTop w:val="0"/>
          <w:marBottom w:val="0"/>
          <w:divBdr>
            <w:top w:val="none" w:sz="0" w:space="0" w:color="auto"/>
            <w:left w:val="none" w:sz="0" w:space="0" w:color="auto"/>
            <w:bottom w:val="none" w:sz="0" w:space="0" w:color="auto"/>
            <w:right w:val="none" w:sz="0" w:space="0" w:color="auto"/>
          </w:divBdr>
          <w:divsChild>
            <w:div w:id="1445729551">
              <w:marLeft w:val="0"/>
              <w:marRight w:val="0"/>
              <w:marTop w:val="0"/>
              <w:marBottom w:val="0"/>
              <w:divBdr>
                <w:top w:val="none" w:sz="0" w:space="0" w:color="auto"/>
                <w:left w:val="none" w:sz="0" w:space="0" w:color="auto"/>
                <w:bottom w:val="none" w:sz="0" w:space="0" w:color="auto"/>
                <w:right w:val="none" w:sz="0" w:space="0" w:color="auto"/>
              </w:divBdr>
              <w:divsChild>
                <w:div w:id="9331239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872514">
          <w:marLeft w:val="0"/>
          <w:marRight w:val="0"/>
          <w:marTop w:val="0"/>
          <w:marBottom w:val="0"/>
          <w:divBdr>
            <w:top w:val="none" w:sz="0" w:space="0" w:color="auto"/>
            <w:left w:val="none" w:sz="0" w:space="0" w:color="auto"/>
            <w:bottom w:val="none" w:sz="0" w:space="0" w:color="auto"/>
            <w:right w:val="none" w:sz="0" w:space="0" w:color="auto"/>
          </w:divBdr>
          <w:divsChild>
            <w:div w:id="1818722186">
              <w:marLeft w:val="0"/>
              <w:marRight w:val="0"/>
              <w:marTop w:val="0"/>
              <w:marBottom w:val="0"/>
              <w:divBdr>
                <w:top w:val="none" w:sz="0" w:space="0" w:color="auto"/>
                <w:left w:val="none" w:sz="0" w:space="0" w:color="auto"/>
                <w:bottom w:val="none" w:sz="0" w:space="0" w:color="auto"/>
                <w:right w:val="none" w:sz="0" w:space="0" w:color="auto"/>
              </w:divBdr>
              <w:divsChild>
                <w:div w:id="7228683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4586537">
          <w:marLeft w:val="0"/>
          <w:marRight w:val="0"/>
          <w:marTop w:val="0"/>
          <w:marBottom w:val="0"/>
          <w:divBdr>
            <w:top w:val="none" w:sz="0" w:space="0" w:color="auto"/>
            <w:left w:val="none" w:sz="0" w:space="0" w:color="auto"/>
            <w:bottom w:val="none" w:sz="0" w:space="0" w:color="auto"/>
            <w:right w:val="none" w:sz="0" w:space="0" w:color="auto"/>
          </w:divBdr>
          <w:divsChild>
            <w:div w:id="1557350286">
              <w:marLeft w:val="0"/>
              <w:marRight w:val="0"/>
              <w:marTop w:val="0"/>
              <w:marBottom w:val="0"/>
              <w:divBdr>
                <w:top w:val="none" w:sz="0" w:space="0" w:color="auto"/>
                <w:left w:val="none" w:sz="0" w:space="0" w:color="auto"/>
                <w:bottom w:val="none" w:sz="0" w:space="0" w:color="auto"/>
                <w:right w:val="none" w:sz="0" w:space="0" w:color="auto"/>
              </w:divBdr>
              <w:divsChild>
                <w:div w:id="13938443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9001225">
          <w:marLeft w:val="0"/>
          <w:marRight w:val="0"/>
          <w:marTop w:val="0"/>
          <w:marBottom w:val="0"/>
          <w:divBdr>
            <w:top w:val="none" w:sz="0" w:space="0" w:color="auto"/>
            <w:left w:val="none" w:sz="0" w:space="0" w:color="auto"/>
            <w:bottom w:val="none" w:sz="0" w:space="0" w:color="auto"/>
            <w:right w:val="none" w:sz="0" w:space="0" w:color="auto"/>
          </w:divBdr>
          <w:divsChild>
            <w:div w:id="2084597443">
              <w:marLeft w:val="0"/>
              <w:marRight w:val="0"/>
              <w:marTop w:val="0"/>
              <w:marBottom w:val="0"/>
              <w:divBdr>
                <w:top w:val="none" w:sz="0" w:space="0" w:color="auto"/>
                <w:left w:val="none" w:sz="0" w:space="0" w:color="auto"/>
                <w:bottom w:val="none" w:sz="0" w:space="0" w:color="auto"/>
                <w:right w:val="none" w:sz="0" w:space="0" w:color="auto"/>
              </w:divBdr>
            </w:div>
          </w:divsChild>
        </w:div>
        <w:div w:id="336268633">
          <w:marLeft w:val="0"/>
          <w:marRight w:val="0"/>
          <w:marTop w:val="0"/>
          <w:marBottom w:val="0"/>
          <w:divBdr>
            <w:top w:val="none" w:sz="0" w:space="0" w:color="auto"/>
            <w:left w:val="none" w:sz="0" w:space="0" w:color="auto"/>
            <w:bottom w:val="none" w:sz="0" w:space="0" w:color="auto"/>
            <w:right w:val="none" w:sz="0" w:space="0" w:color="auto"/>
          </w:divBdr>
          <w:divsChild>
            <w:div w:id="1943340039">
              <w:marLeft w:val="0"/>
              <w:marRight w:val="0"/>
              <w:marTop w:val="0"/>
              <w:marBottom w:val="0"/>
              <w:divBdr>
                <w:top w:val="none" w:sz="0" w:space="0" w:color="auto"/>
                <w:left w:val="none" w:sz="0" w:space="0" w:color="auto"/>
                <w:bottom w:val="none" w:sz="0" w:space="0" w:color="auto"/>
                <w:right w:val="none" w:sz="0" w:space="0" w:color="auto"/>
              </w:divBdr>
              <w:divsChild>
                <w:div w:id="651326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3679230">
          <w:marLeft w:val="0"/>
          <w:marRight w:val="0"/>
          <w:marTop w:val="0"/>
          <w:marBottom w:val="0"/>
          <w:divBdr>
            <w:top w:val="none" w:sz="0" w:space="0" w:color="auto"/>
            <w:left w:val="none" w:sz="0" w:space="0" w:color="auto"/>
            <w:bottom w:val="none" w:sz="0" w:space="0" w:color="auto"/>
            <w:right w:val="none" w:sz="0" w:space="0" w:color="auto"/>
          </w:divBdr>
          <w:divsChild>
            <w:div w:id="1416781036">
              <w:marLeft w:val="0"/>
              <w:marRight w:val="0"/>
              <w:marTop w:val="0"/>
              <w:marBottom w:val="0"/>
              <w:divBdr>
                <w:top w:val="none" w:sz="0" w:space="0" w:color="auto"/>
                <w:left w:val="none" w:sz="0" w:space="0" w:color="auto"/>
                <w:bottom w:val="none" w:sz="0" w:space="0" w:color="auto"/>
                <w:right w:val="none" w:sz="0" w:space="0" w:color="auto"/>
              </w:divBdr>
            </w:div>
          </w:divsChild>
        </w:div>
        <w:div w:id="161435050">
          <w:marLeft w:val="0"/>
          <w:marRight w:val="0"/>
          <w:marTop w:val="0"/>
          <w:marBottom w:val="0"/>
          <w:divBdr>
            <w:top w:val="none" w:sz="0" w:space="0" w:color="auto"/>
            <w:left w:val="none" w:sz="0" w:space="0" w:color="auto"/>
            <w:bottom w:val="none" w:sz="0" w:space="0" w:color="auto"/>
            <w:right w:val="none" w:sz="0" w:space="0" w:color="auto"/>
          </w:divBdr>
          <w:divsChild>
            <w:div w:id="1884563422">
              <w:marLeft w:val="0"/>
              <w:marRight w:val="0"/>
              <w:marTop w:val="0"/>
              <w:marBottom w:val="0"/>
              <w:divBdr>
                <w:top w:val="none" w:sz="0" w:space="0" w:color="auto"/>
                <w:left w:val="none" w:sz="0" w:space="0" w:color="auto"/>
                <w:bottom w:val="none" w:sz="0" w:space="0" w:color="auto"/>
                <w:right w:val="none" w:sz="0" w:space="0" w:color="auto"/>
              </w:divBdr>
              <w:divsChild>
                <w:div w:id="968171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0031024">
          <w:marLeft w:val="0"/>
          <w:marRight w:val="0"/>
          <w:marTop w:val="0"/>
          <w:marBottom w:val="0"/>
          <w:divBdr>
            <w:top w:val="none" w:sz="0" w:space="0" w:color="auto"/>
            <w:left w:val="none" w:sz="0" w:space="0" w:color="auto"/>
            <w:bottom w:val="none" w:sz="0" w:space="0" w:color="auto"/>
            <w:right w:val="none" w:sz="0" w:space="0" w:color="auto"/>
          </w:divBdr>
          <w:divsChild>
            <w:div w:id="154340872">
              <w:marLeft w:val="0"/>
              <w:marRight w:val="0"/>
              <w:marTop w:val="0"/>
              <w:marBottom w:val="0"/>
              <w:divBdr>
                <w:top w:val="none" w:sz="0" w:space="0" w:color="auto"/>
                <w:left w:val="none" w:sz="0" w:space="0" w:color="auto"/>
                <w:bottom w:val="none" w:sz="0" w:space="0" w:color="auto"/>
                <w:right w:val="none" w:sz="0" w:space="0" w:color="auto"/>
              </w:divBdr>
            </w:div>
          </w:divsChild>
        </w:div>
        <w:div w:id="417136925">
          <w:marLeft w:val="0"/>
          <w:marRight w:val="0"/>
          <w:marTop w:val="0"/>
          <w:marBottom w:val="0"/>
          <w:divBdr>
            <w:top w:val="none" w:sz="0" w:space="0" w:color="auto"/>
            <w:left w:val="none" w:sz="0" w:space="0" w:color="auto"/>
            <w:bottom w:val="none" w:sz="0" w:space="0" w:color="auto"/>
            <w:right w:val="none" w:sz="0" w:space="0" w:color="auto"/>
          </w:divBdr>
          <w:divsChild>
            <w:div w:id="948977085">
              <w:marLeft w:val="0"/>
              <w:marRight w:val="0"/>
              <w:marTop w:val="0"/>
              <w:marBottom w:val="0"/>
              <w:divBdr>
                <w:top w:val="none" w:sz="0" w:space="0" w:color="auto"/>
                <w:left w:val="none" w:sz="0" w:space="0" w:color="auto"/>
                <w:bottom w:val="none" w:sz="0" w:space="0" w:color="auto"/>
                <w:right w:val="none" w:sz="0" w:space="0" w:color="auto"/>
              </w:divBdr>
              <w:divsChild>
                <w:div w:id="11354144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8641367">
          <w:marLeft w:val="0"/>
          <w:marRight w:val="0"/>
          <w:marTop w:val="0"/>
          <w:marBottom w:val="0"/>
          <w:divBdr>
            <w:top w:val="none" w:sz="0" w:space="0" w:color="auto"/>
            <w:left w:val="none" w:sz="0" w:space="0" w:color="auto"/>
            <w:bottom w:val="none" w:sz="0" w:space="0" w:color="auto"/>
            <w:right w:val="none" w:sz="0" w:space="0" w:color="auto"/>
          </w:divBdr>
          <w:divsChild>
            <w:div w:id="631520544">
              <w:marLeft w:val="0"/>
              <w:marRight w:val="0"/>
              <w:marTop w:val="0"/>
              <w:marBottom w:val="0"/>
              <w:divBdr>
                <w:top w:val="none" w:sz="0" w:space="0" w:color="auto"/>
                <w:left w:val="none" w:sz="0" w:space="0" w:color="auto"/>
                <w:bottom w:val="none" w:sz="0" w:space="0" w:color="auto"/>
                <w:right w:val="none" w:sz="0" w:space="0" w:color="auto"/>
              </w:divBdr>
              <w:divsChild>
                <w:div w:id="1467235280">
                  <w:marLeft w:val="-420"/>
                  <w:marRight w:val="0"/>
                  <w:marTop w:val="0"/>
                  <w:marBottom w:val="0"/>
                  <w:divBdr>
                    <w:top w:val="none" w:sz="0" w:space="0" w:color="auto"/>
                    <w:left w:val="none" w:sz="0" w:space="0" w:color="auto"/>
                    <w:bottom w:val="none" w:sz="0" w:space="0" w:color="auto"/>
                    <w:right w:val="none" w:sz="0" w:space="0" w:color="auto"/>
                  </w:divBdr>
                  <w:divsChild>
                    <w:div w:id="356858499">
                      <w:marLeft w:val="0"/>
                      <w:marRight w:val="0"/>
                      <w:marTop w:val="0"/>
                      <w:marBottom w:val="0"/>
                      <w:divBdr>
                        <w:top w:val="none" w:sz="0" w:space="0" w:color="auto"/>
                        <w:left w:val="none" w:sz="0" w:space="0" w:color="auto"/>
                        <w:bottom w:val="none" w:sz="0" w:space="0" w:color="auto"/>
                        <w:right w:val="none" w:sz="0" w:space="0" w:color="auto"/>
                      </w:divBdr>
                      <w:divsChild>
                        <w:div w:id="1076827585">
                          <w:marLeft w:val="0"/>
                          <w:marRight w:val="0"/>
                          <w:marTop w:val="0"/>
                          <w:marBottom w:val="0"/>
                          <w:divBdr>
                            <w:top w:val="none" w:sz="0" w:space="0" w:color="auto"/>
                            <w:left w:val="none" w:sz="0" w:space="0" w:color="auto"/>
                            <w:bottom w:val="none" w:sz="0" w:space="0" w:color="auto"/>
                            <w:right w:val="none" w:sz="0" w:space="0" w:color="auto"/>
                          </w:divBdr>
                          <w:divsChild>
                            <w:div w:id="380248282">
                              <w:marLeft w:val="0"/>
                              <w:marRight w:val="0"/>
                              <w:marTop w:val="0"/>
                              <w:marBottom w:val="0"/>
                              <w:divBdr>
                                <w:top w:val="none" w:sz="0" w:space="0" w:color="auto"/>
                                <w:left w:val="none" w:sz="0" w:space="0" w:color="auto"/>
                                <w:bottom w:val="none" w:sz="0" w:space="0" w:color="auto"/>
                                <w:right w:val="none" w:sz="0" w:space="0" w:color="auto"/>
                              </w:divBdr>
                            </w:div>
                            <w:div w:id="13874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3947">
                  <w:marLeft w:val="-420"/>
                  <w:marRight w:val="0"/>
                  <w:marTop w:val="0"/>
                  <w:marBottom w:val="0"/>
                  <w:divBdr>
                    <w:top w:val="none" w:sz="0" w:space="0" w:color="auto"/>
                    <w:left w:val="none" w:sz="0" w:space="0" w:color="auto"/>
                    <w:bottom w:val="none" w:sz="0" w:space="0" w:color="auto"/>
                    <w:right w:val="none" w:sz="0" w:space="0" w:color="auto"/>
                  </w:divBdr>
                  <w:divsChild>
                    <w:div w:id="729110327">
                      <w:marLeft w:val="0"/>
                      <w:marRight w:val="0"/>
                      <w:marTop w:val="0"/>
                      <w:marBottom w:val="0"/>
                      <w:divBdr>
                        <w:top w:val="none" w:sz="0" w:space="0" w:color="auto"/>
                        <w:left w:val="none" w:sz="0" w:space="0" w:color="auto"/>
                        <w:bottom w:val="none" w:sz="0" w:space="0" w:color="auto"/>
                        <w:right w:val="none" w:sz="0" w:space="0" w:color="auto"/>
                      </w:divBdr>
                      <w:divsChild>
                        <w:div w:id="1367482191">
                          <w:marLeft w:val="0"/>
                          <w:marRight w:val="0"/>
                          <w:marTop w:val="0"/>
                          <w:marBottom w:val="0"/>
                          <w:divBdr>
                            <w:top w:val="none" w:sz="0" w:space="0" w:color="auto"/>
                            <w:left w:val="none" w:sz="0" w:space="0" w:color="auto"/>
                            <w:bottom w:val="none" w:sz="0" w:space="0" w:color="auto"/>
                            <w:right w:val="none" w:sz="0" w:space="0" w:color="auto"/>
                          </w:divBdr>
                          <w:divsChild>
                            <w:div w:id="683750447">
                              <w:marLeft w:val="0"/>
                              <w:marRight w:val="0"/>
                              <w:marTop w:val="0"/>
                              <w:marBottom w:val="0"/>
                              <w:divBdr>
                                <w:top w:val="none" w:sz="0" w:space="0" w:color="auto"/>
                                <w:left w:val="none" w:sz="0" w:space="0" w:color="auto"/>
                                <w:bottom w:val="none" w:sz="0" w:space="0" w:color="auto"/>
                                <w:right w:val="none" w:sz="0" w:space="0" w:color="auto"/>
                              </w:divBdr>
                            </w:div>
                            <w:div w:id="2817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31289">
                  <w:marLeft w:val="-420"/>
                  <w:marRight w:val="0"/>
                  <w:marTop w:val="0"/>
                  <w:marBottom w:val="0"/>
                  <w:divBdr>
                    <w:top w:val="none" w:sz="0" w:space="0" w:color="auto"/>
                    <w:left w:val="none" w:sz="0" w:space="0" w:color="auto"/>
                    <w:bottom w:val="none" w:sz="0" w:space="0" w:color="auto"/>
                    <w:right w:val="none" w:sz="0" w:space="0" w:color="auto"/>
                  </w:divBdr>
                  <w:divsChild>
                    <w:div w:id="1855727856">
                      <w:marLeft w:val="0"/>
                      <w:marRight w:val="0"/>
                      <w:marTop w:val="0"/>
                      <w:marBottom w:val="0"/>
                      <w:divBdr>
                        <w:top w:val="none" w:sz="0" w:space="0" w:color="auto"/>
                        <w:left w:val="none" w:sz="0" w:space="0" w:color="auto"/>
                        <w:bottom w:val="none" w:sz="0" w:space="0" w:color="auto"/>
                        <w:right w:val="none" w:sz="0" w:space="0" w:color="auto"/>
                      </w:divBdr>
                      <w:divsChild>
                        <w:div w:id="234055863">
                          <w:marLeft w:val="0"/>
                          <w:marRight w:val="0"/>
                          <w:marTop w:val="0"/>
                          <w:marBottom w:val="0"/>
                          <w:divBdr>
                            <w:top w:val="none" w:sz="0" w:space="0" w:color="auto"/>
                            <w:left w:val="none" w:sz="0" w:space="0" w:color="auto"/>
                            <w:bottom w:val="none" w:sz="0" w:space="0" w:color="auto"/>
                            <w:right w:val="none" w:sz="0" w:space="0" w:color="auto"/>
                          </w:divBdr>
                          <w:divsChild>
                            <w:div w:id="154615217">
                              <w:marLeft w:val="0"/>
                              <w:marRight w:val="0"/>
                              <w:marTop w:val="0"/>
                              <w:marBottom w:val="0"/>
                              <w:divBdr>
                                <w:top w:val="none" w:sz="0" w:space="0" w:color="auto"/>
                                <w:left w:val="none" w:sz="0" w:space="0" w:color="auto"/>
                                <w:bottom w:val="none" w:sz="0" w:space="0" w:color="auto"/>
                                <w:right w:val="none" w:sz="0" w:space="0" w:color="auto"/>
                              </w:divBdr>
                            </w:div>
                            <w:div w:id="1183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0764">
                  <w:marLeft w:val="-420"/>
                  <w:marRight w:val="0"/>
                  <w:marTop w:val="0"/>
                  <w:marBottom w:val="0"/>
                  <w:divBdr>
                    <w:top w:val="none" w:sz="0" w:space="0" w:color="auto"/>
                    <w:left w:val="none" w:sz="0" w:space="0" w:color="auto"/>
                    <w:bottom w:val="none" w:sz="0" w:space="0" w:color="auto"/>
                    <w:right w:val="none" w:sz="0" w:space="0" w:color="auto"/>
                  </w:divBdr>
                  <w:divsChild>
                    <w:div w:id="1560240118">
                      <w:marLeft w:val="0"/>
                      <w:marRight w:val="0"/>
                      <w:marTop w:val="0"/>
                      <w:marBottom w:val="0"/>
                      <w:divBdr>
                        <w:top w:val="none" w:sz="0" w:space="0" w:color="auto"/>
                        <w:left w:val="none" w:sz="0" w:space="0" w:color="auto"/>
                        <w:bottom w:val="none" w:sz="0" w:space="0" w:color="auto"/>
                        <w:right w:val="none" w:sz="0" w:space="0" w:color="auto"/>
                      </w:divBdr>
                      <w:divsChild>
                        <w:div w:id="1509170904">
                          <w:marLeft w:val="0"/>
                          <w:marRight w:val="0"/>
                          <w:marTop w:val="0"/>
                          <w:marBottom w:val="0"/>
                          <w:divBdr>
                            <w:top w:val="none" w:sz="0" w:space="0" w:color="auto"/>
                            <w:left w:val="none" w:sz="0" w:space="0" w:color="auto"/>
                            <w:bottom w:val="none" w:sz="0" w:space="0" w:color="auto"/>
                            <w:right w:val="none" w:sz="0" w:space="0" w:color="auto"/>
                          </w:divBdr>
                          <w:divsChild>
                            <w:div w:id="221255546">
                              <w:marLeft w:val="0"/>
                              <w:marRight w:val="0"/>
                              <w:marTop w:val="0"/>
                              <w:marBottom w:val="0"/>
                              <w:divBdr>
                                <w:top w:val="none" w:sz="0" w:space="0" w:color="auto"/>
                                <w:left w:val="none" w:sz="0" w:space="0" w:color="auto"/>
                                <w:bottom w:val="none" w:sz="0" w:space="0" w:color="auto"/>
                                <w:right w:val="none" w:sz="0" w:space="0" w:color="auto"/>
                              </w:divBdr>
                            </w:div>
                            <w:div w:id="7406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5674">
                  <w:marLeft w:val="-420"/>
                  <w:marRight w:val="0"/>
                  <w:marTop w:val="0"/>
                  <w:marBottom w:val="0"/>
                  <w:divBdr>
                    <w:top w:val="none" w:sz="0" w:space="0" w:color="auto"/>
                    <w:left w:val="none" w:sz="0" w:space="0" w:color="auto"/>
                    <w:bottom w:val="none" w:sz="0" w:space="0" w:color="auto"/>
                    <w:right w:val="none" w:sz="0" w:space="0" w:color="auto"/>
                  </w:divBdr>
                  <w:divsChild>
                    <w:div w:id="1207597533">
                      <w:marLeft w:val="0"/>
                      <w:marRight w:val="0"/>
                      <w:marTop w:val="0"/>
                      <w:marBottom w:val="0"/>
                      <w:divBdr>
                        <w:top w:val="none" w:sz="0" w:space="0" w:color="auto"/>
                        <w:left w:val="none" w:sz="0" w:space="0" w:color="auto"/>
                        <w:bottom w:val="none" w:sz="0" w:space="0" w:color="auto"/>
                        <w:right w:val="none" w:sz="0" w:space="0" w:color="auto"/>
                      </w:divBdr>
                      <w:divsChild>
                        <w:div w:id="1566842924">
                          <w:marLeft w:val="0"/>
                          <w:marRight w:val="0"/>
                          <w:marTop w:val="0"/>
                          <w:marBottom w:val="0"/>
                          <w:divBdr>
                            <w:top w:val="none" w:sz="0" w:space="0" w:color="auto"/>
                            <w:left w:val="none" w:sz="0" w:space="0" w:color="auto"/>
                            <w:bottom w:val="none" w:sz="0" w:space="0" w:color="auto"/>
                            <w:right w:val="none" w:sz="0" w:space="0" w:color="auto"/>
                          </w:divBdr>
                          <w:divsChild>
                            <w:div w:id="1309625109">
                              <w:marLeft w:val="0"/>
                              <w:marRight w:val="0"/>
                              <w:marTop w:val="0"/>
                              <w:marBottom w:val="0"/>
                              <w:divBdr>
                                <w:top w:val="none" w:sz="0" w:space="0" w:color="auto"/>
                                <w:left w:val="none" w:sz="0" w:space="0" w:color="auto"/>
                                <w:bottom w:val="none" w:sz="0" w:space="0" w:color="auto"/>
                                <w:right w:val="none" w:sz="0" w:space="0" w:color="auto"/>
                              </w:divBdr>
                            </w:div>
                            <w:div w:id="2225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99438">
          <w:marLeft w:val="0"/>
          <w:marRight w:val="0"/>
          <w:marTop w:val="0"/>
          <w:marBottom w:val="0"/>
          <w:divBdr>
            <w:top w:val="none" w:sz="0" w:space="0" w:color="auto"/>
            <w:left w:val="none" w:sz="0" w:space="0" w:color="auto"/>
            <w:bottom w:val="none" w:sz="0" w:space="0" w:color="auto"/>
            <w:right w:val="none" w:sz="0" w:space="0" w:color="auto"/>
          </w:divBdr>
          <w:divsChild>
            <w:div w:id="490681917">
              <w:marLeft w:val="0"/>
              <w:marRight w:val="0"/>
              <w:marTop w:val="0"/>
              <w:marBottom w:val="0"/>
              <w:divBdr>
                <w:top w:val="none" w:sz="0" w:space="0" w:color="auto"/>
                <w:left w:val="none" w:sz="0" w:space="0" w:color="auto"/>
                <w:bottom w:val="none" w:sz="0" w:space="0" w:color="auto"/>
                <w:right w:val="none" w:sz="0" w:space="0" w:color="auto"/>
              </w:divBdr>
              <w:divsChild>
                <w:div w:id="5474483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0573767">
          <w:marLeft w:val="0"/>
          <w:marRight w:val="0"/>
          <w:marTop w:val="0"/>
          <w:marBottom w:val="0"/>
          <w:divBdr>
            <w:top w:val="none" w:sz="0" w:space="0" w:color="auto"/>
            <w:left w:val="none" w:sz="0" w:space="0" w:color="auto"/>
            <w:bottom w:val="none" w:sz="0" w:space="0" w:color="auto"/>
            <w:right w:val="none" w:sz="0" w:space="0" w:color="auto"/>
          </w:divBdr>
          <w:divsChild>
            <w:div w:id="5288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8357">
      <w:bodyDiv w:val="1"/>
      <w:marLeft w:val="0"/>
      <w:marRight w:val="0"/>
      <w:marTop w:val="0"/>
      <w:marBottom w:val="0"/>
      <w:divBdr>
        <w:top w:val="none" w:sz="0" w:space="0" w:color="auto"/>
        <w:left w:val="none" w:sz="0" w:space="0" w:color="auto"/>
        <w:bottom w:val="none" w:sz="0" w:space="0" w:color="auto"/>
        <w:right w:val="none" w:sz="0" w:space="0" w:color="auto"/>
      </w:divBdr>
      <w:divsChild>
        <w:div w:id="1621568397">
          <w:marLeft w:val="0"/>
          <w:marRight w:val="0"/>
          <w:marTop w:val="0"/>
          <w:marBottom w:val="0"/>
          <w:divBdr>
            <w:top w:val="none" w:sz="0" w:space="0" w:color="auto"/>
            <w:left w:val="none" w:sz="0" w:space="0" w:color="auto"/>
            <w:bottom w:val="none" w:sz="0" w:space="0" w:color="auto"/>
            <w:right w:val="none" w:sz="0" w:space="0" w:color="auto"/>
          </w:divBdr>
          <w:divsChild>
            <w:div w:id="713308611">
              <w:marLeft w:val="0"/>
              <w:marRight w:val="0"/>
              <w:marTop w:val="0"/>
              <w:marBottom w:val="0"/>
              <w:divBdr>
                <w:top w:val="none" w:sz="0" w:space="0" w:color="auto"/>
                <w:left w:val="none" w:sz="0" w:space="0" w:color="auto"/>
                <w:bottom w:val="none" w:sz="0" w:space="0" w:color="auto"/>
                <w:right w:val="none" w:sz="0" w:space="0" w:color="auto"/>
              </w:divBdr>
            </w:div>
            <w:div w:id="19968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88994">
      <w:bodyDiv w:val="1"/>
      <w:marLeft w:val="0"/>
      <w:marRight w:val="0"/>
      <w:marTop w:val="0"/>
      <w:marBottom w:val="0"/>
      <w:divBdr>
        <w:top w:val="none" w:sz="0" w:space="0" w:color="auto"/>
        <w:left w:val="none" w:sz="0" w:space="0" w:color="auto"/>
        <w:bottom w:val="none" w:sz="0" w:space="0" w:color="auto"/>
        <w:right w:val="none" w:sz="0" w:space="0" w:color="auto"/>
      </w:divBdr>
      <w:divsChild>
        <w:div w:id="1321732359">
          <w:marLeft w:val="0"/>
          <w:marRight w:val="0"/>
          <w:marTop w:val="0"/>
          <w:marBottom w:val="0"/>
          <w:divBdr>
            <w:top w:val="none" w:sz="0" w:space="0" w:color="auto"/>
            <w:left w:val="none" w:sz="0" w:space="0" w:color="auto"/>
            <w:bottom w:val="none" w:sz="0" w:space="0" w:color="auto"/>
            <w:right w:val="none" w:sz="0" w:space="0" w:color="auto"/>
          </w:divBdr>
          <w:divsChild>
            <w:div w:id="1250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4027">
      <w:bodyDiv w:val="1"/>
      <w:marLeft w:val="0"/>
      <w:marRight w:val="0"/>
      <w:marTop w:val="0"/>
      <w:marBottom w:val="0"/>
      <w:divBdr>
        <w:top w:val="none" w:sz="0" w:space="0" w:color="auto"/>
        <w:left w:val="none" w:sz="0" w:space="0" w:color="auto"/>
        <w:bottom w:val="none" w:sz="0" w:space="0" w:color="auto"/>
        <w:right w:val="none" w:sz="0" w:space="0" w:color="auto"/>
      </w:divBdr>
      <w:divsChild>
        <w:div w:id="1702779872">
          <w:marLeft w:val="0"/>
          <w:marRight w:val="0"/>
          <w:marTop w:val="0"/>
          <w:marBottom w:val="0"/>
          <w:divBdr>
            <w:top w:val="none" w:sz="0" w:space="0" w:color="auto"/>
            <w:left w:val="none" w:sz="0" w:space="0" w:color="auto"/>
            <w:bottom w:val="none" w:sz="0" w:space="0" w:color="auto"/>
            <w:right w:val="none" w:sz="0" w:space="0" w:color="auto"/>
          </w:divBdr>
          <w:divsChild>
            <w:div w:id="1808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075">
      <w:bodyDiv w:val="1"/>
      <w:marLeft w:val="0"/>
      <w:marRight w:val="0"/>
      <w:marTop w:val="0"/>
      <w:marBottom w:val="0"/>
      <w:divBdr>
        <w:top w:val="none" w:sz="0" w:space="0" w:color="auto"/>
        <w:left w:val="none" w:sz="0" w:space="0" w:color="auto"/>
        <w:bottom w:val="none" w:sz="0" w:space="0" w:color="auto"/>
        <w:right w:val="none" w:sz="0" w:space="0" w:color="auto"/>
      </w:divBdr>
      <w:divsChild>
        <w:div w:id="1669208014">
          <w:marLeft w:val="0"/>
          <w:marRight w:val="0"/>
          <w:marTop w:val="0"/>
          <w:marBottom w:val="0"/>
          <w:divBdr>
            <w:top w:val="none" w:sz="0" w:space="0" w:color="auto"/>
            <w:left w:val="none" w:sz="0" w:space="0" w:color="auto"/>
            <w:bottom w:val="none" w:sz="0" w:space="0" w:color="auto"/>
            <w:right w:val="none" w:sz="0" w:space="0" w:color="auto"/>
          </w:divBdr>
          <w:divsChild>
            <w:div w:id="4820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253">
      <w:bodyDiv w:val="1"/>
      <w:marLeft w:val="0"/>
      <w:marRight w:val="0"/>
      <w:marTop w:val="0"/>
      <w:marBottom w:val="0"/>
      <w:divBdr>
        <w:top w:val="none" w:sz="0" w:space="0" w:color="auto"/>
        <w:left w:val="none" w:sz="0" w:space="0" w:color="auto"/>
        <w:bottom w:val="none" w:sz="0" w:space="0" w:color="auto"/>
        <w:right w:val="none" w:sz="0" w:space="0" w:color="auto"/>
      </w:divBdr>
      <w:divsChild>
        <w:div w:id="561477525">
          <w:marLeft w:val="0"/>
          <w:marRight w:val="0"/>
          <w:marTop w:val="0"/>
          <w:marBottom w:val="0"/>
          <w:divBdr>
            <w:top w:val="none" w:sz="0" w:space="0" w:color="auto"/>
            <w:left w:val="none" w:sz="0" w:space="0" w:color="auto"/>
            <w:bottom w:val="none" w:sz="0" w:space="0" w:color="auto"/>
            <w:right w:val="none" w:sz="0" w:space="0" w:color="auto"/>
          </w:divBdr>
          <w:divsChild>
            <w:div w:id="85732168">
              <w:marLeft w:val="0"/>
              <w:marRight w:val="0"/>
              <w:marTop w:val="0"/>
              <w:marBottom w:val="0"/>
              <w:divBdr>
                <w:top w:val="none" w:sz="0" w:space="0" w:color="auto"/>
                <w:left w:val="none" w:sz="0" w:space="0" w:color="auto"/>
                <w:bottom w:val="none" w:sz="0" w:space="0" w:color="auto"/>
                <w:right w:val="none" w:sz="0" w:space="0" w:color="auto"/>
              </w:divBdr>
            </w:div>
            <w:div w:id="173763819">
              <w:marLeft w:val="0"/>
              <w:marRight w:val="0"/>
              <w:marTop w:val="0"/>
              <w:marBottom w:val="0"/>
              <w:divBdr>
                <w:top w:val="none" w:sz="0" w:space="0" w:color="auto"/>
                <w:left w:val="none" w:sz="0" w:space="0" w:color="auto"/>
                <w:bottom w:val="none" w:sz="0" w:space="0" w:color="auto"/>
                <w:right w:val="none" w:sz="0" w:space="0" w:color="auto"/>
              </w:divBdr>
            </w:div>
            <w:div w:id="2065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376">
      <w:bodyDiv w:val="1"/>
      <w:marLeft w:val="0"/>
      <w:marRight w:val="0"/>
      <w:marTop w:val="0"/>
      <w:marBottom w:val="0"/>
      <w:divBdr>
        <w:top w:val="none" w:sz="0" w:space="0" w:color="auto"/>
        <w:left w:val="none" w:sz="0" w:space="0" w:color="auto"/>
        <w:bottom w:val="none" w:sz="0" w:space="0" w:color="auto"/>
        <w:right w:val="none" w:sz="0" w:space="0" w:color="auto"/>
      </w:divBdr>
      <w:divsChild>
        <w:div w:id="953908059">
          <w:marLeft w:val="0"/>
          <w:marRight w:val="0"/>
          <w:marTop w:val="0"/>
          <w:marBottom w:val="0"/>
          <w:divBdr>
            <w:top w:val="none" w:sz="0" w:space="0" w:color="auto"/>
            <w:left w:val="none" w:sz="0" w:space="0" w:color="auto"/>
            <w:bottom w:val="none" w:sz="0" w:space="0" w:color="auto"/>
            <w:right w:val="none" w:sz="0" w:space="0" w:color="auto"/>
          </w:divBdr>
          <w:divsChild>
            <w:div w:id="1839661248">
              <w:marLeft w:val="0"/>
              <w:marRight w:val="0"/>
              <w:marTop w:val="0"/>
              <w:marBottom w:val="0"/>
              <w:divBdr>
                <w:top w:val="none" w:sz="0" w:space="0" w:color="auto"/>
                <w:left w:val="none" w:sz="0" w:space="0" w:color="auto"/>
                <w:bottom w:val="none" w:sz="0" w:space="0" w:color="auto"/>
                <w:right w:val="none" w:sz="0" w:space="0" w:color="auto"/>
              </w:divBdr>
            </w:div>
            <w:div w:id="1457990332">
              <w:marLeft w:val="0"/>
              <w:marRight w:val="0"/>
              <w:marTop w:val="0"/>
              <w:marBottom w:val="0"/>
              <w:divBdr>
                <w:top w:val="none" w:sz="0" w:space="0" w:color="auto"/>
                <w:left w:val="none" w:sz="0" w:space="0" w:color="auto"/>
                <w:bottom w:val="none" w:sz="0" w:space="0" w:color="auto"/>
                <w:right w:val="none" w:sz="0" w:space="0" w:color="auto"/>
              </w:divBdr>
              <w:divsChild>
                <w:div w:id="2038920029">
                  <w:marLeft w:val="0"/>
                  <w:marRight w:val="0"/>
                  <w:marTop w:val="0"/>
                  <w:marBottom w:val="0"/>
                  <w:divBdr>
                    <w:top w:val="none" w:sz="0" w:space="0" w:color="auto"/>
                    <w:left w:val="none" w:sz="0" w:space="0" w:color="auto"/>
                    <w:bottom w:val="none" w:sz="0" w:space="0" w:color="auto"/>
                    <w:right w:val="none" w:sz="0" w:space="0" w:color="auto"/>
                  </w:divBdr>
                  <w:divsChild>
                    <w:div w:id="15536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19086">
              <w:marLeft w:val="0"/>
              <w:marRight w:val="0"/>
              <w:marTop w:val="0"/>
              <w:marBottom w:val="0"/>
              <w:divBdr>
                <w:top w:val="none" w:sz="0" w:space="0" w:color="auto"/>
                <w:left w:val="none" w:sz="0" w:space="0" w:color="auto"/>
                <w:bottom w:val="none" w:sz="0" w:space="0" w:color="auto"/>
                <w:right w:val="none" w:sz="0" w:space="0" w:color="auto"/>
              </w:divBdr>
            </w:div>
          </w:divsChild>
        </w:div>
        <w:div w:id="258220820">
          <w:marLeft w:val="0"/>
          <w:marRight w:val="0"/>
          <w:marTop w:val="0"/>
          <w:marBottom w:val="0"/>
          <w:divBdr>
            <w:top w:val="none" w:sz="0" w:space="0" w:color="auto"/>
            <w:left w:val="none" w:sz="0" w:space="0" w:color="auto"/>
            <w:bottom w:val="none" w:sz="0" w:space="0" w:color="auto"/>
            <w:right w:val="none" w:sz="0" w:space="0" w:color="auto"/>
          </w:divBdr>
          <w:divsChild>
            <w:div w:id="1838760917">
              <w:marLeft w:val="0"/>
              <w:marRight w:val="0"/>
              <w:marTop w:val="0"/>
              <w:marBottom w:val="0"/>
              <w:divBdr>
                <w:top w:val="none" w:sz="0" w:space="0" w:color="auto"/>
                <w:left w:val="none" w:sz="0" w:space="0" w:color="auto"/>
                <w:bottom w:val="none" w:sz="0" w:space="0" w:color="auto"/>
                <w:right w:val="none" w:sz="0" w:space="0" w:color="auto"/>
              </w:divBdr>
            </w:div>
            <w:div w:id="1608197616">
              <w:marLeft w:val="0"/>
              <w:marRight w:val="0"/>
              <w:marTop w:val="0"/>
              <w:marBottom w:val="0"/>
              <w:divBdr>
                <w:top w:val="none" w:sz="0" w:space="0" w:color="auto"/>
                <w:left w:val="none" w:sz="0" w:space="0" w:color="auto"/>
                <w:bottom w:val="none" w:sz="0" w:space="0" w:color="auto"/>
                <w:right w:val="none" w:sz="0" w:space="0" w:color="auto"/>
              </w:divBdr>
              <w:divsChild>
                <w:div w:id="1804806132">
                  <w:marLeft w:val="0"/>
                  <w:marRight w:val="0"/>
                  <w:marTop w:val="0"/>
                  <w:marBottom w:val="0"/>
                  <w:divBdr>
                    <w:top w:val="none" w:sz="0" w:space="0" w:color="auto"/>
                    <w:left w:val="none" w:sz="0" w:space="0" w:color="auto"/>
                    <w:bottom w:val="none" w:sz="0" w:space="0" w:color="auto"/>
                    <w:right w:val="none" w:sz="0" w:space="0" w:color="auto"/>
                  </w:divBdr>
                  <w:divsChild>
                    <w:div w:id="12940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313">
              <w:marLeft w:val="0"/>
              <w:marRight w:val="0"/>
              <w:marTop w:val="0"/>
              <w:marBottom w:val="0"/>
              <w:divBdr>
                <w:top w:val="none" w:sz="0" w:space="0" w:color="auto"/>
                <w:left w:val="none" w:sz="0" w:space="0" w:color="auto"/>
                <w:bottom w:val="none" w:sz="0" w:space="0" w:color="auto"/>
                <w:right w:val="none" w:sz="0" w:space="0" w:color="auto"/>
              </w:divBdr>
            </w:div>
          </w:divsChild>
        </w:div>
        <w:div w:id="927151136">
          <w:marLeft w:val="0"/>
          <w:marRight w:val="0"/>
          <w:marTop w:val="0"/>
          <w:marBottom w:val="0"/>
          <w:divBdr>
            <w:top w:val="none" w:sz="0" w:space="0" w:color="auto"/>
            <w:left w:val="none" w:sz="0" w:space="0" w:color="auto"/>
            <w:bottom w:val="none" w:sz="0" w:space="0" w:color="auto"/>
            <w:right w:val="none" w:sz="0" w:space="0" w:color="auto"/>
          </w:divBdr>
          <w:divsChild>
            <w:div w:id="1180853310">
              <w:marLeft w:val="0"/>
              <w:marRight w:val="0"/>
              <w:marTop w:val="0"/>
              <w:marBottom w:val="0"/>
              <w:divBdr>
                <w:top w:val="none" w:sz="0" w:space="0" w:color="auto"/>
                <w:left w:val="none" w:sz="0" w:space="0" w:color="auto"/>
                <w:bottom w:val="none" w:sz="0" w:space="0" w:color="auto"/>
                <w:right w:val="none" w:sz="0" w:space="0" w:color="auto"/>
              </w:divBdr>
            </w:div>
            <w:div w:id="363290844">
              <w:marLeft w:val="0"/>
              <w:marRight w:val="0"/>
              <w:marTop w:val="0"/>
              <w:marBottom w:val="0"/>
              <w:divBdr>
                <w:top w:val="none" w:sz="0" w:space="0" w:color="auto"/>
                <w:left w:val="none" w:sz="0" w:space="0" w:color="auto"/>
                <w:bottom w:val="none" w:sz="0" w:space="0" w:color="auto"/>
                <w:right w:val="none" w:sz="0" w:space="0" w:color="auto"/>
              </w:divBdr>
              <w:divsChild>
                <w:div w:id="609824765">
                  <w:marLeft w:val="0"/>
                  <w:marRight w:val="0"/>
                  <w:marTop w:val="0"/>
                  <w:marBottom w:val="0"/>
                  <w:divBdr>
                    <w:top w:val="none" w:sz="0" w:space="0" w:color="auto"/>
                    <w:left w:val="none" w:sz="0" w:space="0" w:color="auto"/>
                    <w:bottom w:val="none" w:sz="0" w:space="0" w:color="auto"/>
                    <w:right w:val="none" w:sz="0" w:space="0" w:color="auto"/>
                  </w:divBdr>
                  <w:divsChild>
                    <w:div w:id="8614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433">
              <w:marLeft w:val="0"/>
              <w:marRight w:val="0"/>
              <w:marTop w:val="0"/>
              <w:marBottom w:val="0"/>
              <w:divBdr>
                <w:top w:val="none" w:sz="0" w:space="0" w:color="auto"/>
                <w:left w:val="none" w:sz="0" w:space="0" w:color="auto"/>
                <w:bottom w:val="none" w:sz="0" w:space="0" w:color="auto"/>
                <w:right w:val="none" w:sz="0" w:space="0" w:color="auto"/>
              </w:divBdr>
            </w:div>
          </w:divsChild>
        </w:div>
        <w:div w:id="288318456">
          <w:marLeft w:val="0"/>
          <w:marRight w:val="0"/>
          <w:marTop w:val="0"/>
          <w:marBottom w:val="0"/>
          <w:divBdr>
            <w:top w:val="none" w:sz="0" w:space="0" w:color="auto"/>
            <w:left w:val="none" w:sz="0" w:space="0" w:color="auto"/>
            <w:bottom w:val="none" w:sz="0" w:space="0" w:color="auto"/>
            <w:right w:val="none" w:sz="0" w:space="0" w:color="auto"/>
          </w:divBdr>
          <w:divsChild>
            <w:div w:id="1160075616">
              <w:marLeft w:val="0"/>
              <w:marRight w:val="0"/>
              <w:marTop w:val="0"/>
              <w:marBottom w:val="0"/>
              <w:divBdr>
                <w:top w:val="none" w:sz="0" w:space="0" w:color="auto"/>
                <w:left w:val="none" w:sz="0" w:space="0" w:color="auto"/>
                <w:bottom w:val="none" w:sz="0" w:space="0" w:color="auto"/>
                <w:right w:val="none" w:sz="0" w:space="0" w:color="auto"/>
              </w:divBdr>
            </w:div>
            <w:div w:id="720133754">
              <w:marLeft w:val="0"/>
              <w:marRight w:val="0"/>
              <w:marTop w:val="0"/>
              <w:marBottom w:val="0"/>
              <w:divBdr>
                <w:top w:val="none" w:sz="0" w:space="0" w:color="auto"/>
                <w:left w:val="none" w:sz="0" w:space="0" w:color="auto"/>
                <w:bottom w:val="none" w:sz="0" w:space="0" w:color="auto"/>
                <w:right w:val="none" w:sz="0" w:space="0" w:color="auto"/>
              </w:divBdr>
              <w:divsChild>
                <w:div w:id="1904410915">
                  <w:marLeft w:val="0"/>
                  <w:marRight w:val="0"/>
                  <w:marTop w:val="0"/>
                  <w:marBottom w:val="0"/>
                  <w:divBdr>
                    <w:top w:val="none" w:sz="0" w:space="0" w:color="auto"/>
                    <w:left w:val="none" w:sz="0" w:space="0" w:color="auto"/>
                    <w:bottom w:val="none" w:sz="0" w:space="0" w:color="auto"/>
                    <w:right w:val="none" w:sz="0" w:space="0" w:color="auto"/>
                  </w:divBdr>
                  <w:divsChild>
                    <w:div w:id="1695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3855">
      <w:bodyDiv w:val="1"/>
      <w:marLeft w:val="0"/>
      <w:marRight w:val="0"/>
      <w:marTop w:val="0"/>
      <w:marBottom w:val="0"/>
      <w:divBdr>
        <w:top w:val="none" w:sz="0" w:space="0" w:color="auto"/>
        <w:left w:val="none" w:sz="0" w:space="0" w:color="auto"/>
        <w:bottom w:val="none" w:sz="0" w:space="0" w:color="auto"/>
        <w:right w:val="none" w:sz="0" w:space="0" w:color="auto"/>
      </w:divBdr>
      <w:divsChild>
        <w:div w:id="696851635">
          <w:marLeft w:val="0"/>
          <w:marRight w:val="0"/>
          <w:marTop w:val="0"/>
          <w:marBottom w:val="0"/>
          <w:divBdr>
            <w:top w:val="none" w:sz="0" w:space="0" w:color="auto"/>
            <w:left w:val="none" w:sz="0" w:space="0" w:color="auto"/>
            <w:bottom w:val="none" w:sz="0" w:space="0" w:color="auto"/>
            <w:right w:val="none" w:sz="0" w:space="0" w:color="auto"/>
          </w:divBdr>
          <w:divsChild>
            <w:div w:id="1846704815">
              <w:marLeft w:val="0"/>
              <w:marRight w:val="0"/>
              <w:marTop w:val="0"/>
              <w:marBottom w:val="0"/>
              <w:divBdr>
                <w:top w:val="none" w:sz="0" w:space="0" w:color="auto"/>
                <w:left w:val="none" w:sz="0" w:space="0" w:color="auto"/>
                <w:bottom w:val="none" w:sz="0" w:space="0" w:color="auto"/>
                <w:right w:val="none" w:sz="0" w:space="0" w:color="auto"/>
              </w:divBdr>
              <w:divsChild>
                <w:div w:id="6346790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5754191">
          <w:marLeft w:val="0"/>
          <w:marRight w:val="0"/>
          <w:marTop w:val="0"/>
          <w:marBottom w:val="0"/>
          <w:divBdr>
            <w:top w:val="none" w:sz="0" w:space="0" w:color="auto"/>
            <w:left w:val="none" w:sz="0" w:space="0" w:color="auto"/>
            <w:bottom w:val="none" w:sz="0" w:space="0" w:color="auto"/>
            <w:right w:val="none" w:sz="0" w:space="0" w:color="auto"/>
          </w:divBdr>
          <w:divsChild>
            <w:div w:id="1447506420">
              <w:marLeft w:val="0"/>
              <w:marRight w:val="0"/>
              <w:marTop w:val="0"/>
              <w:marBottom w:val="0"/>
              <w:divBdr>
                <w:top w:val="none" w:sz="0" w:space="0" w:color="auto"/>
                <w:left w:val="none" w:sz="0" w:space="0" w:color="auto"/>
                <w:bottom w:val="none" w:sz="0" w:space="0" w:color="auto"/>
                <w:right w:val="none" w:sz="0" w:space="0" w:color="auto"/>
              </w:divBdr>
            </w:div>
          </w:divsChild>
        </w:div>
        <w:div w:id="633104264">
          <w:marLeft w:val="0"/>
          <w:marRight w:val="0"/>
          <w:marTop w:val="0"/>
          <w:marBottom w:val="0"/>
          <w:divBdr>
            <w:top w:val="none" w:sz="0" w:space="0" w:color="auto"/>
            <w:left w:val="none" w:sz="0" w:space="0" w:color="auto"/>
            <w:bottom w:val="none" w:sz="0" w:space="0" w:color="auto"/>
            <w:right w:val="none" w:sz="0" w:space="0" w:color="auto"/>
          </w:divBdr>
          <w:divsChild>
            <w:div w:id="109202335">
              <w:marLeft w:val="0"/>
              <w:marRight w:val="0"/>
              <w:marTop w:val="0"/>
              <w:marBottom w:val="0"/>
              <w:divBdr>
                <w:top w:val="none" w:sz="0" w:space="0" w:color="auto"/>
                <w:left w:val="none" w:sz="0" w:space="0" w:color="auto"/>
                <w:bottom w:val="none" w:sz="0" w:space="0" w:color="auto"/>
                <w:right w:val="none" w:sz="0" w:space="0" w:color="auto"/>
              </w:divBdr>
              <w:divsChild>
                <w:div w:id="11418471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044313">
          <w:marLeft w:val="0"/>
          <w:marRight w:val="0"/>
          <w:marTop w:val="0"/>
          <w:marBottom w:val="0"/>
          <w:divBdr>
            <w:top w:val="none" w:sz="0" w:space="0" w:color="auto"/>
            <w:left w:val="none" w:sz="0" w:space="0" w:color="auto"/>
            <w:bottom w:val="none" w:sz="0" w:space="0" w:color="auto"/>
            <w:right w:val="none" w:sz="0" w:space="0" w:color="auto"/>
          </w:divBdr>
          <w:divsChild>
            <w:div w:id="512181923">
              <w:marLeft w:val="0"/>
              <w:marRight w:val="0"/>
              <w:marTop w:val="0"/>
              <w:marBottom w:val="0"/>
              <w:divBdr>
                <w:top w:val="none" w:sz="0" w:space="0" w:color="auto"/>
                <w:left w:val="none" w:sz="0" w:space="0" w:color="auto"/>
                <w:bottom w:val="none" w:sz="0" w:space="0" w:color="auto"/>
                <w:right w:val="none" w:sz="0" w:space="0" w:color="auto"/>
              </w:divBdr>
              <w:divsChild>
                <w:div w:id="748043756">
                  <w:marLeft w:val="-420"/>
                  <w:marRight w:val="0"/>
                  <w:marTop w:val="0"/>
                  <w:marBottom w:val="0"/>
                  <w:divBdr>
                    <w:top w:val="none" w:sz="0" w:space="0" w:color="auto"/>
                    <w:left w:val="none" w:sz="0" w:space="0" w:color="auto"/>
                    <w:bottom w:val="none" w:sz="0" w:space="0" w:color="auto"/>
                    <w:right w:val="none" w:sz="0" w:space="0" w:color="auto"/>
                  </w:divBdr>
                  <w:divsChild>
                    <w:div w:id="365756821">
                      <w:marLeft w:val="0"/>
                      <w:marRight w:val="0"/>
                      <w:marTop w:val="0"/>
                      <w:marBottom w:val="0"/>
                      <w:divBdr>
                        <w:top w:val="none" w:sz="0" w:space="0" w:color="auto"/>
                        <w:left w:val="none" w:sz="0" w:space="0" w:color="auto"/>
                        <w:bottom w:val="none" w:sz="0" w:space="0" w:color="auto"/>
                        <w:right w:val="none" w:sz="0" w:space="0" w:color="auto"/>
                      </w:divBdr>
                      <w:divsChild>
                        <w:div w:id="702487114">
                          <w:marLeft w:val="0"/>
                          <w:marRight w:val="0"/>
                          <w:marTop w:val="0"/>
                          <w:marBottom w:val="0"/>
                          <w:divBdr>
                            <w:top w:val="none" w:sz="0" w:space="0" w:color="auto"/>
                            <w:left w:val="none" w:sz="0" w:space="0" w:color="auto"/>
                            <w:bottom w:val="none" w:sz="0" w:space="0" w:color="auto"/>
                            <w:right w:val="none" w:sz="0" w:space="0" w:color="auto"/>
                          </w:divBdr>
                          <w:divsChild>
                            <w:div w:id="2144032839">
                              <w:marLeft w:val="0"/>
                              <w:marRight w:val="0"/>
                              <w:marTop w:val="0"/>
                              <w:marBottom w:val="0"/>
                              <w:divBdr>
                                <w:top w:val="none" w:sz="0" w:space="0" w:color="auto"/>
                                <w:left w:val="none" w:sz="0" w:space="0" w:color="auto"/>
                                <w:bottom w:val="none" w:sz="0" w:space="0" w:color="auto"/>
                                <w:right w:val="none" w:sz="0" w:space="0" w:color="auto"/>
                              </w:divBdr>
                            </w:div>
                            <w:div w:id="12409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3830">
                  <w:marLeft w:val="-420"/>
                  <w:marRight w:val="0"/>
                  <w:marTop w:val="0"/>
                  <w:marBottom w:val="0"/>
                  <w:divBdr>
                    <w:top w:val="none" w:sz="0" w:space="0" w:color="auto"/>
                    <w:left w:val="none" w:sz="0" w:space="0" w:color="auto"/>
                    <w:bottom w:val="none" w:sz="0" w:space="0" w:color="auto"/>
                    <w:right w:val="none" w:sz="0" w:space="0" w:color="auto"/>
                  </w:divBdr>
                  <w:divsChild>
                    <w:div w:id="144975478">
                      <w:marLeft w:val="0"/>
                      <w:marRight w:val="0"/>
                      <w:marTop w:val="0"/>
                      <w:marBottom w:val="0"/>
                      <w:divBdr>
                        <w:top w:val="none" w:sz="0" w:space="0" w:color="auto"/>
                        <w:left w:val="none" w:sz="0" w:space="0" w:color="auto"/>
                        <w:bottom w:val="none" w:sz="0" w:space="0" w:color="auto"/>
                        <w:right w:val="none" w:sz="0" w:space="0" w:color="auto"/>
                      </w:divBdr>
                      <w:divsChild>
                        <w:div w:id="1708674153">
                          <w:marLeft w:val="0"/>
                          <w:marRight w:val="0"/>
                          <w:marTop w:val="0"/>
                          <w:marBottom w:val="0"/>
                          <w:divBdr>
                            <w:top w:val="none" w:sz="0" w:space="0" w:color="auto"/>
                            <w:left w:val="none" w:sz="0" w:space="0" w:color="auto"/>
                            <w:bottom w:val="none" w:sz="0" w:space="0" w:color="auto"/>
                            <w:right w:val="none" w:sz="0" w:space="0" w:color="auto"/>
                          </w:divBdr>
                          <w:divsChild>
                            <w:div w:id="384261358">
                              <w:marLeft w:val="0"/>
                              <w:marRight w:val="0"/>
                              <w:marTop w:val="0"/>
                              <w:marBottom w:val="0"/>
                              <w:divBdr>
                                <w:top w:val="none" w:sz="0" w:space="0" w:color="auto"/>
                                <w:left w:val="none" w:sz="0" w:space="0" w:color="auto"/>
                                <w:bottom w:val="none" w:sz="0" w:space="0" w:color="auto"/>
                                <w:right w:val="none" w:sz="0" w:space="0" w:color="auto"/>
                              </w:divBdr>
                            </w:div>
                            <w:div w:id="7280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9931">
                  <w:marLeft w:val="-420"/>
                  <w:marRight w:val="0"/>
                  <w:marTop w:val="0"/>
                  <w:marBottom w:val="0"/>
                  <w:divBdr>
                    <w:top w:val="none" w:sz="0" w:space="0" w:color="auto"/>
                    <w:left w:val="none" w:sz="0" w:space="0" w:color="auto"/>
                    <w:bottom w:val="none" w:sz="0" w:space="0" w:color="auto"/>
                    <w:right w:val="none" w:sz="0" w:space="0" w:color="auto"/>
                  </w:divBdr>
                  <w:divsChild>
                    <w:div w:id="220755577">
                      <w:marLeft w:val="0"/>
                      <w:marRight w:val="0"/>
                      <w:marTop w:val="0"/>
                      <w:marBottom w:val="0"/>
                      <w:divBdr>
                        <w:top w:val="none" w:sz="0" w:space="0" w:color="auto"/>
                        <w:left w:val="none" w:sz="0" w:space="0" w:color="auto"/>
                        <w:bottom w:val="none" w:sz="0" w:space="0" w:color="auto"/>
                        <w:right w:val="none" w:sz="0" w:space="0" w:color="auto"/>
                      </w:divBdr>
                      <w:divsChild>
                        <w:div w:id="1806660566">
                          <w:marLeft w:val="0"/>
                          <w:marRight w:val="0"/>
                          <w:marTop w:val="0"/>
                          <w:marBottom w:val="0"/>
                          <w:divBdr>
                            <w:top w:val="none" w:sz="0" w:space="0" w:color="auto"/>
                            <w:left w:val="none" w:sz="0" w:space="0" w:color="auto"/>
                            <w:bottom w:val="none" w:sz="0" w:space="0" w:color="auto"/>
                            <w:right w:val="none" w:sz="0" w:space="0" w:color="auto"/>
                          </w:divBdr>
                          <w:divsChild>
                            <w:div w:id="733893616">
                              <w:marLeft w:val="0"/>
                              <w:marRight w:val="0"/>
                              <w:marTop w:val="0"/>
                              <w:marBottom w:val="0"/>
                              <w:divBdr>
                                <w:top w:val="none" w:sz="0" w:space="0" w:color="auto"/>
                                <w:left w:val="none" w:sz="0" w:space="0" w:color="auto"/>
                                <w:bottom w:val="none" w:sz="0" w:space="0" w:color="auto"/>
                                <w:right w:val="none" w:sz="0" w:space="0" w:color="auto"/>
                              </w:divBdr>
                            </w:div>
                            <w:div w:id="157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261296">
      <w:bodyDiv w:val="1"/>
      <w:marLeft w:val="0"/>
      <w:marRight w:val="0"/>
      <w:marTop w:val="0"/>
      <w:marBottom w:val="0"/>
      <w:divBdr>
        <w:top w:val="none" w:sz="0" w:space="0" w:color="auto"/>
        <w:left w:val="none" w:sz="0" w:space="0" w:color="auto"/>
        <w:bottom w:val="none" w:sz="0" w:space="0" w:color="auto"/>
        <w:right w:val="none" w:sz="0" w:space="0" w:color="auto"/>
      </w:divBdr>
      <w:divsChild>
        <w:div w:id="163251099">
          <w:marLeft w:val="0"/>
          <w:marRight w:val="0"/>
          <w:marTop w:val="0"/>
          <w:marBottom w:val="0"/>
          <w:divBdr>
            <w:top w:val="none" w:sz="0" w:space="0" w:color="auto"/>
            <w:left w:val="none" w:sz="0" w:space="0" w:color="auto"/>
            <w:bottom w:val="none" w:sz="0" w:space="0" w:color="auto"/>
            <w:right w:val="none" w:sz="0" w:space="0" w:color="auto"/>
          </w:divBdr>
          <w:divsChild>
            <w:div w:id="1881672114">
              <w:marLeft w:val="0"/>
              <w:marRight w:val="0"/>
              <w:marTop w:val="0"/>
              <w:marBottom w:val="0"/>
              <w:divBdr>
                <w:top w:val="none" w:sz="0" w:space="0" w:color="auto"/>
                <w:left w:val="none" w:sz="0" w:space="0" w:color="auto"/>
                <w:bottom w:val="none" w:sz="0" w:space="0" w:color="auto"/>
                <w:right w:val="none" w:sz="0" w:space="0" w:color="auto"/>
              </w:divBdr>
            </w:div>
            <w:div w:id="144587631">
              <w:marLeft w:val="0"/>
              <w:marRight w:val="0"/>
              <w:marTop w:val="0"/>
              <w:marBottom w:val="0"/>
              <w:divBdr>
                <w:top w:val="none" w:sz="0" w:space="0" w:color="auto"/>
                <w:left w:val="none" w:sz="0" w:space="0" w:color="auto"/>
                <w:bottom w:val="none" w:sz="0" w:space="0" w:color="auto"/>
                <w:right w:val="none" w:sz="0" w:space="0" w:color="auto"/>
              </w:divBdr>
            </w:div>
            <w:div w:id="1026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59">
      <w:bodyDiv w:val="1"/>
      <w:marLeft w:val="0"/>
      <w:marRight w:val="0"/>
      <w:marTop w:val="0"/>
      <w:marBottom w:val="0"/>
      <w:divBdr>
        <w:top w:val="none" w:sz="0" w:space="0" w:color="auto"/>
        <w:left w:val="none" w:sz="0" w:space="0" w:color="auto"/>
        <w:bottom w:val="none" w:sz="0" w:space="0" w:color="auto"/>
        <w:right w:val="none" w:sz="0" w:space="0" w:color="auto"/>
      </w:divBdr>
    </w:div>
    <w:div w:id="1586110833">
      <w:bodyDiv w:val="1"/>
      <w:marLeft w:val="0"/>
      <w:marRight w:val="0"/>
      <w:marTop w:val="0"/>
      <w:marBottom w:val="0"/>
      <w:divBdr>
        <w:top w:val="none" w:sz="0" w:space="0" w:color="auto"/>
        <w:left w:val="none" w:sz="0" w:space="0" w:color="auto"/>
        <w:bottom w:val="none" w:sz="0" w:space="0" w:color="auto"/>
        <w:right w:val="none" w:sz="0" w:space="0" w:color="auto"/>
      </w:divBdr>
      <w:divsChild>
        <w:div w:id="2144031136">
          <w:marLeft w:val="0"/>
          <w:marRight w:val="0"/>
          <w:marTop w:val="0"/>
          <w:marBottom w:val="0"/>
          <w:divBdr>
            <w:top w:val="none" w:sz="0" w:space="0" w:color="auto"/>
            <w:left w:val="none" w:sz="0" w:space="0" w:color="auto"/>
            <w:bottom w:val="none" w:sz="0" w:space="0" w:color="auto"/>
            <w:right w:val="none" w:sz="0" w:space="0" w:color="auto"/>
          </w:divBdr>
          <w:divsChild>
            <w:div w:id="1662852024">
              <w:marLeft w:val="0"/>
              <w:marRight w:val="0"/>
              <w:marTop w:val="0"/>
              <w:marBottom w:val="0"/>
              <w:divBdr>
                <w:top w:val="none" w:sz="0" w:space="0" w:color="auto"/>
                <w:left w:val="none" w:sz="0" w:space="0" w:color="auto"/>
                <w:bottom w:val="none" w:sz="0" w:space="0" w:color="auto"/>
                <w:right w:val="none" w:sz="0" w:space="0" w:color="auto"/>
              </w:divBdr>
              <w:divsChild>
                <w:div w:id="18682509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52869">
          <w:marLeft w:val="0"/>
          <w:marRight w:val="0"/>
          <w:marTop w:val="0"/>
          <w:marBottom w:val="0"/>
          <w:divBdr>
            <w:top w:val="none" w:sz="0" w:space="0" w:color="auto"/>
            <w:left w:val="none" w:sz="0" w:space="0" w:color="auto"/>
            <w:bottom w:val="none" w:sz="0" w:space="0" w:color="auto"/>
            <w:right w:val="none" w:sz="0" w:space="0" w:color="auto"/>
          </w:divBdr>
          <w:divsChild>
            <w:div w:id="492337855">
              <w:marLeft w:val="0"/>
              <w:marRight w:val="0"/>
              <w:marTop w:val="0"/>
              <w:marBottom w:val="0"/>
              <w:divBdr>
                <w:top w:val="none" w:sz="0" w:space="0" w:color="auto"/>
                <w:left w:val="none" w:sz="0" w:space="0" w:color="auto"/>
                <w:bottom w:val="none" w:sz="0" w:space="0" w:color="auto"/>
                <w:right w:val="none" w:sz="0" w:space="0" w:color="auto"/>
              </w:divBdr>
              <w:divsChild>
                <w:div w:id="2826157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8773019">
          <w:marLeft w:val="0"/>
          <w:marRight w:val="0"/>
          <w:marTop w:val="0"/>
          <w:marBottom w:val="0"/>
          <w:divBdr>
            <w:top w:val="none" w:sz="0" w:space="0" w:color="auto"/>
            <w:left w:val="none" w:sz="0" w:space="0" w:color="auto"/>
            <w:bottom w:val="none" w:sz="0" w:space="0" w:color="auto"/>
            <w:right w:val="none" w:sz="0" w:space="0" w:color="auto"/>
          </w:divBdr>
          <w:divsChild>
            <w:div w:id="1803188765">
              <w:marLeft w:val="0"/>
              <w:marRight w:val="0"/>
              <w:marTop w:val="0"/>
              <w:marBottom w:val="0"/>
              <w:divBdr>
                <w:top w:val="none" w:sz="0" w:space="0" w:color="auto"/>
                <w:left w:val="none" w:sz="0" w:space="0" w:color="auto"/>
                <w:bottom w:val="none" w:sz="0" w:space="0" w:color="auto"/>
                <w:right w:val="none" w:sz="0" w:space="0" w:color="auto"/>
              </w:divBdr>
              <w:divsChild>
                <w:div w:id="2078043793">
                  <w:marLeft w:val="-420"/>
                  <w:marRight w:val="0"/>
                  <w:marTop w:val="0"/>
                  <w:marBottom w:val="0"/>
                  <w:divBdr>
                    <w:top w:val="none" w:sz="0" w:space="0" w:color="auto"/>
                    <w:left w:val="none" w:sz="0" w:space="0" w:color="auto"/>
                    <w:bottom w:val="none" w:sz="0" w:space="0" w:color="auto"/>
                    <w:right w:val="none" w:sz="0" w:space="0" w:color="auto"/>
                  </w:divBdr>
                  <w:divsChild>
                    <w:div w:id="1579170516">
                      <w:marLeft w:val="0"/>
                      <w:marRight w:val="0"/>
                      <w:marTop w:val="0"/>
                      <w:marBottom w:val="0"/>
                      <w:divBdr>
                        <w:top w:val="none" w:sz="0" w:space="0" w:color="auto"/>
                        <w:left w:val="none" w:sz="0" w:space="0" w:color="auto"/>
                        <w:bottom w:val="none" w:sz="0" w:space="0" w:color="auto"/>
                        <w:right w:val="none" w:sz="0" w:space="0" w:color="auto"/>
                      </w:divBdr>
                      <w:divsChild>
                        <w:div w:id="1977949972">
                          <w:marLeft w:val="0"/>
                          <w:marRight w:val="0"/>
                          <w:marTop w:val="0"/>
                          <w:marBottom w:val="0"/>
                          <w:divBdr>
                            <w:top w:val="none" w:sz="0" w:space="0" w:color="auto"/>
                            <w:left w:val="none" w:sz="0" w:space="0" w:color="auto"/>
                            <w:bottom w:val="none" w:sz="0" w:space="0" w:color="auto"/>
                            <w:right w:val="none" w:sz="0" w:space="0" w:color="auto"/>
                          </w:divBdr>
                          <w:divsChild>
                            <w:div w:id="539636616">
                              <w:marLeft w:val="0"/>
                              <w:marRight w:val="0"/>
                              <w:marTop w:val="0"/>
                              <w:marBottom w:val="0"/>
                              <w:divBdr>
                                <w:top w:val="none" w:sz="0" w:space="0" w:color="auto"/>
                                <w:left w:val="none" w:sz="0" w:space="0" w:color="auto"/>
                                <w:bottom w:val="none" w:sz="0" w:space="0" w:color="auto"/>
                                <w:right w:val="none" w:sz="0" w:space="0" w:color="auto"/>
                              </w:divBdr>
                            </w:div>
                            <w:div w:id="18385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1459">
                  <w:marLeft w:val="-420"/>
                  <w:marRight w:val="0"/>
                  <w:marTop w:val="0"/>
                  <w:marBottom w:val="0"/>
                  <w:divBdr>
                    <w:top w:val="none" w:sz="0" w:space="0" w:color="auto"/>
                    <w:left w:val="none" w:sz="0" w:space="0" w:color="auto"/>
                    <w:bottom w:val="none" w:sz="0" w:space="0" w:color="auto"/>
                    <w:right w:val="none" w:sz="0" w:space="0" w:color="auto"/>
                  </w:divBdr>
                  <w:divsChild>
                    <w:div w:id="784497912">
                      <w:marLeft w:val="0"/>
                      <w:marRight w:val="0"/>
                      <w:marTop w:val="0"/>
                      <w:marBottom w:val="0"/>
                      <w:divBdr>
                        <w:top w:val="none" w:sz="0" w:space="0" w:color="auto"/>
                        <w:left w:val="none" w:sz="0" w:space="0" w:color="auto"/>
                        <w:bottom w:val="none" w:sz="0" w:space="0" w:color="auto"/>
                        <w:right w:val="none" w:sz="0" w:space="0" w:color="auto"/>
                      </w:divBdr>
                      <w:divsChild>
                        <w:div w:id="756050599">
                          <w:marLeft w:val="0"/>
                          <w:marRight w:val="0"/>
                          <w:marTop w:val="0"/>
                          <w:marBottom w:val="0"/>
                          <w:divBdr>
                            <w:top w:val="none" w:sz="0" w:space="0" w:color="auto"/>
                            <w:left w:val="none" w:sz="0" w:space="0" w:color="auto"/>
                            <w:bottom w:val="none" w:sz="0" w:space="0" w:color="auto"/>
                            <w:right w:val="none" w:sz="0" w:space="0" w:color="auto"/>
                          </w:divBdr>
                          <w:divsChild>
                            <w:div w:id="1454640432">
                              <w:marLeft w:val="0"/>
                              <w:marRight w:val="0"/>
                              <w:marTop w:val="0"/>
                              <w:marBottom w:val="0"/>
                              <w:divBdr>
                                <w:top w:val="none" w:sz="0" w:space="0" w:color="auto"/>
                                <w:left w:val="none" w:sz="0" w:space="0" w:color="auto"/>
                                <w:bottom w:val="none" w:sz="0" w:space="0" w:color="auto"/>
                                <w:right w:val="none" w:sz="0" w:space="0" w:color="auto"/>
                              </w:divBdr>
                            </w:div>
                            <w:div w:id="18683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9089">
                  <w:marLeft w:val="-420"/>
                  <w:marRight w:val="0"/>
                  <w:marTop w:val="0"/>
                  <w:marBottom w:val="0"/>
                  <w:divBdr>
                    <w:top w:val="none" w:sz="0" w:space="0" w:color="auto"/>
                    <w:left w:val="none" w:sz="0" w:space="0" w:color="auto"/>
                    <w:bottom w:val="none" w:sz="0" w:space="0" w:color="auto"/>
                    <w:right w:val="none" w:sz="0" w:space="0" w:color="auto"/>
                  </w:divBdr>
                  <w:divsChild>
                    <w:div w:id="793526319">
                      <w:marLeft w:val="0"/>
                      <w:marRight w:val="0"/>
                      <w:marTop w:val="0"/>
                      <w:marBottom w:val="0"/>
                      <w:divBdr>
                        <w:top w:val="none" w:sz="0" w:space="0" w:color="auto"/>
                        <w:left w:val="none" w:sz="0" w:space="0" w:color="auto"/>
                        <w:bottom w:val="none" w:sz="0" w:space="0" w:color="auto"/>
                        <w:right w:val="none" w:sz="0" w:space="0" w:color="auto"/>
                      </w:divBdr>
                      <w:divsChild>
                        <w:div w:id="1024869986">
                          <w:marLeft w:val="0"/>
                          <w:marRight w:val="0"/>
                          <w:marTop w:val="0"/>
                          <w:marBottom w:val="0"/>
                          <w:divBdr>
                            <w:top w:val="none" w:sz="0" w:space="0" w:color="auto"/>
                            <w:left w:val="none" w:sz="0" w:space="0" w:color="auto"/>
                            <w:bottom w:val="none" w:sz="0" w:space="0" w:color="auto"/>
                            <w:right w:val="none" w:sz="0" w:space="0" w:color="auto"/>
                          </w:divBdr>
                          <w:divsChild>
                            <w:div w:id="1284119667">
                              <w:marLeft w:val="0"/>
                              <w:marRight w:val="0"/>
                              <w:marTop w:val="0"/>
                              <w:marBottom w:val="0"/>
                              <w:divBdr>
                                <w:top w:val="none" w:sz="0" w:space="0" w:color="auto"/>
                                <w:left w:val="none" w:sz="0" w:space="0" w:color="auto"/>
                                <w:bottom w:val="none" w:sz="0" w:space="0" w:color="auto"/>
                                <w:right w:val="none" w:sz="0" w:space="0" w:color="auto"/>
                              </w:divBdr>
                            </w:div>
                            <w:div w:id="20821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43152">
          <w:marLeft w:val="0"/>
          <w:marRight w:val="0"/>
          <w:marTop w:val="0"/>
          <w:marBottom w:val="0"/>
          <w:divBdr>
            <w:top w:val="none" w:sz="0" w:space="0" w:color="auto"/>
            <w:left w:val="none" w:sz="0" w:space="0" w:color="auto"/>
            <w:bottom w:val="none" w:sz="0" w:space="0" w:color="auto"/>
            <w:right w:val="none" w:sz="0" w:space="0" w:color="auto"/>
          </w:divBdr>
          <w:divsChild>
            <w:div w:id="1281569171">
              <w:marLeft w:val="0"/>
              <w:marRight w:val="0"/>
              <w:marTop w:val="0"/>
              <w:marBottom w:val="0"/>
              <w:divBdr>
                <w:top w:val="none" w:sz="0" w:space="0" w:color="auto"/>
                <w:left w:val="none" w:sz="0" w:space="0" w:color="auto"/>
                <w:bottom w:val="none" w:sz="0" w:space="0" w:color="auto"/>
                <w:right w:val="none" w:sz="0" w:space="0" w:color="auto"/>
              </w:divBdr>
              <w:divsChild>
                <w:div w:id="607664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5730476">
          <w:marLeft w:val="0"/>
          <w:marRight w:val="0"/>
          <w:marTop w:val="0"/>
          <w:marBottom w:val="0"/>
          <w:divBdr>
            <w:top w:val="none" w:sz="0" w:space="0" w:color="auto"/>
            <w:left w:val="none" w:sz="0" w:space="0" w:color="auto"/>
            <w:bottom w:val="none" w:sz="0" w:space="0" w:color="auto"/>
            <w:right w:val="none" w:sz="0" w:space="0" w:color="auto"/>
          </w:divBdr>
          <w:divsChild>
            <w:div w:id="74673620">
              <w:marLeft w:val="0"/>
              <w:marRight w:val="0"/>
              <w:marTop w:val="0"/>
              <w:marBottom w:val="0"/>
              <w:divBdr>
                <w:top w:val="none" w:sz="0" w:space="0" w:color="auto"/>
                <w:left w:val="none" w:sz="0" w:space="0" w:color="auto"/>
                <w:bottom w:val="none" w:sz="0" w:space="0" w:color="auto"/>
                <w:right w:val="none" w:sz="0" w:space="0" w:color="auto"/>
              </w:divBdr>
              <w:divsChild>
                <w:div w:id="654795619">
                  <w:marLeft w:val="-420"/>
                  <w:marRight w:val="0"/>
                  <w:marTop w:val="0"/>
                  <w:marBottom w:val="0"/>
                  <w:divBdr>
                    <w:top w:val="none" w:sz="0" w:space="0" w:color="auto"/>
                    <w:left w:val="none" w:sz="0" w:space="0" w:color="auto"/>
                    <w:bottom w:val="none" w:sz="0" w:space="0" w:color="auto"/>
                    <w:right w:val="none" w:sz="0" w:space="0" w:color="auto"/>
                  </w:divBdr>
                  <w:divsChild>
                    <w:div w:id="4139886">
                      <w:marLeft w:val="0"/>
                      <w:marRight w:val="0"/>
                      <w:marTop w:val="0"/>
                      <w:marBottom w:val="0"/>
                      <w:divBdr>
                        <w:top w:val="none" w:sz="0" w:space="0" w:color="auto"/>
                        <w:left w:val="none" w:sz="0" w:space="0" w:color="auto"/>
                        <w:bottom w:val="none" w:sz="0" w:space="0" w:color="auto"/>
                        <w:right w:val="none" w:sz="0" w:space="0" w:color="auto"/>
                      </w:divBdr>
                      <w:divsChild>
                        <w:div w:id="1692798066">
                          <w:marLeft w:val="0"/>
                          <w:marRight w:val="0"/>
                          <w:marTop w:val="0"/>
                          <w:marBottom w:val="0"/>
                          <w:divBdr>
                            <w:top w:val="none" w:sz="0" w:space="0" w:color="auto"/>
                            <w:left w:val="none" w:sz="0" w:space="0" w:color="auto"/>
                            <w:bottom w:val="none" w:sz="0" w:space="0" w:color="auto"/>
                            <w:right w:val="none" w:sz="0" w:space="0" w:color="auto"/>
                          </w:divBdr>
                          <w:divsChild>
                            <w:div w:id="864439640">
                              <w:marLeft w:val="0"/>
                              <w:marRight w:val="0"/>
                              <w:marTop w:val="0"/>
                              <w:marBottom w:val="0"/>
                              <w:divBdr>
                                <w:top w:val="none" w:sz="0" w:space="0" w:color="auto"/>
                                <w:left w:val="none" w:sz="0" w:space="0" w:color="auto"/>
                                <w:bottom w:val="none" w:sz="0" w:space="0" w:color="auto"/>
                                <w:right w:val="none" w:sz="0" w:space="0" w:color="auto"/>
                              </w:divBdr>
                            </w:div>
                            <w:div w:id="149082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322">
                  <w:marLeft w:val="-420"/>
                  <w:marRight w:val="0"/>
                  <w:marTop w:val="0"/>
                  <w:marBottom w:val="0"/>
                  <w:divBdr>
                    <w:top w:val="none" w:sz="0" w:space="0" w:color="auto"/>
                    <w:left w:val="none" w:sz="0" w:space="0" w:color="auto"/>
                    <w:bottom w:val="none" w:sz="0" w:space="0" w:color="auto"/>
                    <w:right w:val="none" w:sz="0" w:space="0" w:color="auto"/>
                  </w:divBdr>
                  <w:divsChild>
                    <w:div w:id="1647464622">
                      <w:marLeft w:val="0"/>
                      <w:marRight w:val="0"/>
                      <w:marTop w:val="0"/>
                      <w:marBottom w:val="0"/>
                      <w:divBdr>
                        <w:top w:val="none" w:sz="0" w:space="0" w:color="auto"/>
                        <w:left w:val="none" w:sz="0" w:space="0" w:color="auto"/>
                        <w:bottom w:val="none" w:sz="0" w:space="0" w:color="auto"/>
                        <w:right w:val="none" w:sz="0" w:space="0" w:color="auto"/>
                      </w:divBdr>
                      <w:divsChild>
                        <w:div w:id="1032344281">
                          <w:marLeft w:val="0"/>
                          <w:marRight w:val="0"/>
                          <w:marTop w:val="0"/>
                          <w:marBottom w:val="0"/>
                          <w:divBdr>
                            <w:top w:val="none" w:sz="0" w:space="0" w:color="auto"/>
                            <w:left w:val="none" w:sz="0" w:space="0" w:color="auto"/>
                            <w:bottom w:val="none" w:sz="0" w:space="0" w:color="auto"/>
                            <w:right w:val="none" w:sz="0" w:space="0" w:color="auto"/>
                          </w:divBdr>
                          <w:divsChild>
                            <w:div w:id="1797525694">
                              <w:marLeft w:val="0"/>
                              <w:marRight w:val="0"/>
                              <w:marTop w:val="0"/>
                              <w:marBottom w:val="0"/>
                              <w:divBdr>
                                <w:top w:val="none" w:sz="0" w:space="0" w:color="auto"/>
                                <w:left w:val="none" w:sz="0" w:space="0" w:color="auto"/>
                                <w:bottom w:val="none" w:sz="0" w:space="0" w:color="auto"/>
                                <w:right w:val="none" w:sz="0" w:space="0" w:color="auto"/>
                              </w:divBdr>
                            </w:div>
                            <w:div w:id="14115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975">
                  <w:marLeft w:val="-420"/>
                  <w:marRight w:val="0"/>
                  <w:marTop w:val="0"/>
                  <w:marBottom w:val="0"/>
                  <w:divBdr>
                    <w:top w:val="none" w:sz="0" w:space="0" w:color="auto"/>
                    <w:left w:val="none" w:sz="0" w:space="0" w:color="auto"/>
                    <w:bottom w:val="none" w:sz="0" w:space="0" w:color="auto"/>
                    <w:right w:val="none" w:sz="0" w:space="0" w:color="auto"/>
                  </w:divBdr>
                  <w:divsChild>
                    <w:div w:id="1606764312">
                      <w:marLeft w:val="0"/>
                      <w:marRight w:val="0"/>
                      <w:marTop w:val="0"/>
                      <w:marBottom w:val="0"/>
                      <w:divBdr>
                        <w:top w:val="none" w:sz="0" w:space="0" w:color="auto"/>
                        <w:left w:val="none" w:sz="0" w:space="0" w:color="auto"/>
                        <w:bottom w:val="none" w:sz="0" w:space="0" w:color="auto"/>
                        <w:right w:val="none" w:sz="0" w:space="0" w:color="auto"/>
                      </w:divBdr>
                      <w:divsChild>
                        <w:div w:id="726563037">
                          <w:marLeft w:val="0"/>
                          <w:marRight w:val="0"/>
                          <w:marTop w:val="0"/>
                          <w:marBottom w:val="0"/>
                          <w:divBdr>
                            <w:top w:val="none" w:sz="0" w:space="0" w:color="auto"/>
                            <w:left w:val="none" w:sz="0" w:space="0" w:color="auto"/>
                            <w:bottom w:val="none" w:sz="0" w:space="0" w:color="auto"/>
                            <w:right w:val="none" w:sz="0" w:space="0" w:color="auto"/>
                          </w:divBdr>
                          <w:divsChild>
                            <w:div w:id="747927560">
                              <w:marLeft w:val="0"/>
                              <w:marRight w:val="0"/>
                              <w:marTop w:val="0"/>
                              <w:marBottom w:val="0"/>
                              <w:divBdr>
                                <w:top w:val="none" w:sz="0" w:space="0" w:color="auto"/>
                                <w:left w:val="none" w:sz="0" w:space="0" w:color="auto"/>
                                <w:bottom w:val="none" w:sz="0" w:space="0" w:color="auto"/>
                                <w:right w:val="none" w:sz="0" w:space="0" w:color="auto"/>
                              </w:divBdr>
                            </w:div>
                            <w:div w:id="17712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2423">
          <w:marLeft w:val="0"/>
          <w:marRight w:val="0"/>
          <w:marTop w:val="0"/>
          <w:marBottom w:val="0"/>
          <w:divBdr>
            <w:top w:val="none" w:sz="0" w:space="0" w:color="auto"/>
            <w:left w:val="none" w:sz="0" w:space="0" w:color="auto"/>
            <w:bottom w:val="none" w:sz="0" w:space="0" w:color="auto"/>
            <w:right w:val="none" w:sz="0" w:space="0" w:color="auto"/>
          </w:divBdr>
          <w:divsChild>
            <w:div w:id="2061008357">
              <w:marLeft w:val="0"/>
              <w:marRight w:val="0"/>
              <w:marTop w:val="0"/>
              <w:marBottom w:val="0"/>
              <w:divBdr>
                <w:top w:val="none" w:sz="0" w:space="0" w:color="auto"/>
                <w:left w:val="none" w:sz="0" w:space="0" w:color="auto"/>
                <w:bottom w:val="none" w:sz="0" w:space="0" w:color="auto"/>
                <w:right w:val="none" w:sz="0" w:space="0" w:color="auto"/>
              </w:divBdr>
              <w:divsChild>
                <w:div w:id="1403605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6526805">
          <w:marLeft w:val="0"/>
          <w:marRight w:val="0"/>
          <w:marTop w:val="0"/>
          <w:marBottom w:val="0"/>
          <w:divBdr>
            <w:top w:val="none" w:sz="0" w:space="0" w:color="auto"/>
            <w:left w:val="none" w:sz="0" w:space="0" w:color="auto"/>
            <w:bottom w:val="none" w:sz="0" w:space="0" w:color="auto"/>
            <w:right w:val="none" w:sz="0" w:space="0" w:color="auto"/>
          </w:divBdr>
          <w:divsChild>
            <w:div w:id="1912305942">
              <w:marLeft w:val="0"/>
              <w:marRight w:val="0"/>
              <w:marTop w:val="0"/>
              <w:marBottom w:val="0"/>
              <w:divBdr>
                <w:top w:val="none" w:sz="0" w:space="0" w:color="auto"/>
                <w:left w:val="none" w:sz="0" w:space="0" w:color="auto"/>
                <w:bottom w:val="none" w:sz="0" w:space="0" w:color="auto"/>
                <w:right w:val="none" w:sz="0" w:space="0" w:color="auto"/>
              </w:divBdr>
              <w:divsChild>
                <w:div w:id="636450953">
                  <w:marLeft w:val="-420"/>
                  <w:marRight w:val="0"/>
                  <w:marTop w:val="0"/>
                  <w:marBottom w:val="0"/>
                  <w:divBdr>
                    <w:top w:val="none" w:sz="0" w:space="0" w:color="auto"/>
                    <w:left w:val="none" w:sz="0" w:space="0" w:color="auto"/>
                    <w:bottom w:val="none" w:sz="0" w:space="0" w:color="auto"/>
                    <w:right w:val="none" w:sz="0" w:space="0" w:color="auto"/>
                  </w:divBdr>
                  <w:divsChild>
                    <w:div w:id="1676498410">
                      <w:marLeft w:val="0"/>
                      <w:marRight w:val="0"/>
                      <w:marTop w:val="0"/>
                      <w:marBottom w:val="0"/>
                      <w:divBdr>
                        <w:top w:val="none" w:sz="0" w:space="0" w:color="auto"/>
                        <w:left w:val="none" w:sz="0" w:space="0" w:color="auto"/>
                        <w:bottom w:val="none" w:sz="0" w:space="0" w:color="auto"/>
                        <w:right w:val="none" w:sz="0" w:space="0" w:color="auto"/>
                      </w:divBdr>
                      <w:divsChild>
                        <w:div w:id="1476995698">
                          <w:marLeft w:val="0"/>
                          <w:marRight w:val="0"/>
                          <w:marTop w:val="0"/>
                          <w:marBottom w:val="0"/>
                          <w:divBdr>
                            <w:top w:val="none" w:sz="0" w:space="0" w:color="auto"/>
                            <w:left w:val="none" w:sz="0" w:space="0" w:color="auto"/>
                            <w:bottom w:val="none" w:sz="0" w:space="0" w:color="auto"/>
                            <w:right w:val="none" w:sz="0" w:space="0" w:color="auto"/>
                          </w:divBdr>
                          <w:divsChild>
                            <w:div w:id="316345371">
                              <w:marLeft w:val="0"/>
                              <w:marRight w:val="0"/>
                              <w:marTop w:val="0"/>
                              <w:marBottom w:val="0"/>
                              <w:divBdr>
                                <w:top w:val="none" w:sz="0" w:space="0" w:color="auto"/>
                                <w:left w:val="none" w:sz="0" w:space="0" w:color="auto"/>
                                <w:bottom w:val="none" w:sz="0" w:space="0" w:color="auto"/>
                                <w:right w:val="none" w:sz="0" w:space="0" w:color="auto"/>
                              </w:divBdr>
                            </w:div>
                            <w:div w:id="19120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89571">
                  <w:marLeft w:val="-420"/>
                  <w:marRight w:val="0"/>
                  <w:marTop w:val="0"/>
                  <w:marBottom w:val="0"/>
                  <w:divBdr>
                    <w:top w:val="none" w:sz="0" w:space="0" w:color="auto"/>
                    <w:left w:val="none" w:sz="0" w:space="0" w:color="auto"/>
                    <w:bottom w:val="none" w:sz="0" w:space="0" w:color="auto"/>
                    <w:right w:val="none" w:sz="0" w:space="0" w:color="auto"/>
                  </w:divBdr>
                  <w:divsChild>
                    <w:div w:id="457917417">
                      <w:marLeft w:val="0"/>
                      <w:marRight w:val="0"/>
                      <w:marTop w:val="0"/>
                      <w:marBottom w:val="0"/>
                      <w:divBdr>
                        <w:top w:val="none" w:sz="0" w:space="0" w:color="auto"/>
                        <w:left w:val="none" w:sz="0" w:space="0" w:color="auto"/>
                        <w:bottom w:val="none" w:sz="0" w:space="0" w:color="auto"/>
                        <w:right w:val="none" w:sz="0" w:space="0" w:color="auto"/>
                      </w:divBdr>
                      <w:divsChild>
                        <w:div w:id="455417672">
                          <w:marLeft w:val="0"/>
                          <w:marRight w:val="0"/>
                          <w:marTop w:val="0"/>
                          <w:marBottom w:val="0"/>
                          <w:divBdr>
                            <w:top w:val="none" w:sz="0" w:space="0" w:color="auto"/>
                            <w:left w:val="none" w:sz="0" w:space="0" w:color="auto"/>
                            <w:bottom w:val="none" w:sz="0" w:space="0" w:color="auto"/>
                            <w:right w:val="none" w:sz="0" w:space="0" w:color="auto"/>
                          </w:divBdr>
                          <w:divsChild>
                            <w:div w:id="1456748827">
                              <w:marLeft w:val="0"/>
                              <w:marRight w:val="0"/>
                              <w:marTop w:val="0"/>
                              <w:marBottom w:val="0"/>
                              <w:divBdr>
                                <w:top w:val="none" w:sz="0" w:space="0" w:color="auto"/>
                                <w:left w:val="none" w:sz="0" w:space="0" w:color="auto"/>
                                <w:bottom w:val="none" w:sz="0" w:space="0" w:color="auto"/>
                                <w:right w:val="none" w:sz="0" w:space="0" w:color="auto"/>
                              </w:divBdr>
                            </w:div>
                            <w:div w:id="1708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87792">
                  <w:marLeft w:val="-420"/>
                  <w:marRight w:val="0"/>
                  <w:marTop w:val="0"/>
                  <w:marBottom w:val="0"/>
                  <w:divBdr>
                    <w:top w:val="none" w:sz="0" w:space="0" w:color="auto"/>
                    <w:left w:val="none" w:sz="0" w:space="0" w:color="auto"/>
                    <w:bottom w:val="none" w:sz="0" w:space="0" w:color="auto"/>
                    <w:right w:val="none" w:sz="0" w:space="0" w:color="auto"/>
                  </w:divBdr>
                  <w:divsChild>
                    <w:div w:id="1978535883">
                      <w:marLeft w:val="0"/>
                      <w:marRight w:val="0"/>
                      <w:marTop w:val="0"/>
                      <w:marBottom w:val="0"/>
                      <w:divBdr>
                        <w:top w:val="none" w:sz="0" w:space="0" w:color="auto"/>
                        <w:left w:val="none" w:sz="0" w:space="0" w:color="auto"/>
                        <w:bottom w:val="none" w:sz="0" w:space="0" w:color="auto"/>
                        <w:right w:val="none" w:sz="0" w:space="0" w:color="auto"/>
                      </w:divBdr>
                      <w:divsChild>
                        <w:div w:id="1639456920">
                          <w:marLeft w:val="0"/>
                          <w:marRight w:val="0"/>
                          <w:marTop w:val="0"/>
                          <w:marBottom w:val="0"/>
                          <w:divBdr>
                            <w:top w:val="none" w:sz="0" w:space="0" w:color="auto"/>
                            <w:left w:val="none" w:sz="0" w:space="0" w:color="auto"/>
                            <w:bottom w:val="none" w:sz="0" w:space="0" w:color="auto"/>
                            <w:right w:val="none" w:sz="0" w:space="0" w:color="auto"/>
                          </w:divBdr>
                          <w:divsChild>
                            <w:div w:id="785588208">
                              <w:marLeft w:val="0"/>
                              <w:marRight w:val="0"/>
                              <w:marTop w:val="0"/>
                              <w:marBottom w:val="0"/>
                              <w:divBdr>
                                <w:top w:val="none" w:sz="0" w:space="0" w:color="auto"/>
                                <w:left w:val="none" w:sz="0" w:space="0" w:color="auto"/>
                                <w:bottom w:val="none" w:sz="0" w:space="0" w:color="auto"/>
                                <w:right w:val="none" w:sz="0" w:space="0" w:color="auto"/>
                              </w:divBdr>
                            </w:div>
                            <w:div w:id="14001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8812">
      <w:bodyDiv w:val="1"/>
      <w:marLeft w:val="0"/>
      <w:marRight w:val="0"/>
      <w:marTop w:val="0"/>
      <w:marBottom w:val="0"/>
      <w:divBdr>
        <w:top w:val="none" w:sz="0" w:space="0" w:color="auto"/>
        <w:left w:val="none" w:sz="0" w:space="0" w:color="auto"/>
        <w:bottom w:val="none" w:sz="0" w:space="0" w:color="auto"/>
        <w:right w:val="none" w:sz="0" w:space="0" w:color="auto"/>
      </w:divBdr>
      <w:divsChild>
        <w:div w:id="2057006807">
          <w:marLeft w:val="0"/>
          <w:marRight w:val="0"/>
          <w:marTop w:val="0"/>
          <w:marBottom w:val="0"/>
          <w:divBdr>
            <w:top w:val="none" w:sz="0" w:space="0" w:color="auto"/>
            <w:left w:val="none" w:sz="0" w:space="0" w:color="auto"/>
            <w:bottom w:val="none" w:sz="0" w:space="0" w:color="auto"/>
            <w:right w:val="none" w:sz="0" w:space="0" w:color="auto"/>
          </w:divBdr>
          <w:divsChild>
            <w:div w:id="17158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3326">
      <w:bodyDiv w:val="1"/>
      <w:marLeft w:val="0"/>
      <w:marRight w:val="0"/>
      <w:marTop w:val="0"/>
      <w:marBottom w:val="0"/>
      <w:divBdr>
        <w:top w:val="none" w:sz="0" w:space="0" w:color="auto"/>
        <w:left w:val="none" w:sz="0" w:space="0" w:color="auto"/>
        <w:bottom w:val="none" w:sz="0" w:space="0" w:color="auto"/>
        <w:right w:val="none" w:sz="0" w:space="0" w:color="auto"/>
      </w:divBdr>
      <w:divsChild>
        <w:div w:id="236986413">
          <w:marLeft w:val="0"/>
          <w:marRight w:val="0"/>
          <w:marTop w:val="0"/>
          <w:marBottom w:val="0"/>
          <w:divBdr>
            <w:top w:val="none" w:sz="0" w:space="0" w:color="auto"/>
            <w:left w:val="none" w:sz="0" w:space="0" w:color="auto"/>
            <w:bottom w:val="none" w:sz="0" w:space="0" w:color="auto"/>
            <w:right w:val="none" w:sz="0" w:space="0" w:color="auto"/>
          </w:divBdr>
          <w:divsChild>
            <w:div w:id="3314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8402">
      <w:bodyDiv w:val="1"/>
      <w:marLeft w:val="0"/>
      <w:marRight w:val="0"/>
      <w:marTop w:val="0"/>
      <w:marBottom w:val="0"/>
      <w:divBdr>
        <w:top w:val="none" w:sz="0" w:space="0" w:color="auto"/>
        <w:left w:val="none" w:sz="0" w:space="0" w:color="auto"/>
        <w:bottom w:val="none" w:sz="0" w:space="0" w:color="auto"/>
        <w:right w:val="none" w:sz="0" w:space="0" w:color="auto"/>
      </w:divBdr>
      <w:divsChild>
        <w:div w:id="1275333983">
          <w:marLeft w:val="-420"/>
          <w:marRight w:val="0"/>
          <w:marTop w:val="0"/>
          <w:marBottom w:val="0"/>
          <w:divBdr>
            <w:top w:val="none" w:sz="0" w:space="0" w:color="auto"/>
            <w:left w:val="none" w:sz="0" w:space="0" w:color="auto"/>
            <w:bottom w:val="none" w:sz="0" w:space="0" w:color="auto"/>
            <w:right w:val="none" w:sz="0" w:space="0" w:color="auto"/>
          </w:divBdr>
          <w:divsChild>
            <w:div w:id="404842128">
              <w:marLeft w:val="0"/>
              <w:marRight w:val="0"/>
              <w:marTop w:val="0"/>
              <w:marBottom w:val="0"/>
              <w:divBdr>
                <w:top w:val="none" w:sz="0" w:space="0" w:color="auto"/>
                <w:left w:val="none" w:sz="0" w:space="0" w:color="auto"/>
                <w:bottom w:val="none" w:sz="0" w:space="0" w:color="auto"/>
                <w:right w:val="none" w:sz="0" w:space="0" w:color="auto"/>
              </w:divBdr>
              <w:divsChild>
                <w:div w:id="355469440">
                  <w:marLeft w:val="0"/>
                  <w:marRight w:val="0"/>
                  <w:marTop w:val="0"/>
                  <w:marBottom w:val="0"/>
                  <w:divBdr>
                    <w:top w:val="none" w:sz="0" w:space="0" w:color="auto"/>
                    <w:left w:val="none" w:sz="0" w:space="0" w:color="auto"/>
                    <w:bottom w:val="none" w:sz="0" w:space="0" w:color="auto"/>
                    <w:right w:val="none" w:sz="0" w:space="0" w:color="auto"/>
                  </w:divBdr>
                  <w:divsChild>
                    <w:div w:id="1622150970">
                      <w:marLeft w:val="0"/>
                      <w:marRight w:val="0"/>
                      <w:marTop w:val="0"/>
                      <w:marBottom w:val="0"/>
                      <w:divBdr>
                        <w:top w:val="none" w:sz="0" w:space="0" w:color="auto"/>
                        <w:left w:val="none" w:sz="0" w:space="0" w:color="auto"/>
                        <w:bottom w:val="none" w:sz="0" w:space="0" w:color="auto"/>
                        <w:right w:val="none" w:sz="0" w:space="0" w:color="auto"/>
                      </w:divBdr>
                    </w:div>
                    <w:div w:id="8268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5612">
          <w:marLeft w:val="-420"/>
          <w:marRight w:val="0"/>
          <w:marTop w:val="0"/>
          <w:marBottom w:val="0"/>
          <w:divBdr>
            <w:top w:val="none" w:sz="0" w:space="0" w:color="auto"/>
            <w:left w:val="none" w:sz="0" w:space="0" w:color="auto"/>
            <w:bottom w:val="none" w:sz="0" w:space="0" w:color="auto"/>
            <w:right w:val="none" w:sz="0" w:space="0" w:color="auto"/>
          </w:divBdr>
          <w:divsChild>
            <w:div w:id="568466615">
              <w:marLeft w:val="0"/>
              <w:marRight w:val="0"/>
              <w:marTop w:val="0"/>
              <w:marBottom w:val="0"/>
              <w:divBdr>
                <w:top w:val="none" w:sz="0" w:space="0" w:color="auto"/>
                <w:left w:val="none" w:sz="0" w:space="0" w:color="auto"/>
                <w:bottom w:val="none" w:sz="0" w:space="0" w:color="auto"/>
                <w:right w:val="none" w:sz="0" w:space="0" w:color="auto"/>
              </w:divBdr>
              <w:divsChild>
                <w:div w:id="1986737874">
                  <w:marLeft w:val="0"/>
                  <w:marRight w:val="0"/>
                  <w:marTop w:val="0"/>
                  <w:marBottom w:val="0"/>
                  <w:divBdr>
                    <w:top w:val="none" w:sz="0" w:space="0" w:color="auto"/>
                    <w:left w:val="none" w:sz="0" w:space="0" w:color="auto"/>
                    <w:bottom w:val="none" w:sz="0" w:space="0" w:color="auto"/>
                    <w:right w:val="none" w:sz="0" w:space="0" w:color="auto"/>
                  </w:divBdr>
                  <w:divsChild>
                    <w:div w:id="223831123">
                      <w:marLeft w:val="0"/>
                      <w:marRight w:val="0"/>
                      <w:marTop w:val="0"/>
                      <w:marBottom w:val="0"/>
                      <w:divBdr>
                        <w:top w:val="none" w:sz="0" w:space="0" w:color="auto"/>
                        <w:left w:val="none" w:sz="0" w:space="0" w:color="auto"/>
                        <w:bottom w:val="none" w:sz="0" w:space="0" w:color="auto"/>
                        <w:right w:val="none" w:sz="0" w:space="0" w:color="auto"/>
                      </w:divBdr>
                    </w:div>
                    <w:div w:id="17638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57345">
          <w:marLeft w:val="0"/>
          <w:marRight w:val="0"/>
          <w:marTop w:val="0"/>
          <w:marBottom w:val="0"/>
          <w:divBdr>
            <w:top w:val="none" w:sz="0" w:space="0" w:color="auto"/>
            <w:left w:val="none" w:sz="0" w:space="0" w:color="auto"/>
            <w:bottom w:val="none" w:sz="0" w:space="0" w:color="auto"/>
            <w:right w:val="none" w:sz="0" w:space="0" w:color="auto"/>
          </w:divBdr>
          <w:divsChild>
            <w:div w:id="333001458">
              <w:marLeft w:val="-420"/>
              <w:marRight w:val="0"/>
              <w:marTop w:val="0"/>
              <w:marBottom w:val="0"/>
              <w:divBdr>
                <w:top w:val="none" w:sz="0" w:space="0" w:color="auto"/>
                <w:left w:val="none" w:sz="0" w:space="0" w:color="auto"/>
                <w:bottom w:val="none" w:sz="0" w:space="0" w:color="auto"/>
                <w:right w:val="none" w:sz="0" w:space="0" w:color="auto"/>
              </w:divBdr>
              <w:divsChild>
                <w:div w:id="769080061">
                  <w:marLeft w:val="0"/>
                  <w:marRight w:val="0"/>
                  <w:marTop w:val="0"/>
                  <w:marBottom w:val="0"/>
                  <w:divBdr>
                    <w:top w:val="none" w:sz="0" w:space="0" w:color="auto"/>
                    <w:left w:val="none" w:sz="0" w:space="0" w:color="auto"/>
                    <w:bottom w:val="none" w:sz="0" w:space="0" w:color="auto"/>
                    <w:right w:val="none" w:sz="0" w:space="0" w:color="auto"/>
                  </w:divBdr>
                  <w:divsChild>
                    <w:div w:id="851265319">
                      <w:marLeft w:val="0"/>
                      <w:marRight w:val="0"/>
                      <w:marTop w:val="0"/>
                      <w:marBottom w:val="0"/>
                      <w:divBdr>
                        <w:top w:val="none" w:sz="0" w:space="0" w:color="auto"/>
                        <w:left w:val="none" w:sz="0" w:space="0" w:color="auto"/>
                        <w:bottom w:val="none" w:sz="0" w:space="0" w:color="auto"/>
                        <w:right w:val="none" w:sz="0" w:space="0" w:color="auto"/>
                      </w:divBdr>
                      <w:divsChild>
                        <w:div w:id="696731684">
                          <w:marLeft w:val="0"/>
                          <w:marRight w:val="0"/>
                          <w:marTop w:val="0"/>
                          <w:marBottom w:val="0"/>
                          <w:divBdr>
                            <w:top w:val="none" w:sz="0" w:space="0" w:color="auto"/>
                            <w:left w:val="none" w:sz="0" w:space="0" w:color="auto"/>
                            <w:bottom w:val="none" w:sz="0" w:space="0" w:color="auto"/>
                            <w:right w:val="none" w:sz="0" w:space="0" w:color="auto"/>
                          </w:divBdr>
                        </w:div>
                        <w:div w:id="1614242584">
                          <w:marLeft w:val="0"/>
                          <w:marRight w:val="0"/>
                          <w:marTop w:val="0"/>
                          <w:marBottom w:val="0"/>
                          <w:divBdr>
                            <w:top w:val="none" w:sz="0" w:space="0" w:color="auto"/>
                            <w:left w:val="none" w:sz="0" w:space="0" w:color="auto"/>
                            <w:bottom w:val="none" w:sz="0" w:space="0" w:color="auto"/>
                            <w:right w:val="none" w:sz="0" w:space="0" w:color="auto"/>
                          </w:divBdr>
                          <w:divsChild>
                            <w:div w:id="324286380">
                              <w:marLeft w:val="0"/>
                              <w:marRight w:val="0"/>
                              <w:marTop w:val="0"/>
                              <w:marBottom w:val="0"/>
                              <w:divBdr>
                                <w:top w:val="none" w:sz="0" w:space="0" w:color="auto"/>
                                <w:left w:val="none" w:sz="0" w:space="0" w:color="auto"/>
                                <w:bottom w:val="none" w:sz="0" w:space="0" w:color="auto"/>
                                <w:right w:val="none" w:sz="0" w:space="0" w:color="auto"/>
                              </w:divBdr>
                              <w:divsChild>
                                <w:div w:id="778796489">
                                  <w:marLeft w:val="0"/>
                                  <w:marRight w:val="0"/>
                                  <w:marTop w:val="0"/>
                                  <w:marBottom w:val="0"/>
                                  <w:divBdr>
                                    <w:top w:val="none" w:sz="0" w:space="0" w:color="auto"/>
                                    <w:left w:val="none" w:sz="0" w:space="0" w:color="auto"/>
                                    <w:bottom w:val="none" w:sz="0" w:space="0" w:color="auto"/>
                                    <w:right w:val="none" w:sz="0" w:space="0" w:color="auto"/>
                                  </w:divBdr>
                                </w:div>
                                <w:div w:id="1098410606">
                                  <w:marLeft w:val="0"/>
                                  <w:marRight w:val="0"/>
                                  <w:marTop w:val="0"/>
                                  <w:marBottom w:val="0"/>
                                  <w:divBdr>
                                    <w:top w:val="none" w:sz="0" w:space="0" w:color="auto"/>
                                    <w:left w:val="none" w:sz="0" w:space="0" w:color="auto"/>
                                    <w:bottom w:val="none" w:sz="0" w:space="0" w:color="auto"/>
                                    <w:right w:val="none" w:sz="0" w:space="0" w:color="auto"/>
                                  </w:divBdr>
                                </w:div>
                                <w:div w:id="859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16998">
      <w:bodyDiv w:val="1"/>
      <w:marLeft w:val="0"/>
      <w:marRight w:val="0"/>
      <w:marTop w:val="0"/>
      <w:marBottom w:val="0"/>
      <w:divBdr>
        <w:top w:val="none" w:sz="0" w:space="0" w:color="auto"/>
        <w:left w:val="none" w:sz="0" w:space="0" w:color="auto"/>
        <w:bottom w:val="none" w:sz="0" w:space="0" w:color="auto"/>
        <w:right w:val="none" w:sz="0" w:space="0" w:color="auto"/>
      </w:divBdr>
      <w:divsChild>
        <w:div w:id="1321274882">
          <w:marLeft w:val="0"/>
          <w:marRight w:val="0"/>
          <w:marTop w:val="0"/>
          <w:marBottom w:val="0"/>
          <w:divBdr>
            <w:top w:val="none" w:sz="0" w:space="0" w:color="auto"/>
            <w:left w:val="none" w:sz="0" w:space="0" w:color="auto"/>
            <w:bottom w:val="none" w:sz="0" w:space="0" w:color="auto"/>
            <w:right w:val="none" w:sz="0" w:space="0" w:color="auto"/>
          </w:divBdr>
          <w:divsChild>
            <w:div w:id="1046027660">
              <w:marLeft w:val="0"/>
              <w:marRight w:val="0"/>
              <w:marTop w:val="0"/>
              <w:marBottom w:val="0"/>
              <w:divBdr>
                <w:top w:val="none" w:sz="0" w:space="0" w:color="auto"/>
                <w:left w:val="none" w:sz="0" w:space="0" w:color="auto"/>
                <w:bottom w:val="none" w:sz="0" w:space="0" w:color="auto"/>
                <w:right w:val="none" w:sz="0" w:space="0" w:color="auto"/>
              </w:divBdr>
            </w:div>
            <w:div w:id="415398465">
              <w:marLeft w:val="0"/>
              <w:marRight w:val="0"/>
              <w:marTop w:val="0"/>
              <w:marBottom w:val="0"/>
              <w:divBdr>
                <w:top w:val="none" w:sz="0" w:space="0" w:color="auto"/>
                <w:left w:val="none" w:sz="0" w:space="0" w:color="auto"/>
                <w:bottom w:val="none" w:sz="0" w:space="0" w:color="auto"/>
                <w:right w:val="none" w:sz="0" w:space="0" w:color="auto"/>
              </w:divBdr>
            </w:div>
            <w:div w:id="1277523530">
              <w:marLeft w:val="0"/>
              <w:marRight w:val="0"/>
              <w:marTop w:val="0"/>
              <w:marBottom w:val="0"/>
              <w:divBdr>
                <w:top w:val="none" w:sz="0" w:space="0" w:color="auto"/>
                <w:left w:val="none" w:sz="0" w:space="0" w:color="auto"/>
                <w:bottom w:val="none" w:sz="0" w:space="0" w:color="auto"/>
                <w:right w:val="none" w:sz="0" w:space="0" w:color="auto"/>
              </w:divBdr>
            </w:div>
            <w:div w:id="4455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27702">
      <w:bodyDiv w:val="1"/>
      <w:marLeft w:val="0"/>
      <w:marRight w:val="0"/>
      <w:marTop w:val="0"/>
      <w:marBottom w:val="0"/>
      <w:divBdr>
        <w:top w:val="none" w:sz="0" w:space="0" w:color="auto"/>
        <w:left w:val="none" w:sz="0" w:space="0" w:color="auto"/>
        <w:bottom w:val="none" w:sz="0" w:space="0" w:color="auto"/>
        <w:right w:val="none" w:sz="0" w:space="0" w:color="auto"/>
      </w:divBdr>
      <w:divsChild>
        <w:div w:id="1905792686">
          <w:marLeft w:val="0"/>
          <w:marRight w:val="0"/>
          <w:marTop w:val="0"/>
          <w:marBottom w:val="0"/>
          <w:divBdr>
            <w:top w:val="none" w:sz="0" w:space="0" w:color="auto"/>
            <w:left w:val="none" w:sz="0" w:space="0" w:color="auto"/>
            <w:bottom w:val="none" w:sz="0" w:space="0" w:color="auto"/>
            <w:right w:val="none" w:sz="0" w:space="0" w:color="auto"/>
          </w:divBdr>
          <w:divsChild>
            <w:div w:id="2131583676">
              <w:marLeft w:val="0"/>
              <w:marRight w:val="0"/>
              <w:marTop w:val="0"/>
              <w:marBottom w:val="300"/>
              <w:divBdr>
                <w:top w:val="none" w:sz="0" w:space="0" w:color="auto"/>
                <w:left w:val="none" w:sz="0" w:space="0" w:color="auto"/>
                <w:bottom w:val="none" w:sz="0" w:space="0" w:color="auto"/>
                <w:right w:val="none" w:sz="0" w:space="0" w:color="auto"/>
              </w:divBdr>
            </w:div>
          </w:divsChild>
        </w:div>
        <w:div w:id="1943801949">
          <w:marLeft w:val="0"/>
          <w:marRight w:val="0"/>
          <w:marTop w:val="0"/>
          <w:marBottom w:val="0"/>
          <w:divBdr>
            <w:top w:val="none" w:sz="0" w:space="0" w:color="auto"/>
            <w:left w:val="none" w:sz="0" w:space="0" w:color="auto"/>
            <w:bottom w:val="none" w:sz="0" w:space="0" w:color="auto"/>
            <w:right w:val="none" w:sz="0" w:space="0" w:color="auto"/>
          </w:divBdr>
          <w:divsChild>
            <w:div w:id="694431303">
              <w:marLeft w:val="0"/>
              <w:marRight w:val="0"/>
              <w:marTop w:val="150"/>
              <w:marBottom w:val="300"/>
              <w:divBdr>
                <w:top w:val="none" w:sz="0" w:space="0" w:color="auto"/>
                <w:left w:val="none" w:sz="0" w:space="0" w:color="auto"/>
                <w:bottom w:val="none" w:sz="0" w:space="0" w:color="auto"/>
                <w:right w:val="none" w:sz="0" w:space="0" w:color="auto"/>
              </w:divBdr>
            </w:div>
          </w:divsChild>
        </w:div>
        <w:div w:id="1794975667">
          <w:marLeft w:val="0"/>
          <w:marRight w:val="0"/>
          <w:marTop w:val="0"/>
          <w:marBottom w:val="0"/>
          <w:divBdr>
            <w:top w:val="none" w:sz="0" w:space="0" w:color="auto"/>
            <w:left w:val="none" w:sz="0" w:space="0" w:color="auto"/>
            <w:bottom w:val="none" w:sz="0" w:space="0" w:color="auto"/>
            <w:right w:val="none" w:sz="0" w:space="0" w:color="auto"/>
          </w:divBdr>
          <w:divsChild>
            <w:div w:id="1438064772">
              <w:marLeft w:val="0"/>
              <w:marRight w:val="0"/>
              <w:marTop w:val="300"/>
              <w:marBottom w:val="150"/>
              <w:divBdr>
                <w:top w:val="none" w:sz="0" w:space="0" w:color="auto"/>
                <w:left w:val="none" w:sz="0" w:space="0" w:color="auto"/>
                <w:bottom w:val="none" w:sz="0" w:space="0" w:color="auto"/>
                <w:right w:val="none" w:sz="0" w:space="0" w:color="auto"/>
              </w:divBdr>
            </w:div>
          </w:divsChild>
        </w:div>
        <w:div w:id="1578172670">
          <w:marLeft w:val="0"/>
          <w:marRight w:val="0"/>
          <w:marTop w:val="0"/>
          <w:marBottom w:val="0"/>
          <w:divBdr>
            <w:top w:val="none" w:sz="0" w:space="0" w:color="auto"/>
            <w:left w:val="none" w:sz="0" w:space="0" w:color="auto"/>
            <w:bottom w:val="none" w:sz="0" w:space="0" w:color="auto"/>
            <w:right w:val="none" w:sz="0" w:space="0" w:color="auto"/>
          </w:divBdr>
          <w:divsChild>
            <w:div w:id="644743679">
              <w:marLeft w:val="0"/>
              <w:marRight w:val="0"/>
              <w:marTop w:val="0"/>
              <w:marBottom w:val="0"/>
              <w:divBdr>
                <w:top w:val="none" w:sz="0" w:space="0" w:color="auto"/>
                <w:left w:val="none" w:sz="0" w:space="0" w:color="auto"/>
                <w:bottom w:val="none" w:sz="0" w:space="0" w:color="auto"/>
                <w:right w:val="none" w:sz="0" w:space="0" w:color="auto"/>
              </w:divBdr>
            </w:div>
            <w:div w:id="599219966">
              <w:marLeft w:val="0"/>
              <w:marRight w:val="0"/>
              <w:marTop w:val="0"/>
              <w:marBottom w:val="0"/>
              <w:divBdr>
                <w:top w:val="none" w:sz="0" w:space="0" w:color="auto"/>
                <w:left w:val="none" w:sz="0" w:space="0" w:color="auto"/>
                <w:bottom w:val="none" w:sz="0" w:space="0" w:color="auto"/>
                <w:right w:val="none" w:sz="0" w:space="0" w:color="auto"/>
              </w:divBdr>
            </w:div>
            <w:div w:id="1507987014">
              <w:marLeft w:val="0"/>
              <w:marRight w:val="0"/>
              <w:marTop w:val="0"/>
              <w:marBottom w:val="0"/>
              <w:divBdr>
                <w:top w:val="none" w:sz="0" w:space="0" w:color="auto"/>
                <w:left w:val="none" w:sz="0" w:space="0" w:color="auto"/>
                <w:bottom w:val="none" w:sz="0" w:space="0" w:color="auto"/>
                <w:right w:val="none" w:sz="0" w:space="0" w:color="auto"/>
              </w:divBdr>
            </w:div>
            <w:div w:id="263198130">
              <w:marLeft w:val="0"/>
              <w:marRight w:val="0"/>
              <w:marTop w:val="0"/>
              <w:marBottom w:val="0"/>
              <w:divBdr>
                <w:top w:val="none" w:sz="0" w:space="0" w:color="auto"/>
                <w:left w:val="none" w:sz="0" w:space="0" w:color="auto"/>
                <w:bottom w:val="none" w:sz="0" w:space="0" w:color="auto"/>
                <w:right w:val="none" w:sz="0" w:space="0" w:color="auto"/>
              </w:divBdr>
            </w:div>
          </w:divsChild>
        </w:div>
        <w:div w:id="90975386">
          <w:marLeft w:val="0"/>
          <w:marRight w:val="0"/>
          <w:marTop w:val="0"/>
          <w:marBottom w:val="0"/>
          <w:divBdr>
            <w:top w:val="none" w:sz="0" w:space="0" w:color="auto"/>
            <w:left w:val="none" w:sz="0" w:space="0" w:color="auto"/>
            <w:bottom w:val="none" w:sz="0" w:space="0" w:color="auto"/>
            <w:right w:val="none" w:sz="0" w:space="0" w:color="auto"/>
          </w:divBdr>
          <w:divsChild>
            <w:div w:id="1478914987">
              <w:marLeft w:val="0"/>
              <w:marRight w:val="0"/>
              <w:marTop w:val="0"/>
              <w:marBottom w:val="0"/>
              <w:divBdr>
                <w:top w:val="none" w:sz="0" w:space="0" w:color="auto"/>
                <w:left w:val="none" w:sz="0" w:space="0" w:color="auto"/>
                <w:bottom w:val="none" w:sz="0" w:space="0" w:color="auto"/>
                <w:right w:val="none" w:sz="0" w:space="0" w:color="auto"/>
              </w:divBdr>
              <w:divsChild>
                <w:div w:id="708914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3167280">
          <w:marLeft w:val="0"/>
          <w:marRight w:val="0"/>
          <w:marTop w:val="0"/>
          <w:marBottom w:val="0"/>
          <w:divBdr>
            <w:top w:val="none" w:sz="0" w:space="0" w:color="auto"/>
            <w:left w:val="none" w:sz="0" w:space="0" w:color="auto"/>
            <w:bottom w:val="none" w:sz="0" w:space="0" w:color="auto"/>
            <w:right w:val="none" w:sz="0" w:space="0" w:color="auto"/>
          </w:divBdr>
          <w:divsChild>
            <w:div w:id="1951207132">
              <w:marLeft w:val="0"/>
              <w:marRight w:val="0"/>
              <w:marTop w:val="0"/>
              <w:marBottom w:val="0"/>
              <w:divBdr>
                <w:top w:val="none" w:sz="0" w:space="0" w:color="auto"/>
                <w:left w:val="none" w:sz="0" w:space="0" w:color="auto"/>
                <w:bottom w:val="none" w:sz="0" w:space="0" w:color="auto"/>
                <w:right w:val="none" w:sz="0" w:space="0" w:color="auto"/>
              </w:divBdr>
              <w:divsChild>
                <w:div w:id="949237952">
                  <w:marLeft w:val="0"/>
                  <w:marRight w:val="0"/>
                  <w:marTop w:val="0"/>
                  <w:marBottom w:val="0"/>
                  <w:divBdr>
                    <w:top w:val="none" w:sz="0" w:space="0" w:color="auto"/>
                    <w:left w:val="none" w:sz="0" w:space="0" w:color="auto"/>
                    <w:bottom w:val="none" w:sz="0" w:space="0" w:color="auto"/>
                    <w:right w:val="none" w:sz="0" w:space="0" w:color="auto"/>
                  </w:divBdr>
                  <w:divsChild>
                    <w:div w:id="1158113362">
                      <w:marLeft w:val="-420"/>
                      <w:marRight w:val="0"/>
                      <w:marTop w:val="0"/>
                      <w:marBottom w:val="0"/>
                      <w:divBdr>
                        <w:top w:val="none" w:sz="0" w:space="0" w:color="auto"/>
                        <w:left w:val="none" w:sz="0" w:space="0" w:color="auto"/>
                        <w:bottom w:val="none" w:sz="0" w:space="0" w:color="auto"/>
                        <w:right w:val="none" w:sz="0" w:space="0" w:color="auto"/>
                      </w:divBdr>
                      <w:divsChild>
                        <w:div w:id="161161720">
                          <w:marLeft w:val="0"/>
                          <w:marRight w:val="0"/>
                          <w:marTop w:val="0"/>
                          <w:marBottom w:val="0"/>
                          <w:divBdr>
                            <w:top w:val="none" w:sz="0" w:space="0" w:color="auto"/>
                            <w:left w:val="none" w:sz="0" w:space="0" w:color="auto"/>
                            <w:bottom w:val="none" w:sz="0" w:space="0" w:color="auto"/>
                            <w:right w:val="none" w:sz="0" w:space="0" w:color="auto"/>
                          </w:divBdr>
                          <w:divsChild>
                            <w:div w:id="1427993642">
                              <w:marLeft w:val="0"/>
                              <w:marRight w:val="0"/>
                              <w:marTop w:val="0"/>
                              <w:marBottom w:val="0"/>
                              <w:divBdr>
                                <w:top w:val="none" w:sz="0" w:space="0" w:color="auto"/>
                                <w:left w:val="none" w:sz="0" w:space="0" w:color="auto"/>
                                <w:bottom w:val="none" w:sz="0" w:space="0" w:color="auto"/>
                                <w:right w:val="none" w:sz="0" w:space="0" w:color="auto"/>
                              </w:divBdr>
                              <w:divsChild>
                                <w:div w:id="565146849">
                                  <w:marLeft w:val="0"/>
                                  <w:marRight w:val="0"/>
                                  <w:marTop w:val="0"/>
                                  <w:marBottom w:val="0"/>
                                  <w:divBdr>
                                    <w:top w:val="none" w:sz="0" w:space="0" w:color="auto"/>
                                    <w:left w:val="none" w:sz="0" w:space="0" w:color="auto"/>
                                    <w:bottom w:val="none" w:sz="0" w:space="0" w:color="auto"/>
                                    <w:right w:val="none" w:sz="0" w:space="0" w:color="auto"/>
                                  </w:divBdr>
                                </w:div>
                                <w:div w:id="2292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71646">
                  <w:marLeft w:val="0"/>
                  <w:marRight w:val="0"/>
                  <w:marTop w:val="0"/>
                  <w:marBottom w:val="0"/>
                  <w:divBdr>
                    <w:top w:val="none" w:sz="0" w:space="0" w:color="auto"/>
                    <w:left w:val="none" w:sz="0" w:space="0" w:color="auto"/>
                    <w:bottom w:val="none" w:sz="0" w:space="0" w:color="auto"/>
                    <w:right w:val="none" w:sz="0" w:space="0" w:color="auto"/>
                  </w:divBdr>
                  <w:divsChild>
                    <w:div w:id="1651404863">
                      <w:marLeft w:val="-420"/>
                      <w:marRight w:val="0"/>
                      <w:marTop w:val="0"/>
                      <w:marBottom w:val="0"/>
                      <w:divBdr>
                        <w:top w:val="none" w:sz="0" w:space="0" w:color="auto"/>
                        <w:left w:val="none" w:sz="0" w:space="0" w:color="auto"/>
                        <w:bottom w:val="none" w:sz="0" w:space="0" w:color="auto"/>
                        <w:right w:val="none" w:sz="0" w:space="0" w:color="auto"/>
                      </w:divBdr>
                      <w:divsChild>
                        <w:div w:id="1102148345">
                          <w:marLeft w:val="0"/>
                          <w:marRight w:val="0"/>
                          <w:marTop w:val="0"/>
                          <w:marBottom w:val="0"/>
                          <w:divBdr>
                            <w:top w:val="none" w:sz="0" w:space="0" w:color="auto"/>
                            <w:left w:val="none" w:sz="0" w:space="0" w:color="auto"/>
                            <w:bottom w:val="none" w:sz="0" w:space="0" w:color="auto"/>
                            <w:right w:val="none" w:sz="0" w:space="0" w:color="auto"/>
                          </w:divBdr>
                          <w:divsChild>
                            <w:div w:id="383218024">
                              <w:marLeft w:val="0"/>
                              <w:marRight w:val="0"/>
                              <w:marTop w:val="0"/>
                              <w:marBottom w:val="0"/>
                              <w:divBdr>
                                <w:top w:val="none" w:sz="0" w:space="0" w:color="auto"/>
                                <w:left w:val="none" w:sz="0" w:space="0" w:color="auto"/>
                                <w:bottom w:val="none" w:sz="0" w:space="0" w:color="auto"/>
                                <w:right w:val="none" w:sz="0" w:space="0" w:color="auto"/>
                              </w:divBdr>
                              <w:divsChild>
                                <w:div w:id="1142818002">
                                  <w:marLeft w:val="0"/>
                                  <w:marRight w:val="0"/>
                                  <w:marTop w:val="0"/>
                                  <w:marBottom w:val="0"/>
                                  <w:divBdr>
                                    <w:top w:val="none" w:sz="0" w:space="0" w:color="auto"/>
                                    <w:left w:val="none" w:sz="0" w:space="0" w:color="auto"/>
                                    <w:bottom w:val="none" w:sz="0" w:space="0" w:color="auto"/>
                                    <w:right w:val="none" w:sz="0" w:space="0" w:color="auto"/>
                                  </w:divBdr>
                                </w:div>
                                <w:div w:id="1666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539991">
                  <w:marLeft w:val="0"/>
                  <w:marRight w:val="0"/>
                  <w:marTop w:val="0"/>
                  <w:marBottom w:val="0"/>
                  <w:divBdr>
                    <w:top w:val="none" w:sz="0" w:space="0" w:color="auto"/>
                    <w:left w:val="none" w:sz="0" w:space="0" w:color="auto"/>
                    <w:bottom w:val="none" w:sz="0" w:space="0" w:color="auto"/>
                    <w:right w:val="none" w:sz="0" w:space="0" w:color="auto"/>
                  </w:divBdr>
                  <w:divsChild>
                    <w:div w:id="1885288591">
                      <w:marLeft w:val="-420"/>
                      <w:marRight w:val="0"/>
                      <w:marTop w:val="0"/>
                      <w:marBottom w:val="0"/>
                      <w:divBdr>
                        <w:top w:val="none" w:sz="0" w:space="0" w:color="auto"/>
                        <w:left w:val="none" w:sz="0" w:space="0" w:color="auto"/>
                        <w:bottom w:val="none" w:sz="0" w:space="0" w:color="auto"/>
                        <w:right w:val="none" w:sz="0" w:space="0" w:color="auto"/>
                      </w:divBdr>
                      <w:divsChild>
                        <w:div w:id="906916615">
                          <w:marLeft w:val="0"/>
                          <w:marRight w:val="0"/>
                          <w:marTop w:val="0"/>
                          <w:marBottom w:val="0"/>
                          <w:divBdr>
                            <w:top w:val="none" w:sz="0" w:space="0" w:color="auto"/>
                            <w:left w:val="none" w:sz="0" w:space="0" w:color="auto"/>
                            <w:bottom w:val="none" w:sz="0" w:space="0" w:color="auto"/>
                            <w:right w:val="none" w:sz="0" w:space="0" w:color="auto"/>
                          </w:divBdr>
                          <w:divsChild>
                            <w:div w:id="282930651">
                              <w:marLeft w:val="0"/>
                              <w:marRight w:val="0"/>
                              <w:marTop w:val="0"/>
                              <w:marBottom w:val="0"/>
                              <w:divBdr>
                                <w:top w:val="none" w:sz="0" w:space="0" w:color="auto"/>
                                <w:left w:val="none" w:sz="0" w:space="0" w:color="auto"/>
                                <w:bottom w:val="none" w:sz="0" w:space="0" w:color="auto"/>
                                <w:right w:val="none" w:sz="0" w:space="0" w:color="auto"/>
                              </w:divBdr>
                              <w:divsChild>
                                <w:div w:id="1918199056">
                                  <w:marLeft w:val="0"/>
                                  <w:marRight w:val="0"/>
                                  <w:marTop w:val="0"/>
                                  <w:marBottom w:val="0"/>
                                  <w:divBdr>
                                    <w:top w:val="none" w:sz="0" w:space="0" w:color="auto"/>
                                    <w:left w:val="none" w:sz="0" w:space="0" w:color="auto"/>
                                    <w:bottom w:val="none" w:sz="0" w:space="0" w:color="auto"/>
                                    <w:right w:val="none" w:sz="0" w:space="0" w:color="auto"/>
                                  </w:divBdr>
                                </w:div>
                                <w:div w:id="1230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06277">
                  <w:marLeft w:val="0"/>
                  <w:marRight w:val="0"/>
                  <w:marTop w:val="0"/>
                  <w:marBottom w:val="0"/>
                  <w:divBdr>
                    <w:top w:val="none" w:sz="0" w:space="0" w:color="auto"/>
                    <w:left w:val="none" w:sz="0" w:space="0" w:color="auto"/>
                    <w:bottom w:val="none" w:sz="0" w:space="0" w:color="auto"/>
                    <w:right w:val="none" w:sz="0" w:space="0" w:color="auto"/>
                  </w:divBdr>
                  <w:divsChild>
                    <w:div w:id="1734884306">
                      <w:marLeft w:val="-420"/>
                      <w:marRight w:val="0"/>
                      <w:marTop w:val="0"/>
                      <w:marBottom w:val="0"/>
                      <w:divBdr>
                        <w:top w:val="none" w:sz="0" w:space="0" w:color="auto"/>
                        <w:left w:val="none" w:sz="0" w:space="0" w:color="auto"/>
                        <w:bottom w:val="none" w:sz="0" w:space="0" w:color="auto"/>
                        <w:right w:val="none" w:sz="0" w:space="0" w:color="auto"/>
                      </w:divBdr>
                      <w:divsChild>
                        <w:div w:id="1080100570">
                          <w:marLeft w:val="0"/>
                          <w:marRight w:val="0"/>
                          <w:marTop w:val="0"/>
                          <w:marBottom w:val="0"/>
                          <w:divBdr>
                            <w:top w:val="none" w:sz="0" w:space="0" w:color="auto"/>
                            <w:left w:val="none" w:sz="0" w:space="0" w:color="auto"/>
                            <w:bottom w:val="none" w:sz="0" w:space="0" w:color="auto"/>
                            <w:right w:val="none" w:sz="0" w:space="0" w:color="auto"/>
                          </w:divBdr>
                          <w:divsChild>
                            <w:div w:id="1425684279">
                              <w:marLeft w:val="0"/>
                              <w:marRight w:val="0"/>
                              <w:marTop w:val="0"/>
                              <w:marBottom w:val="0"/>
                              <w:divBdr>
                                <w:top w:val="none" w:sz="0" w:space="0" w:color="auto"/>
                                <w:left w:val="none" w:sz="0" w:space="0" w:color="auto"/>
                                <w:bottom w:val="none" w:sz="0" w:space="0" w:color="auto"/>
                                <w:right w:val="none" w:sz="0" w:space="0" w:color="auto"/>
                              </w:divBdr>
                              <w:divsChild>
                                <w:div w:id="81220303">
                                  <w:marLeft w:val="0"/>
                                  <w:marRight w:val="0"/>
                                  <w:marTop w:val="0"/>
                                  <w:marBottom w:val="0"/>
                                  <w:divBdr>
                                    <w:top w:val="none" w:sz="0" w:space="0" w:color="auto"/>
                                    <w:left w:val="none" w:sz="0" w:space="0" w:color="auto"/>
                                    <w:bottom w:val="none" w:sz="0" w:space="0" w:color="auto"/>
                                    <w:right w:val="none" w:sz="0" w:space="0" w:color="auto"/>
                                  </w:divBdr>
                                </w:div>
                                <w:div w:id="16413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3145">
                  <w:marLeft w:val="0"/>
                  <w:marRight w:val="0"/>
                  <w:marTop w:val="0"/>
                  <w:marBottom w:val="0"/>
                  <w:divBdr>
                    <w:top w:val="none" w:sz="0" w:space="0" w:color="auto"/>
                    <w:left w:val="none" w:sz="0" w:space="0" w:color="auto"/>
                    <w:bottom w:val="none" w:sz="0" w:space="0" w:color="auto"/>
                    <w:right w:val="none" w:sz="0" w:space="0" w:color="auto"/>
                  </w:divBdr>
                  <w:divsChild>
                    <w:div w:id="180357801">
                      <w:marLeft w:val="-420"/>
                      <w:marRight w:val="0"/>
                      <w:marTop w:val="0"/>
                      <w:marBottom w:val="0"/>
                      <w:divBdr>
                        <w:top w:val="none" w:sz="0" w:space="0" w:color="auto"/>
                        <w:left w:val="none" w:sz="0" w:space="0" w:color="auto"/>
                        <w:bottom w:val="none" w:sz="0" w:space="0" w:color="auto"/>
                        <w:right w:val="none" w:sz="0" w:space="0" w:color="auto"/>
                      </w:divBdr>
                      <w:divsChild>
                        <w:div w:id="2094737304">
                          <w:marLeft w:val="0"/>
                          <w:marRight w:val="0"/>
                          <w:marTop w:val="0"/>
                          <w:marBottom w:val="0"/>
                          <w:divBdr>
                            <w:top w:val="none" w:sz="0" w:space="0" w:color="auto"/>
                            <w:left w:val="none" w:sz="0" w:space="0" w:color="auto"/>
                            <w:bottom w:val="none" w:sz="0" w:space="0" w:color="auto"/>
                            <w:right w:val="none" w:sz="0" w:space="0" w:color="auto"/>
                          </w:divBdr>
                          <w:divsChild>
                            <w:div w:id="363866932">
                              <w:marLeft w:val="0"/>
                              <w:marRight w:val="0"/>
                              <w:marTop w:val="0"/>
                              <w:marBottom w:val="0"/>
                              <w:divBdr>
                                <w:top w:val="none" w:sz="0" w:space="0" w:color="auto"/>
                                <w:left w:val="none" w:sz="0" w:space="0" w:color="auto"/>
                                <w:bottom w:val="none" w:sz="0" w:space="0" w:color="auto"/>
                                <w:right w:val="none" w:sz="0" w:space="0" w:color="auto"/>
                              </w:divBdr>
                              <w:divsChild>
                                <w:div w:id="1464737863">
                                  <w:marLeft w:val="0"/>
                                  <w:marRight w:val="0"/>
                                  <w:marTop w:val="0"/>
                                  <w:marBottom w:val="0"/>
                                  <w:divBdr>
                                    <w:top w:val="none" w:sz="0" w:space="0" w:color="auto"/>
                                    <w:left w:val="none" w:sz="0" w:space="0" w:color="auto"/>
                                    <w:bottom w:val="none" w:sz="0" w:space="0" w:color="auto"/>
                                    <w:right w:val="none" w:sz="0" w:space="0" w:color="auto"/>
                                  </w:divBdr>
                                </w:div>
                                <w:div w:id="11852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239313">
      <w:bodyDiv w:val="1"/>
      <w:marLeft w:val="0"/>
      <w:marRight w:val="0"/>
      <w:marTop w:val="0"/>
      <w:marBottom w:val="0"/>
      <w:divBdr>
        <w:top w:val="none" w:sz="0" w:space="0" w:color="auto"/>
        <w:left w:val="none" w:sz="0" w:space="0" w:color="auto"/>
        <w:bottom w:val="none" w:sz="0" w:space="0" w:color="auto"/>
        <w:right w:val="none" w:sz="0" w:space="0" w:color="auto"/>
      </w:divBdr>
      <w:divsChild>
        <w:div w:id="665327085">
          <w:marLeft w:val="0"/>
          <w:marRight w:val="0"/>
          <w:marTop w:val="0"/>
          <w:marBottom w:val="0"/>
          <w:divBdr>
            <w:top w:val="none" w:sz="0" w:space="0" w:color="auto"/>
            <w:left w:val="none" w:sz="0" w:space="0" w:color="auto"/>
            <w:bottom w:val="none" w:sz="0" w:space="0" w:color="auto"/>
            <w:right w:val="none" w:sz="0" w:space="0" w:color="auto"/>
          </w:divBdr>
          <w:divsChild>
            <w:div w:id="1636255671">
              <w:marLeft w:val="0"/>
              <w:marRight w:val="0"/>
              <w:marTop w:val="0"/>
              <w:marBottom w:val="0"/>
              <w:divBdr>
                <w:top w:val="none" w:sz="0" w:space="0" w:color="auto"/>
                <w:left w:val="none" w:sz="0" w:space="0" w:color="auto"/>
                <w:bottom w:val="none" w:sz="0" w:space="0" w:color="auto"/>
                <w:right w:val="none" w:sz="0" w:space="0" w:color="auto"/>
              </w:divBdr>
            </w:div>
            <w:div w:id="1314527516">
              <w:marLeft w:val="0"/>
              <w:marRight w:val="0"/>
              <w:marTop w:val="0"/>
              <w:marBottom w:val="0"/>
              <w:divBdr>
                <w:top w:val="none" w:sz="0" w:space="0" w:color="auto"/>
                <w:left w:val="none" w:sz="0" w:space="0" w:color="auto"/>
                <w:bottom w:val="none" w:sz="0" w:space="0" w:color="auto"/>
                <w:right w:val="none" w:sz="0" w:space="0" w:color="auto"/>
              </w:divBdr>
              <w:divsChild>
                <w:div w:id="1029647428">
                  <w:marLeft w:val="0"/>
                  <w:marRight w:val="0"/>
                  <w:marTop w:val="0"/>
                  <w:marBottom w:val="0"/>
                  <w:divBdr>
                    <w:top w:val="none" w:sz="0" w:space="0" w:color="auto"/>
                    <w:left w:val="none" w:sz="0" w:space="0" w:color="auto"/>
                    <w:bottom w:val="none" w:sz="0" w:space="0" w:color="auto"/>
                    <w:right w:val="none" w:sz="0" w:space="0" w:color="auto"/>
                  </w:divBdr>
                  <w:divsChild>
                    <w:div w:id="12047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7699">
              <w:marLeft w:val="0"/>
              <w:marRight w:val="0"/>
              <w:marTop w:val="0"/>
              <w:marBottom w:val="0"/>
              <w:divBdr>
                <w:top w:val="none" w:sz="0" w:space="0" w:color="auto"/>
                <w:left w:val="none" w:sz="0" w:space="0" w:color="auto"/>
                <w:bottom w:val="none" w:sz="0" w:space="0" w:color="auto"/>
                <w:right w:val="none" w:sz="0" w:space="0" w:color="auto"/>
              </w:divBdr>
            </w:div>
          </w:divsChild>
        </w:div>
        <w:div w:id="361051105">
          <w:marLeft w:val="0"/>
          <w:marRight w:val="0"/>
          <w:marTop w:val="0"/>
          <w:marBottom w:val="0"/>
          <w:divBdr>
            <w:top w:val="none" w:sz="0" w:space="0" w:color="auto"/>
            <w:left w:val="none" w:sz="0" w:space="0" w:color="auto"/>
            <w:bottom w:val="none" w:sz="0" w:space="0" w:color="auto"/>
            <w:right w:val="none" w:sz="0" w:space="0" w:color="auto"/>
          </w:divBdr>
          <w:divsChild>
            <w:div w:id="1132598999">
              <w:marLeft w:val="0"/>
              <w:marRight w:val="0"/>
              <w:marTop w:val="0"/>
              <w:marBottom w:val="0"/>
              <w:divBdr>
                <w:top w:val="none" w:sz="0" w:space="0" w:color="auto"/>
                <w:left w:val="none" w:sz="0" w:space="0" w:color="auto"/>
                <w:bottom w:val="none" w:sz="0" w:space="0" w:color="auto"/>
                <w:right w:val="none" w:sz="0" w:space="0" w:color="auto"/>
              </w:divBdr>
            </w:div>
            <w:div w:id="1804078772">
              <w:marLeft w:val="0"/>
              <w:marRight w:val="0"/>
              <w:marTop w:val="0"/>
              <w:marBottom w:val="0"/>
              <w:divBdr>
                <w:top w:val="none" w:sz="0" w:space="0" w:color="auto"/>
                <w:left w:val="none" w:sz="0" w:space="0" w:color="auto"/>
                <w:bottom w:val="none" w:sz="0" w:space="0" w:color="auto"/>
                <w:right w:val="none" w:sz="0" w:space="0" w:color="auto"/>
              </w:divBdr>
              <w:divsChild>
                <w:div w:id="644748465">
                  <w:marLeft w:val="0"/>
                  <w:marRight w:val="0"/>
                  <w:marTop w:val="0"/>
                  <w:marBottom w:val="0"/>
                  <w:divBdr>
                    <w:top w:val="none" w:sz="0" w:space="0" w:color="auto"/>
                    <w:left w:val="none" w:sz="0" w:space="0" w:color="auto"/>
                    <w:bottom w:val="none" w:sz="0" w:space="0" w:color="auto"/>
                    <w:right w:val="none" w:sz="0" w:space="0" w:color="auto"/>
                  </w:divBdr>
                  <w:divsChild>
                    <w:div w:id="10474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994">
              <w:marLeft w:val="0"/>
              <w:marRight w:val="0"/>
              <w:marTop w:val="0"/>
              <w:marBottom w:val="0"/>
              <w:divBdr>
                <w:top w:val="none" w:sz="0" w:space="0" w:color="auto"/>
                <w:left w:val="none" w:sz="0" w:space="0" w:color="auto"/>
                <w:bottom w:val="none" w:sz="0" w:space="0" w:color="auto"/>
                <w:right w:val="none" w:sz="0" w:space="0" w:color="auto"/>
              </w:divBdr>
            </w:div>
          </w:divsChild>
        </w:div>
        <w:div w:id="1607033046">
          <w:marLeft w:val="0"/>
          <w:marRight w:val="0"/>
          <w:marTop w:val="0"/>
          <w:marBottom w:val="0"/>
          <w:divBdr>
            <w:top w:val="none" w:sz="0" w:space="0" w:color="auto"/>
            <w:left w:val="none" w:sz="0" w:space="0" w:color="auto"/>
            <w:bottom w:val="none" w:sz="0" w:space="0" w:color="auto"/>
            <w:right w:val="none" w:sz="0" w:space="0" w:color="auto"/>
          </w:divBdr>
          <w:divsChild>
            <w:div w:id="1752923640">
              <w:marLeft w:val="0"/>
              <w:marRight w:val="0"/>
              <w:marTop w:val="0"/>
              <w:marBottom w:val="0"/>
              <w:divBdr>
                <w:top w:val="none" w:sz="0" w:space="0" w:color="auto"/>
                <w:left w:val="none" w:sz="0" w:space="0" w:color="auto"/>
                <w:bottom w:val="none" w:sz="0" w:space="0" w:color="auto"/>
                <w:right w:val="none" w:sz="0" w:space="0" w:color="auto"/>
              </w:divBdr>
            </w:div>
            <w:div w:id="1164586788">
              <w:marLeft w:val="0"/>
              <w:marRight w:val="0"/>
              <w:marTop w:val="0"/>
              <w:marBottom w:val="0"/>
              <w:divBdr>
                <w:top w:val="none" w:sz="0" w:space="0" w:color="auto"/>
                <w:left w:val="none" w:sz="0" w:space="0" w:color="auto"/>
                <w:bottom w:val="none" w:sz="0" w:space="0" w:color="auto"/>
                <w:right w:val="none" w:sz="0" w:space="0" w:color="auto"/>
              </w:divBdr>
              <w:divsChild>
                <w:div w:id="1051269070">
                  <w:marLeft w:val="0"/>
                  <w:marRight w:val="0"/>
                  <w:marTop w:val="0"/>
                  <w:marBottom w:val="0"/>
                  <w:divBdr>
                    <w:top w:val="none" w:sz="0" w:space="0" w:color="auto"/>
                    <w:left w:val="none" w:sz="0" w:space="0" w:color="auto"/>
                    <w:bottom w:val="none" w:sz="0" w:space="0" w:color="auto"/>
                    <w:right w:val="none" w:sz="0" w:space="0" w:color="auto"/>
                  </w:divBdr>
                  <w:divsChild>
                    <w:div w:id="12756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6707">
              <w:marLeft w:val="0"/>
              <w:marRight w:val="0"/>
              <w:marTop w:val="0"/>
              <w:marBottom w:val="0"/>
              <w:divBdr>
                <w:top w:val="none" w:sz="0" w:space="0" w:color="auto"/>
                <w:left w:val="none" w:sz="0" w:space="0" w:color="auto"/>
                <w:bottom w:val="none" w:sz="0" w:space="0" w:color="auto"/>
                <w:right w:val="none" w:sz="0" w:space="0" w:color="auto"/>
              </w:divBdr>
            </w:div>
          </w:divsChild>
        </w:div>
        <w:div w:id="1259370943">
          <w:marLeft w:val="0"/>
          <w:marRight w:val="0"/>
          <w:marTop w:val="0"/>
          <w:marBottom w:val="0"/>
          <w:divBdr>
            <w:top w:val="none" w:sz="0" w:space="0" w:color="auto"/>
            <w:left w:val="none" w:sz="0" w:space="0" w:color="auto"/>
            <w:bottom w:val="none" w:sz="0" w:space="0" w:color="auto"/>
            <w:right w:val="none" w:sz="0" w:space="0" w:color="auto"/>
          </w:divBdr>
          <w:divsChild>
            <w:div w:id="699473242">
              <w:marLeft w:val="0"/>
              <w:marRight w:val="0"/>
              <w:marTop w:val="0"/>
              <w:marBottom w:val="0"/>
              <w:divBdr>
                <w:top w:val="none" w:sz="0" w:space="0" w:color="auto"/>
                <w:left w:val="none" w:sz="0" w:space="0" w:color="auto"/>
                <w:bottom w:val="none" w:sz="0" w:space="0" w:color="auto"/>
                <w:right w:val="none" w:sz="0" w:space="0" w:color="auto"/>
              </w:divBdr>
            </w:div>
            <w:div w:id="675691992">
              <w:marLeft w:val="0"/>
              <w:marRight w:val="0"/>
              <w:marTop w:val="0"/>
              <w:marBottom w:val="0"/>
              <w:divBdr>
                <w:top w:val="none" w:sz="0" w:space="0" w:color="auto"/>
                <w:left w:val="none" w:sz="0" w:space="0" w:color="auto"/>
                <w:bottom w:val="none" w:sz="0" w:space="0" w:color="auto"/>
                <w:right w:val="none" w:sz="0" w:space="0" w:color="auto"/>
              </w:divBdr>
              <w:divsChild>
                <w:div w:id="680006778">
                  <w:marLeft w:val="0"/>
                  <w:marRight w:val="0"/>
                  <w:marTop w:val="0"/>
                  <w:marBottom w:val="0"/>
                  <w:divBdr>
                    <w:top w:val="none" w:sz="0" w:space="0" w:color="auto"/>
                    <w:left w:val="none" w:sz="0" w:space="0" w:color="auto"/>
                    <w:bottom w:val="none" w:sz="0" w:space="0" w:color="auto"/>
                    <w:right w:val="none" w:sz="0" w:space="0" w:color="auto"/>
                  </w:divBdr>
                  <w:divsChild>
                    <w:div w:id="4140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351">
      <w:bodyDiv w:val="1"/>
      <w:marLeft w:val="0"/>
      <w:marRight w:val="0"/>
      <w:marTop w:val="0"/>
      <w:marBottom w:val="0"/>
      <w:divBdr>
        <w:top w:val="none" w:sz="0" w:space="0" w:color="auto"/>
        <w:left w:val="none" w:sz="0" w:space="0" w:color="auto"/>
        <w:bottom w:val="none" w:sz="0" w:space="0" w:color="auto"/>
        <w:right w:val="none" w:sz="0" w:space="0" w:color="auto"/>
      </w:divBdr>
      <w:divsChild>
        <w:div w:id="1776905583">
          <w:marLeft w:val="0"/>
          <w:marRight w:val="0"/>
          <w:marTop w:val="0"/>
          <w:marBottom w:val="0"/>
          <w:divBdr>
            <w:top w:val="none" w:sz="0" w:space="0" w:color="auto"/>
            <w:left w:val="none" w:sz="0" w:space="0" w:color="auto"/>
            <w:bottom w:val="none" w:sz="0" w:space="0" w:color="auto"/>
            <w:right w:val="none" w:sz="0" w:space="0" w:color="auto"/>
          </w:divBdr>
          <w:divsChild>
            <w:div w:id="1784424391">
              <w:marLeft w:val="0"/>
              <w:marRight w:val="0"/>
              <w:marTop w:val="0"/>
              <w:marBottom w:val="0"/>
              <w:divBdr>
                <w:top w:val="none" w:sz="0" w:space="0" w:color="auto"/>
                <w:left w:val="none" w:sz="0" w:space="0" w:color="auto"/>
                <w:bottom w:val="none" w:sz="0" w:space="0" w:color="auto"/>
                <w:right w:val="none" w:sz="0" w:space="0" w:color="auto"/>
              </w:divBdr>
            </w:div>
            <w:div w:id="442850815">
              <w:marLeft w:val="0"/>
              <w:marRight w:val="0"/>
              <w:marTop w:val="0"/>
              <w:marBottom w:val="0"/>
              <w:divBdr>
                <w:top w:val="none" w:sz="0" w:space="0" w:color="auto"/>
                <w:left w:val="none" w:sz="0" w:space="0" w:color="auto"/>
                <w:bottom w:val="none" w:sz="0" w:space="0" w:color="auto"/>
                <w:right w:val="none" w:sz="0" w:space="0" w:color="auto"/>
              </w:divBdr>
            </w:div>
            <w:div w:id="695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623">
      <w:bodyDiv w:val="1"/>
      <w:marLeft w:val="0"/>
      <w:marRight w:val="0"/>
      <w:marTop w:val="0"/>
      <w:marBottom w:val="0"/>
      <w:divBdr>
        <w:top w:val="none" w:sz="0" w:space="0" w:color="auto"/>
        <w:left w:val="none" w:sz="0" w:space="0" w:color="auto"/>
        <w:bottom w:val="none" w:sz="0" w:space="0" w:color="auto"/>
        <w:right w:val="none" w:sz="0" w:space="0" w:color="auto"/>
      </w:divBdr>
      <w:divsChild>
        <w:div w:id="618071483">
          <w:marLeft w:val="0"/>
          <w:marRight w:val="0"/>
          <w:marTop w:val="0"/>
          <w:marBottom w:val="0"/>
          <w:divBdr>
            <w:top w:val="none" w:sz="0" w:space="0" w:color="auto"/>
            <w:left w:val="none" w:sz="0" w:space="0" w:color="auto"/>
            <w:bottom w:val="none" w:sz="0" w:space="0" w:color="auto"/>
            <w:right w:val="none" w:sz="0" w:space="0" w:color="auto"/>
          </w:divBdr>
          <w:divsChild>
            <w:div w:id="123737186">
              <w:marLeft w:val="0"/>
              <w:marRight w:val="0"/>
              <w:marTop w:val="0"/>
              <w:marBottom w:val="0"/>
              <w:divBdr>
                <w:top w:val="none" w:sz="0" w:space="0" w:color="auto"/>
                <w:left w:val="none" w:sz="0" w:space="0" w:color="auto"/>
                <w:bottom w:val="none" w:sz="0" w:space="0" w:color="auto"/>
                <w:right w:val="none" w:sz="0" w:space="0" w:color="auto"/>
              </w:divBdr>
            </w:div>
            <w:div w:id="1874032437">
              <w:marLeft w:val="0"/>
              <w:marRight w:val="0"/>
              <w:marTop w:val="0"/>
              <w:marBottom w:val="0"/>
              <w:divBdr>
                <w:top w:val="none" w:sz="0" w:space="0" w:color="auto"/>
                <w:left w:val="none" w:sz="0" w:space="0" w:color="auto"/>
                <w:bottom w:val="none" w:sz="0" w:space="0" w:color="auto"/>
                <w:right w:val="none" w:sz="0" w:space="0" w:color="auto"/>
              </w:divBdr>
            </w:div>
            <w:div w:id="14146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0712">
      <w:bodyDiv w:val="1"/>
      <w:marLeft w:val="0"/>
      <w:marRight w:val="0"/>
      <w:marTop w:val="0"/>
      <w:marBottom w:val="0"/>
      <w:divBdr>
        <w:top w:val="none" w:sz="0" w:space="0" w:color="auto"/>
        <w:left w:val="none" w:sz="0" w:space="0" w:color="auto"/>
        <w:bottom w:val="none" w:sz="0" w:space="0" w:color="auto"/>
        <w:right w:val="none" w:sz="0" w:space="0" w:color="auto"/>
      </w:divBdr>
    </w:div>
    <w:div w:id="1898129161">
      <w:bodyDiv w:val="1"/>
      <w:marLeft w:val="0"/>
      <w:marRight w:val="0"/>
      <w:marTop w:val="0"/>
      <w:marBottom w:val="0"/>
      <w:divBdr>
        <w:top w:val="none" w:sz="0" w:space="0" w:color="auto"/>
        <w:left w:val="none" w:sz="0" w:space="0" w:color="auto"/>
        <w:bottom w:val="none" w:sz="0" w:space="0" w:color="auto"/>
        <w:right w:val="none" w:sz="0" w:space="0" w:color="auto"/>
      </w:divBdr>
      <w:divsChild>
        <w:div w:id="79569855">
          <w:marLeft w:val="0"/>
          <w:marRight w:val="0"/>
          <w:marTop w:val="0"/>
          <w:marBottom w:val="0"/>
          <w:divBdr>
            <w:top w:val="none" w:sz="0" w:space="0" w:color="auto"/>
            <w:left w:val="none" w:sz="0" w:space="0" w:color="auto"/>
            <w:bottom w:val="none" w:sz="0" w:space="0" w:color="auto"/>
            <w:right w:val="none" w:sz="0" w:space="0" w:color="auto"/>
          </w:divBdr>
          <w:divsChild>
            <w:div w:id="15669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908">
      <w:bodyDiv w:val="1"/>
      <w:marLeft w:val="0"/>
      <w:marRight w:val="0"/>
      <w:marTop w:val="0"/>
      <w:marBottom w:val="0"/>
      <w:divBdr>
        <w:top w:val="none" w:sz="0" w:space="0" w:color="auto"/>
        <w:left w:val="none" w:sz="0" w:space="0" w:color="auto"/>
        <w:bottom w:val="none" w:sz="0" w:space="0" w:color="auto"/>
        <w:right w:val="none" w:sz="0" w:space="0" w:color="auto"/>
      </w:divBdr>
      <w:divsChild>
        <w:div w:id="42364338">
          <w:marLeft w:val="0"/>
          <w:marRight w:val="0"/>
          <w:marTop w:val="0"/>
          <w:marBottom w:val="0"/>
          <w:divBdr>
            <w:top w:val="none" w:sz="0" w:space="0" w:color="auto"/>
            <w:left w:val="none" w:sz="0" w:space="0" w:color="auto"/>
            <w:bottom w:val="none" w:sz="0" w:space="0" w:color="auto"/>
            <w:right w:val="none" w:sz="0" w:space="0" w:color="auto"/>
          </w:divBdr>
          <w:divsChild>
            <w:div w:id="1113673132">
              <w:marLeft w:val="0"/>
              <w:marRight w:val="0"/>
              <w:marTop w:val="0"/>
              <w:marBottom w:val="0"/>
              <w:divBdr>
                <w:top w:val="none" w:sz="0" w:space="0" w:color="auto"/>
                <w:left w:val="none" w:sz="0" w:space="0" w:color="auto"/>
                <w:bottom w:val="none" w:sz="0" w:space="0" w:color="auto"/>
                <w:right w:val="none" w:sz="0" w:space="0" w:color="auto"/>
              </w:divBdr>
            </w:div>
            <w:div w:id="1885873688">
              <w:marLeft w:val="0"/>
              <w:marRight w:val="0"/>
              <w:marTop w:val="0"/>
              <w:marBottom w:val="0"/>
              <w:divBdr>
                <w:top w:val="none" w:sz="0" w:space="0" w:color="auto"/>
                <w:left w:val="none" w:sz="0" w:space="0" w:color="auto"/>
                <w:bottom w:val="none" w:sz="0" w:space="0" w:color="auto"/>
                <w:right w:val="none" w:sz="0" w:space="0" w:color="auto"/>
              </w:divBdr>
            </w:div>
            <w:div w:id="20316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424">
      <w:bodyDiv w:val="1"/>
      <w:marLeft w:val="0"/>
      <w:marRight w:val="0"/>
      <w:marTop w:val="0"/>
      <w:marBottom w:val="0"/>
      <w:divBdr>
        <w:top w:val="none" w:sz="0" w:space="0" w:color="auto"/>
        <w:left w:val="none" w:sz="0" w:space="0" w:color="auto"/>
        <w:bottom w:val="none" w:sz="0" w:space="0" w:color="auto"/>
        <w:right w:val="none" w:sz="0" w:space="0" w:color="auto"/>
      </w:divBdr>
      <w:divsChild>
        <w:div w:id="416756192">
          <w:marLeft w:val="0"/>
          <w:marRight w:val="0"/>
          <w:marTop w:val="0"/>
          <w:marBottom w:val="0"/>
          <w:divBdr>
            <w:top w:val="none" w:sz="0" w:space="0" w:color="auto"/>
            <w:left w:val="none" w:sz="0" w:space="0" w:color="auto"/>
            <w:bottom w:val="none" w:sz="0" w:space="0" w:color="auto"/>
            <w:right w:val="none" w:sz="0" w:space="0" w:color="auto"/>
          </w:divBdr>
          <w:divsChild>
            <w:div w:id="1314410325">
              <w:marLeft w:val="0"/>
              <w:marRight w:val="0"/>
              <w:marTop w:val="0"/>
              <w:marBottom w:val="0"/>
              <w:divBdr>
                <w:top w:val="none" w:sz="0" w:space="0" w:color="auto"/>
                <w:left w:val="none" w:sz="0" w:space="0" w:color="auto"/>
                <w:bottom w:val="none" w:sz="0" w:space="0" w:color="auto"/>
                <w:right w:val="none" w:sz="0" w:space="0" w:color="auto"/>
              </w:divBdr>
            </w:div>
            <w:div w:id="86538214">
              <w:marLeft w:val="0"/>
              <w:marRight w:val="0"/>
              <w:marTop w:val="0"/>
              <w:marBottom w:val="0"/>
              <w:divBdr>
                <w:top w:val="none" w:sz="0" w:space="0" w:color="auto"/>
                <w:left w:val="none" w:sz="0" w:space="0" w:color="auto"/>
                <w:bottom w:val="none" w:sz="0" w:space="0" w:color="auto"/>
                <w:right w:val="none" w:sz="0" w:space="0" w:color="auto"/>
              </w:divBdr>
            </w:div>
            <w:div w:id="1324357777">
              <w:marLeft w:val="0"/>
              <w:marRight w:val="0"/>
              <w:marTop w:val="0"/>
              <w:marBottom w:val="0"/>
              <w:divBdr>
                <w:top w:val="none" w:sz="0" w:space="0" w:color="auto"/>
                <w:left w:val="none" w:sz="0" w:space="0" w:color="auto"/>
                <w:bottom w:val="none" w:sz="0" w:space="0" w:color="auto"/>
                <w:right w:val="none" w:sz="0" w:space="0" w:color="auto"/>
              </w:divBdr>
            </w:div>
            <w:div w:id="2136021735">
              <w:marLeft w:val="0"/>
              <w:marRight w:val="0"/>
              <w:marTop w:val="0"/>
              <w:marBottom w:val="0"/>
              <w:divBdr>
                <w:top w:val="none" w:sz="0" w:space="0" w:color="auto"/>
                <w:left w:val="none" w:sz="0" w:space="0" w:color="auto"/>
                <w:bottom w:val="none" w:sz="0" w:space="0" w:color="auto"/>
                <w:right w:val="none" w:sz="0" w:space="0" w:color="auto"/>
              </w:divBdr>
            </w:div>
            <w:div w:id="7858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4406">
      <w:bodyDiv w:val="1"/>
      <w:marLeft w:val="0"/>
      <w:marRight w:val="0"/>
      <w:marTop w:val="0"/>
      <w:marBottom w:val="0"/>
      <w:divBdr>
        <w:top w:val="none" w:sz="0" w:space="0" w:color="auto"/>
        <w:left w:val="none" w:sz="0" w:space="0" w:color="auto"/>
        <w:bottom w:val="none" w:sz="0" w:space="0" w:color="auto"/>
        <w:right w:val="none" w:sz="0" w:space="0" w:color="auto"/>
      </w:divBdr>
      <w:divsChild>
        <w:div w:id="597175886">
          <w:marLeft w:val="0"/>
          <w:marRight w:val="0"/>
          <w:marTop w:val="0"/>
          <w:marBottom w:val="0"/>
          <w:divBdr>
            <w:top w:val="none" w:sz="0" w:space="0" w:color="auto"/>
            <w:left w:val="none" w:sz="0" w:space="0" w:color="auto"/>
            <w:bottom w:val="none" w:sz="0" w:space="0" w:color="auto"/>
            <w:right w:val="none" w:sz="0" w:space="0" w:color="auto"/>
          </w:divBdr>
          <w:divsChild>
            <w:div w:id="855853269">
              <w:marLeft w:val="0"/>
              <w:marRight w:val="0"/>
              <w:marTop w:val="0"/>
              <w:marBottom w:val="0"/>
              <w:divBdr>
                <w:top w:val="none" w:sz="0" w:space="0" w:color="auto"/>
                <w:left w:val="none" w:sz="0" w:space="0" w:color="auto"/>
                <w:bottom w:val="none" w:sz="0" w:space="0" w:color="auto"/>
                <w:right w:val="none" w:sz="0" w:space="0" w:color="auto"/>
              </w:divBdr>
            </w:div>
            <w:div w:id="547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527">
      <w:bodyDiv w:val="1"/>
      <w:marLeft w:val="0"/>
      <w:marRight w:val="0"/>
      <w:marTop w:val="0"/>
      <w:marBottom w:val="0"/>
      <w:divBdr>
        <w:top w:val="none" w:sz="0" w:space="0" w:color="auto"/>
        <w:left w:val="none" w:sz="0" w:space="0" w:color="auto"/>
        <w:bottom w:val="none" w:sz="0" w:space="0" w:color="auto"/>
        <w:right w:val="none" w:sz="0" w:space="0" w:color="auto"/>
      </w:divBdr>
      <w:divsChild>
        <w:div w:id="1173645593">
          <w:marLeft w:val="0"/>
          <w:marRight w:val="0"/>
          <w:marTop w:val="0"/>
          <w:marBottom w:val="0"/>
          <w:divBdr>
            <w:top w:val="none" w:sz="0" w:space="0" w:color="auto"/>
            <w:left w:val="none" w:sz="0" w:space="0" w:color="auto"/>
            <w:bottom w:val="none" w:sz="0" w:space="0" w:color="auto"/>
            <w:right w:val="none" w:sz="0" w:space="0" w:color="auto"/>
          </w:divBdr>
          <w:divsChild>
            <w:div w:id="786319885">
              <w:marLeft w:val="0"/>
              <w:marRight w:val="0"/>
              <w:marTop w:val="0"/>
              <w:marBottom w:val="0"/>
              <w:divBdr>
                <w:top w:val="none" w:sz="0" w:space="0" w:color="auto"/>
                <w:left w:val="none" w:sz="0" w:space="0" w:color="auto"/>
                <w:bottom w:val="none" w:sz="0" w:space="0" w:color="auto"/>
                <w:right w:val="none" w:sz="0" w:space="0" w:color="auto"/>
              </w:divBdr>
            </w:div>
            <w:div w:id="985082780">
              <w:marLeft w:val="0"/>
              <w:marRight w:val="0"/>
              <w:marTop w:val="0"/>
              <w:marBottom w:val="0"/>
              <w:divBdr>
                <w:top w:val="none" w:sz="0" w:space="0" w:color="auto"/>
                <w:left w:val="none" w:sz="0" w:space="0" w:color="auto"/>
                <w:bottom w:val="none" w:sz="0" w:space="0" w:color="auto"/>
                <w:right w:val="none" w:sz="0" w:space="0" w:color="auto"/>
              </w:divBdr>
              <w:divsChild>
                <w:div w:id="358820805">
                  <w:marLeft w:val="0"/>
                  <w:marRight w:val="0"/>
                  <w:marTop w:val="0"/>
                  <w:marBottom w:val="0"/>
                  <w:divBdr>
                    <w:top w:val="none" w:sz="0" w:space="0" w:color="auto"/>
                    <w:left w:val="none" w:sz="0" w:space="0" w:color="auto"/>
                    <w:bottom w:val="none" w:sz="0" w:space="0" w:color="auto"/>
                    <w:right w:val="none" w:sz="0" w:space="0" w:color="auto"/>
                  </w:divBdr>
                  <w:divsChild>
                    <w:div w:id="1934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1767">
              <w:marLeft w:val="0"/>
              <w:marRight w:val="0"/>
              <w:marTop w:val="0"/>
              <w:marBottom w:val="0"/>
              <w:divBdr>
                <w:top w:val="none" w:sz="0" w:space="0" w:color="auto"/>
                <w:left w:val="none" w:sz="0" w:space="0" w:color="auto"/>
                <w:bottom w:val="none" w:sz="0" w:space="0" w:color="auto"/>
                <w:right w:val="none" w:sz="0" w:space="0" w:color="auto"/>
              </w:divBdr>
            </w:div>
          </w:divsChild>
        </w:div>
        <w:div w:id="1083717311">
          <w:marLeft w:val="0"/>
          <w:marRight w:val="0"/>
          <w:marTop w:val="0"/>
          <w:marBottom w:val="0"/>
          <w:divBdr>
            <w:top w:val="none" w:sz="0" w:space="0" w:color="auto"/>
            <w:left w:val="none" w:sz="0" w:space="0" w:color="auto"/>
            <w:bottom w:val="none" w:sz="0" w:space="0" w:color="auto"/>
            <w:right w:val="none" w:sz="0" w:space="0" w:color="auto"/>
          </w:divBdr>
          <w:divsChild>
            <w:div w:id="43992137">
              <w:marLeft w:val="0"/>
              <w:marRight w:val="0"/>
              <w:marTop w:val="0"/>
              <w:marBottom w:val="0"/>
              <w:divBdr>
                <w:top w:val="none" w:sz="0" w:space="0" w:color="auto"/>
                <w:left w:val="none" w:sz="0" w:space="0" w:color="auto"/>
                <w:bottom w:val="none" w:sz="0" w:space="0" w:color="auto"/>
                <w:right w:val="none" w:sz="0" w:space="0" w:color="auto"/>
              </w:divBdr>
            </w:div>
            <w:div w:id="2062750269">
              <w:marLeft w:val="0"/>
              <w:marRight w:val="0"/>
              <w:marTop w:val="0"/>
              <w:marBottom w:val="0"/>
              <w:divBdr>
                <w:top w:val="none" w:sz="0" w:space="0" w:color="auto"/>
                <w:left w:val="none" w:sz="0" w:space="0" w:color="auto"/>
                <w:bottom w:val="none" w:sz="0" w:space="0" w:color="auto"/>
                <w:right w:val="none" w:sz="0" w:space="0" w:color="auto"/>
              </w:divBdr>
              <w:divsChild>
                <w:div w:id="958534464">
                  <w:marLeft w:val="0"/>
                  <w:marRight w:val="0"/>
                  <w:marTop w:val="0"/>
                  <w:marBottom w:val="0"/>
                  <w:divBdr>
                    <w:top w:val="none" w:sz="0" w:space="0" w:color="auto"/>
                    <w:left w:val="none" w:sz="0" w:space="0" w:color="auto"/>
                    <w:bottom w:val="none" w:sz="0" w:space="0" w:color="auto"/>
                    <w:right w:val="none" w:sz="0" w:space="0" w:color="auto"/>
                  </w:divBdr>
                  <w:divsChild>
                    <w:div w:id="7853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7573">
              <w:marLeft w:val="0"/>
              <w:marRight w:val="0"/>
              <w:marTop w:val="0"/>
              <w:marBottom w:val="0"/>
              <w:divBdr>
                <w:top w:val="none" w:sz="0" w:space="0" w:color="auto"/>
                <w:left w:val="none" w:sz="0" w:space="0" w:color="auto"/>
                <w:bottom w:val="none" w:sz="0" w:space="0" w:color="auto"/>
                <w:right w:val="none" w:sz="0" w:space="0" w:color="auto"/>
              </w:divBdr>
            </w:div>
          </w:divsChild>
        </w:div>
        <w:div w:id="174729081">
          <w:marLeft w:val="0"/>
          <w:marRight w:val="0"/>
          <w:marTop w:val="0"/>
          <w:marBottom w:val="0"/>
          <w:divBdr>
            <w:top w:val="none" w:sz="0" w:space="0" w:color="auto"/>
            <w:left w:val="none" w:sz="0" w:space="0" w:color="auto"/>
            <w:bottom w:val="none" w:sz="0" w:space="0" w:color="auto"/>
            <w:right w:val="none" w:sz="0" w:space="0" w:color="auto"/>
          </w:divBdr>
          <w:divsChild>
            <w:div w:id="1142045342">
              <w:marLeft w:val="0"/>
              <w:marRight w:val="0"/>
              <w:marTop w:val="0"/>
              <w:marBottom w:val="0"/>
              <w:divBdr>
                <w:top w:val="none" w:sz="0" w:space="0" w:color="auto"/>
                <w:left w:val="none" w:sz="0" w:space="0" w:color="auto"/>
                <w:bottom w:val="none" w:sz="0" w:space="0" w:color="auto"/>
                <w:right w:val="none" w:sz="0" w:space="0" w:color="auto"/>
              </w:divBdr>
            </w:div>
            <w:div w:id="146213771">
              <w:marLeft w:val="0"/>
              <w:marRight w:val="0"/>
              <w:marTop w:val="0"/>
              <w:marBottom w:val="0"/>
              <w:divBdr>
                <w:top w:val="none" w:sz="0" w:space="0" w:color="auto"/>
                <w:left w:val="none" w:sz="0" w:space="0" w:color="auto"/>
                <w:bottom w:val="none" w:sz="0" w:space="0" w:color="auto"/>
                <w:right w:val="none" w:sz="0" w:space="0" w:color="auto"/>
              </w:divBdr>
              <w:divsChild>
                <w:div w:id="1361584778">
                  <w:marLeft w:val="0"/>
                  <w:marRight w:val="0"/>
                  <w:marTop w:val="0"/>
                  <w:marBottom w:val="0"/>
                  <w:divBdr>
                    <w:top w:val="none" w:sz="0" w:space="0" w:color="auto"/>
                    <w:left w:val="none" w:sz="0" w:space="0" w:color="auto"/>
                    <w:bottom w:val="none" w:sz="0" w:space="0" w:color="auto"/>
                    <w:right w:val="none" w:sz="0" w:space="0" w:color="auto"/>
                  </w:divBdr>
                  <w:divsChild>
                    <w:div w:id="16054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3950">
              <w:marLeft w:val="0"/>
              <w:marRight w:val="0"/>
              <w:marTop w:val="0"/>
              <w:marBottom w:val="0"/>
              <w:divBdr>
                <w:top w:val="none" w:sz="0" w:space="0" w:color="auto"/>
                <w:left w:val="none" w:sz="0" w:space="0" w:color="auto"/>
                <w:bottom w:val="none" w:sz="0" w:space="0" w:color="auto"/>
                <w:right w:val="none" w:sz="0" w:space="0" w:color="auto"/>
              </w:divBdr>
            </w:div>
          </w:divsChild>
        </w:div>
        <w:div w:id="861816988">
          <w:marLeft w:val="0"/>
          <w:marRight w:val="0"/>
          <w:marTop w:val="0"/>
          <w:marBottom w:val="0"/>
          <w:divBdr>
            <w:top w:val="none" w:sz="0" w:space="0" w:color="auto"/>
            <w:left w:val="none" w:sz="0" w:space="0" w:color="auto"/>
            <w:bottom w:val="none" w:sz="0" w:space="0" w:color="auto"/>
            <w:right w:val="none" w:sz="0" w:space="0" w:color="auto"/>
          </w:divBdr>
          <w:divsChild>
            <w:div w:id="1784307067">
              <w:marLeft w:val="0"/>
              <w:marRight w:val="0"/>
              <w:marTop w:val="0"/>
              <w:marBottom w:val="0"/>
              <w:divBdr>
                <w:top w:val="none" w:sz="0" w:space="0" w:color="auto"/>
                <w:left w:val="none" w:sz="0" w:space="0" w:color="auto"/>
                <w:bottom w:val="none" w:sz="0" w:space="0" w:color="auto"/>
                <w:right w:val="none" w:sz="0" w:space="0" w:color="auto"/>
              </w:divBdr>
            </w:div>
            <w:div w:id="1839924547">
              <w:marLeft w:val="0"/>
              <w:marRight w:val="0"/>
              <w:marTop w:val="0"/>
              <w:marBottom w:val="0"/>
              <w:divBdr>
                <w:top w:val="none" w:sz="0" w:space="0" w:color="auto"/>
                <w:left w:val="none" w:sz="0" w:space="0" w:color="auto"/>
                <w:bottom w:val="none" w:sz="0" w:space="0" w:color="auto"/>
                <w:right w:val="none" w:sz="0" w:space="0" w:color="auto"/>
              </w:divBdr>
              <w:divsChild>
                <w:div w:id="47532340">
                  <w:marLeft w:val="0"/>
                  <w:marRight w:val="0"/>
                  <w:marTop w:val="0"/>
                  <w:marBottom w:val="0"/>
                  <w:divBdr>
                    <w:top w:val="none" w:sz="0" w:space="0" w:color="auto"/>
                    <w:left w:val="none" w:sz="0" w:space="0" w:color="auto"/>
                    <w:bottom w:val="none" w:sz="0" w:space="0" w:color="auto"/>
                    <w:right w:val="none" w:sz="0" w:space="0" w:color="auto"/>
                  </w:divBdr>
                  <w:divsChild>
                    <w:div w:id="15284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836">
      <w:bodyDiv w:val="1"/>
      <w:marLeft w:val="0"/>
      <w:marRight w:val="0"/>
      <w:marTop w:val="0"/>
      <w:marBottom w:val="0"/>
      <w:divBdr>
        <w:top w:val="none" w:sz="0" w:space="0" w:color="auto"/>
        <w:left w:val="none" w:sz="0" w:space="0" w:color="auto"/>
        <w:bottom w:val="none" w:sz="0" w:space="0" w:color="auto"/>
        <w:right w:val="none" w:sz="0" w:space="0" w:color="auto"/>
      </w:divBdr>
      <w:divsChild>
        <w:div w:id="716315446">
          <w:marLeft w:val="0"/>
          <w:marRight w:val="0"/>
          <w:marTop w:val="0"/>
          <w:marBottom w:val="0"/>
          <w:divBdr>
            <w:top w:val="none" w:sz="0" w:space="0" w:color="auto"/>
            <w:left w:val="none" w:sz="0" w:space="0" w:color="auto"/>
            <w:bottom w:val="none" w:sz="0" w:space="0" w:color="auto"/>
            <w:right w:val="none" w:sz="0" w:space="0" w:color="auto"/>
          </w:divBdr>
          <w:divsChild>
            <w:div w:id="581567174">
              <w:marLeft w:val="0"/>
              <w:marRight w:val="0"/>
              <w:marTop w:val="0"/>
              <w:marBottom w:val="0"/>
              <w:divBdr>
                <w:top w:val="none" w:sz="0" w:space="0" w:color="auto"/>
                <w:left w:val="none" w:sz="0" w:space="0" w:color="auto"/>
                <w:bottom w:val="none" w:sz="0" w:space="0" w:color="auto"/>
                <w:right w:val="none" w:sz="0" w:space="0" w:color="auto"/>
              </w:divBdr>
            </w:div>
            <w:div w:id="2009214754">
              <w:marLeft w:val="0"/>
              <w:marRight w:val="0"/>
              <w:marTop w:val="0"/>
              <w:marBottom w:val="0"/>
              <w:divBdr>
                <w:top w:val="none" w:sz="0" w:space="0" w:color="auto"/>
                <w:left w:val="none" w:sz="0" w:space="0" w:color="auto"/>
                <w:bottom w:val="none" w:sz="0" w:space="0" w:color="auto"/>
                <w:right w:val="none" w:sz="0" w:space="0" w:color="auto"/>
              </w:divBdr>
            </w:div>
            <w:div w:id="11883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N%7b7FADC125-64E4-412A-89ED-716AA822F4A4%7d\%7bA2D849E6-B389-4970-9DFE-52ADCAD1527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37BF1C-288C-4870-89CD-098F123D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{A2D849E6-B389-4970-9DFE-52ADCAD1527A}tf02786999_win32</Template>
  <TotalTime>64</TotalTime>
  <Pages>6</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Mamidi Jagadeesh</cp:lastModifiedBy>
  <cp:revision>79</cp:revision>
  <dcterms:created xsi:type="dcterms:W3CDTF">2025-03-19T13:46:00Z</dcterms:created>
  <dcterms:modified xsi:type="dcterms:W3CDTF">2025-04-26T02:46:00Z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